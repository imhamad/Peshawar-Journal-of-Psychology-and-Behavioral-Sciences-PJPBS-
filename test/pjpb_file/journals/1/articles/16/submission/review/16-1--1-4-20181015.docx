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47B851" w14:textId="77777777" w:rsidR="0078178D" w:rsidRPr="0078178D" w:rsidRDefault="0078178D" w:rsidP="00DA30A4">
      <w:pPr>
        <w:rPr>
          <w:rFonts w:ascii="Times New Roman" w:hAnsi="Times New Roman"/>
          <w:b/>
          <w:sz w:val="24"/>
          <w:szCs w:val="24"/>
        </w:rPr>
      </w:pPr>
      <w:r w:rsidRPr="0078178D">
        <w:rPr>
          <w:rFonts w:ascii="Times New Roman" w:hAnsi="Times New Roman"/>
          <w:b/>
          <w:sz w:val="24"/>
          <w:szCs w:val="24"/>
        </w:rPr>
        <w:t>Emotional c</w:t>
      </w:r>
      <w:r>
        <w:rPr>
          <w:rFonts w:ascii="Times New Roman" w:hAnsi="Times New Roman"/>
          <w:b/>
          <w:sz w:val="24"/>
          <w:szCs w:val="24"/>
        </w:rPr>
        <w:t>limate, Work stress and O</w:t>
      </w:r>
      <w:r w:rsidRPr="0078178D">
        <w:rPr>
          <w:rFonts w:ascii="Times New Roman" w:hAnsi="Times New Roman"/>
          <w:b/>
          <w:sz w:val="24"/>
          <w:szCs w:val="24"/>
        </w:rPr>
        <w:t>ccupation</w:t>
      </w:r>
      <w:r>
        <w:rPr>
          <w:rFonts w:ascii="Times New Roman" w:hAnsi="Times New Roman"/>
          <w:b/>
          <w:sz w:val="24"/>
          <w:szCs w:val="24"/>
        </w:rPr>
        <w:t>al Cognitive Failure in doctors</w:t>
      </w:r>
    </w:p>
    <w:p w14:paraId="2B76A324" w14:textId="77777777" w:rsidR="00422121" w:rsidRPr="00187FD4" w:rsidRDefault="00422121" w:rsidP="0003715F">
      <w:pPr>
        <w:tabs>
          <w:tab w:val="left" w:pos="2458"/>
          <w:tab w:val="left" w:pos="3240"/>
          <w:tab w:val="center" w:pos="4513"/>
        </w:tabs>
        <w:spacing w:line="360" w:lineRule="auto"/>
        <w:rPr>
          <w:rFonts w:ascii="Times New Roman" w:hAnsi="Times New Roman"/>
          <w:b/>
          <w:i/>
          <w:iCs/>
          <w:sz w:val="24"/>
          <w:szCs w:val="24"/>
        </w:rPr>
      </w:pPr>
      <w:r w:rsidRPr="00187FD4">
        <w:rPr>
          <w:rFonts w:ascii="Times New Roman" w:hAnsi="Times New Roman"/>
          <w:b/>
          <w:i/>
          <w:iCs/>
          <w:sz w:val="24"/>
          <w:szCs w:val="24"/>
        </w:rPr>
        <w:t>Abstract</w:t>
      </w:r>
    </w:p>
    <w:p w14:paraId="015D59E6" w14:textId="77777777" w:rsidR="00422121" w:rsidRPr="001430A6" w:rsidRDefault="00422121" w:rsidP="0003715F">
      <w:pPr>
        <w:autoSpaceDE w:val="0"/>
        <w:autoSpaceDN w:val="0"/>
        <w:adjustRightInd w:val="0"/>
        <w:spacing w:line="360" w:lineRule="auto"/>
        <w:jc w:val="both"/>
        <w:rPr>
          <w:rFonts w:ascii="Times New Roman" w:hAnsi="Times New Roman"/>
          <w:i/>
          <w:iCs/>
          <w:sz w:val="24"/>
        </w:rPr>
      </w:pPr>
      <w:r w:rsidRPr="001430A6">
        <w:rPr>
          <w:rFonts w:ascii="Times New Roman" w:hAnsi="Times New Roman"/>
          <w:bCs/>
          <w:i/>
          <w:iCs/>
          <w:sz w:val="24"/>
          <w:szCs w:val="24"/>
        </w:rPr>
        <w:t xml:space="preserve">The current study </w:t>
      </w:r>
      <w:r w:rsidR="00940551">
        <w:rPr>
          <w:rFonts w:ascii="Times New Roman" w:hAnsi="Times New Roman"/>
          <w:bCs/>
          <w:i/>
          <w:iCs/>
          <w:sz w:val="24"/>
          <w:szCs w:val="24"/>
        </w:rPr>
        <w:t>wa</w:t>
      </w:r>
      <w:r w:rsidRPr="001430A6">
        <w:rPr>
          <w:rFonts w:ascii="Times New Roman" w:hAnsi="Times New Roman"/>
          <w:bCs/>
          <w:i/>
          <w:iCs/>
          <w:sz w:val="24"/>
          <w:szCs w:val="24"/>
        </w:rPr>
        <w:t xml:space="preserve">s conducted </w:t>
      </w:r>
      <w:r w:rsidR="00940551">
        <w:rPr>
          <w:rFonts w:ascii="Times New Roman" w:hAnsi="Times New Roman"/>
          <w:bCs/>
          <w:i/>
          <w:iCs/>
          <w:sz w:val="24"/>
          <w:szCs w:val="24"/>
        </w:rPr>
        <w:t>to explore</w:t>
      </w:r>
      <w:r w:rsidRPr="001430A6">
        <w:rPr>
          <w:rFonts w:ascii="Times New Roman" w:hAnsi="Times New Roman"/>
          <w:bCs/>
          <w:i/>
          <w:iCs/>
          <w:sz w:val="24"/>
          <w:szCs w:val="24"/>
        </w:rPr>
        <w:t xml:space="preserve"> emotional climate, work stress and </w:t>
      </w:r>
      <w:r w:rsidR="00940551">
        <w:rPr>
          <w:rFonts w:ascii="Times New Roman" w:hAnsi="Times New Roman"/>
          <w:bCs/>
          <w:i/>
          <w:iCs/>
          <w:sz w:val="24"/>
          <w:szCs w:val="24"/>
        </w:rPr>
        <w:t>occupational cognitive failure among</w:t>
      </w:r>
      <w:r w:rsidRPr="001430A6">
        <w:rPr>
          <w:rFonts w:ascii="Times New Roman" w:hAnsi="Times New Roman"/>
          <w:bCs/>
          <w:i/>
          <w:iCs/>
          <w:sz w:val="24"/>
          <w:szCs w:val="24"/>
        </w:rPr>
        <w:t xml:space="preserve"> doctors. </w:t>
      </w:r>
      <w:r w:rsidR="00940551">
        <w:rPr>
          <w:rFonts w:ascii="Times New Roman" w:hAnsi="Times New Roman"/>
          <w:bCs/>
          <w:i/>
          <w:iCs/>
          <w:sz w:val="24"/>
          <w:szCs w:val="24"/>
        </w:rPr>
        <w:t>The</w:t>
      </w:r>
      <w:r w:rsidRPr="001430A6">
        <w:rPr>
          <w:rFonts w:ascii="Times New Roman" w:hAnsi="Times New Roman"/>
          <w:bCs/>
          <w:i/>
          <w:iCs/>
          <w:sz w:val="24"/>
          <w:szCs w:val="24"/>
        </w:rPr>
        <w:t xml:space="preserve"> sample of </w:t>
      </w:r>
      <w:r w:rsidR="00940551">
        <w:rPr>
          <w:rFonts w:ascii="Times New Roman" w:hAnsi="Times New Roman"/>
          <w:bCs/>
          <w:i/>
          <w:iCs/>
          <w:sz w:val="24"/>
          <w:szCs w:val="24"/>
        </w:rPr>
        <w:t>150 doctors wa</w:t>
      </w:r>
      <w:r w:rsidRPr="001430A6">
        <w:rPr>
          <w:rFonts w:ascii="Times New Roman" w:hAnsi="Times New Roman"/>
          <w:bCs/>
          <w:i/>
          <w:iCs/>
          <w:sz w:val="24"/>
          <w:szCs w:val="24"/>
        </w:rPr>
        <w:t>s selected from</w:t>
      </w:r>
      <w:r w:rsidR="00940551">
        <w:rPr>
          <w:rFonts w:ascii="Times New Roman" w:hAnsi="Times New Roman"/>
          <w:bCs/>
          <w:i/>
          <w:iCs/>
          <w:sz w:val="24"/>
          <w:szCs w:val="24"/>
        </w:rPr>
        <w:t xml:space="preserve"> two cities</w:t>
      </w:r>
      <w:r w:rsidR="0040131F">
        <w:rPr>
          <w:rFonts w:ascii="Times New Roman" w:hAnsi="Times New Roman"/>
          <w:bCs/>
          <w:i/>
          <w:iCs/>
          <w:sz w:val="24"/>
          <w:szCs w:val="24"/>
        </w:rPr>
        <w:t xml:space="preserve"> of Pakistan</w:t>
      </w:r>
      <w:r w:rsidR="00940551">
        <w:rPr>
          <w:rFonts w:ascii="Times New Roman" w:hAnsi="Times New Roman"/>
          <w:bCs/>
          <w:i/>
          <w:iCs/>
          <w:sz w:val="24"/>
          <w:szCs w:val="24"/>
        </w:rPr>
        <w:t xml:space="preserve"> i.e.</w:t>
      </w:r>
      <w:r w:rsidR="0040131F">
        <w:rPr>
          <w:rFonts w:ascii="Times New Roman" w:hAnsi="Times New Roman"/>
          <w:bCs/>
          <w:i/>
          <w:iCs/>
          <w:sz w:val="24"/>
          <w:szCs w:val="24"/>
        </w:rPr>
        <w:t xml:space="preserve"> </w:t>
      </w:r>
      <w:r w:rsidRPr="001430A6">
        <w:rPr>
          <w:rFonts w:ascii="Times New Roman" w:hAnsi="Times New Roman"/>
          <w:bCs/>
          <w:i/>
          <w:iCs/>
          <w:sz w:val="24"/>
          <w:szCs w:val="24"/>
        </w:rPr>
        <w:t xml:space="preserve">Jhang and Faisalabad. Emotional climate </w:t>
      </w:r>
      <w:r w:rsidR="00940551">
        <w:rPr>
          <w:rFonts w:ascii="Times New Roman" w:hAnsi="Times New Roman"/>
          <w:bCs/>
          <w:i/>
          <w:iCs/>
          <w:sz w:val="24"/>
          <w:szCs w:val="24"/>
        </w:rPr>
        <w:t>was</w:t>
      </w:r>
      <w:r w:rsidRPr="001430A6">
        <w:rPr>
          <w:rFonts w:ascii="Times New Roman" w:hAnsi="Times New Roman"/>
          <w:bCs/>
          <w:i/>
          <w:iCs/>
          <w:sz w:val="24"/>
          <w:szCs w:val="24"/>
        </w:rPr>
        <w:t xml:space="preserve"> measured by Emotional climate scale </w:t>
      </w:r>
      <w:r w:rsidR="00940551">
        <w:rPr>
          <w:rFonts w:ascii="Times New Roman" w:hAnsi="Times New Roman"/>
          <w:bCs/>
          <w:i/>
          <w:iCs/>
          <w:sz w:val="24"/>
          <w:szCs w:val="24"/>
        </w:rPr>
        <w:t>by Yurtsever&amp; De Rivera (2010), for w</w:t>
      </w:r>
      <w:r w:rsidRPr="001430A6">
        <w:rPr>
          <w:rFonts w:ascii="Times New Roman" w:hAnsi="Times New Roman"/>
          <w:bCs/>
          <w:i/>
          <w:iCs/>
          <w:sz w:val="24"/>
          <w:szCs w:val="24"/>
        </w:rPr>
        <w:t>ork stress</w:t>
      </w:r>
      <w:r w:rsidR="00940551">
        <w:rPr>
          <w:rFonts w:ascii="Times New Roman" w:hAnsi="Times New Roman"/>
          <w:bCs/>
          <w:i/>
          <w:iCs/>
          <w:sz w:val="24"/>
          <w:szCs w:val="24"/>
        </w:rPr>
        <w:t>,W</w:t>
      </w:r>
      <w:r w:rsidRPr="001430A6">
        <w:rPr>
          <w:rFonts w:ascii="Times New Roman" w:hAnsi="Times New Roman"/>
          <w:bCs/>
          <w:i/>
          <w:iCs/>
          <w:sz w:val="24"/>
          <w:szCs w:val="24"/>
        </w:rPr>
        <w:t xml:space="preserve">ork </w:t>
      </w:r>
      <w:r w:rsidR="00940551">
        <w:rPr>
          <w:rFonts w:ascii="Times New Roman" w:hAnsi="Times New Roman"/>
          <w:bCs/>
          <w:i/>
          <w:iCs/>
          <w:sz w:val="24"/>
          <w:szCs w:val="24"/>
        </w:rPr>
        <w:t>P</w:t>
      </w:r>
      <w:r w:rsidRPr="001430A6">
        <w:rPr>
          <w:rFonts w:ascii="Times New Roman" w:hAnsi="Times New Roman"/>
          <w:bCs/>
          <w:i/>
          <w:iCs/>
          <w:sz w:val="24"/>
          <w:szCs w:val="24"/>
        </w:rPr>
        <w:t xml:space="preserve">lace </w:t>
      </w:r>
      <w:r w:rsidR="00940551">
        <w:rPr>
          <w:rFonts w:ascii="Times New Roman" w:hAnsi="Times New Roman"/>
          <w:bCs/>
          <w:i/>
          <w:iCs/>
          <w:sz w:val="24"/>
          <w:szCs w:val="24"/>
        </w:rPr>
        <w:t>S</w:t>
      </w:r>
      <w:r w:rsidRPr="001430A6">
        <w:rPr>
          <w:rFonts w:ascii="Times New Roman" w:hAnsi="Times New Roman"/>
          <w:bCs/>
          <w:i/>
          <w:iCs/>
          <w:sz w:val="24"/>
          <w:szCs w:val="24"/>
        </w:rPr>
        <w:t xml:space="preserve">tress </w:t>
      </w:r>
      <w:r w:rsidR="00940551">
        <w:rPr>
          <w:rFonts w:ascii="Times New Roman" w:hAnsi="Times New Roman"/>
          <w:bCs/>
          <w:i/>
          <w:iCs/>
          <w:sz w:val="24"/>
          <w:szCs w:val="24"/>
        </w:rPr>
        <w:t>S</w:t>
      </w:r>
      <w:r w:rsidRPr="001430A6">
        <w:rPr>
          <w:rFonts w:ascii="Times New Roman" w:hAnsi="Times New Roman"/>
          <w:bCs/>
          <w:i/>
          <w:iCs/>
          <w:sz w:val="24"/>
          <w:szCs w:val="24"/>
        </w:rPr>
        <w:t>cale by American institute of stress and adapted by Fatima Chohan (2013)</w:t>
      </w:r>
      <w:r w:rsidR="00940551">
        <w:rPr>
          <w:rFonts w:ascii="Times New Roman" w:hAnsi="Times New Roman"/>
          <w:bCs/>
          <w:i/>
          <w:iCs/>
          <w:sz w:val="24"/>
          <w:szCs w:val="24"/>
        </w:rPr>
        <w:t xml:space="preserve"> was used</w:t>
      </w:r>
      <w:r w:rsidRPr="001430A6">
        <w:rPr>
          <w:rFonts w:ascii="Times New Roman" w:hAnsi="Times New Roman"/>
          <w:bCs/>
          <w:i/>
          <w:iCs/>
          <w:sz w:val="24"/>
          <w:szCs w:val="24"/>
        </w:rPr>
        <w:t xml:space="preserve">. </w:t>
      </w:r>
      <w:r w:rsidR="00563DD6">
        <w:rPr>
          <w:rFonts w:ascii="Times New Roman" w:hAnsi="Times New Roman"/>
          <w:bCs/>
          <w:i/>
          <w:iCs/>
          <w:sz w:val="24"/>
          <w:szCs w:val="24"/>
        </w:rPr>
        <w:t xml:space="preserve">Occupational </w:t>
      </w:r>
      <w:r w:rsidRPr="001430A6">
        <w:rPr>
          <w:rFonts w:ascii="Times New Roman" w:hAnsi="Times New Roman"/>
          <w:bCs/>
          <w:i/>
          <w:iCs/>
          <w:sz w:val="24"/>
          <w:szCs w:val="24"/>
        </w:rPr>
        <w:t xml:space="preserve">Cognitive </w:t>
      </w:r>
      <w:r w:rsidR="00563DD6">
        <w:rPr>
          <w:rFonts w:ascii="Times New Roman" w:hAnsi="Times New Roman"/>
          <w:bCs/>
          <w:i/>
          <w:iCs/>
          <w:sz w:val="24"/>
          <w:szCs w:val="24"/>
        </w:rPr>
        <w:t>F</w:t>
      </w:r>
      <w:r w:rsidRPr="001430A6">
        <w:rPr>
          <w:rFonts w:ascii="Times New Roman" w:hAnsi="Times New Roman"/>
          <w:bCs/>
          <w:i/>
          <w:iCs/>
          <w:sz w:val="24"/>
          <w:szCs w:val="24"/>
        </w:rPr>
        <w:t xml:space="preserve">ailure </w:t>
      </w:r>
      <w:r w:rsidR="00563DD6">
        <w:rPr>
          <w:rFonts w:ascii="Times New Roman" w:hAnsi="Times New Roman"/>
          <w:bCs/>
          <w:i/>
          <w:iCs/>
          <w:sz w:val="24"/>
          <w:szCs w:val="24"/>
        </w:rPr>
        <w:t>was</w:t>
      </w:r>
      <w:r w:rsidRPr="001430A6">
        <w:rPr>
          <w:rFonts w:ascii="Times New Roman" w:hAnsi="Times New Roman"/>
          <w:bCs/>
          <w:i/>
          <w:iCs/>
          <w:sz w:val="24"/>
          <w:szCs w:val="24"/>
        </w:rPr>
        <w:t xml:space="preserve"> measured by occupational cognitive failure questionnaire by Allahyari, Rangi, Khosravi and Zayeri (2011)</w:t>
      </w:r>
      <w:r w:rsidR="00563DD6">
        <w:rPr>
          <w:rFonts w:ascii="Times New Roman" w:hAnsi="Times New Roman"/>
          <w:bCs/>
          <w:i/>
          <w:iCs/>
          <w:sz w:val="24"/>
          <w:szCs w:val="24"/>
        </w:rPr>
        <w:t xml:space="preserve"> was used</w:t>
      </w:r>
      <w:r w:rsidRPr="001430A6">
        <w:rPr>
          <w:rFonts w:ascii="Times New Roman" w:hAnsi="Times New Roman"/>
          <w:bCs/>
          <w:i/>
          <w:iCs/>
          <w:sz w:val="24"/>
          <w:szCs w:val="24"/>
        </w:rPr>
        <w:t>.</w:t>
      </w:r>
      <w:r w:rsidR="001227E0">
        <w:rPr>
          <w:rFonts w:ascii="Times New Roman" w:hAnsi="Times New Roman"/>
          <w:bCs/>
          <w:i/>
          <w:iCs/>
          <w:sz w:val="24"/>
          <w:szCs w:val="24"/>
        </w:rPr>
        <w:t xml:space="preserve"> </w:t>
      </w:r>
      <w:r w:rsidRPr="001430A6">
        <w:rPr>
          <w:rFonts w:ascii="Times New Roman" w:hAnsi="Times New Roman"/>
          <w:i/>
          <w:iCs/>
          <w:sz w:val="24"/>
        </w:rPr>
        <w:t xml:space="preserve">The data </w:t>
      </w:r>
      <w:r w:rsidR="00063957">
        <w:rPr>
          <w:rFonts w:ascii="Times New Roman" w:hAnsi="Times New Roman"/>
          <w:i/>
          <w:iCs/>
          <w:sz w:val="24"/>
        </w:rPr>
        <w:t>wa</w:t>
      </w:r>
      <w:r w:rsidRPr="001430A6">
        <w:rPr>
          <w:rFonts w:ascii="Times New Roman" w:hAnsi="Times New Roman"/>
          <w:i/>
          <w:iCs/>
          <w:sz w:val="24"/>
        </w:rPr>
        <w:t>s analyzed by administering t-test, correlation and regression.</w:t>
      </w:r>
      <w:r w:rsidR="00063957">
        <w:rPr>
          <w:rFonts w:ascii="Times New Roman" w:hAnsi="Times New Roman"/>
          <w:i/>
          <w:iCs/>
          <w:sz w:val="24"/>
        </w:rPr>
        <w:t xml:space="preserve"> Results revealed that </w:t>
      </w:r>
      <w:r w:rsidRPr="001430A6">
        <w:rPr>
          <w:rFonts w:ascii="Times New Roman" w:hAnsi="Times New Roman"/>
          <w:i/>
          <w:iCs/>
          <w:sz w:val="24"/>
        </w:rPr>
        <w:t>Emotional climate, work stress and cognitive failure are</w:t>
      </w:r>
      <w:r>
        <w:rPr>
          <w:rFonts w:ascii="Times New Roman" w:hAnsi="Times New Roman"/>
          <w:i/>
          <w:iCs/>
          <w:sz w:val="24"/>
        </w:rPr>
        <w:t xml:space="preserve"> significantly</w:t>
      </w:r>
      <w:r w:rsidRPr="001430A6">
        <w:rPr>
          <w:rFonts w:ascii="Times New Roman" w:hAnsi="Times New Roman"/>
          <w:i/>
          <w:iCs/>
          <w:sz w:val="24"/>
        </w:rPr>
        <w:t xml:space="preserve"> positively correlated. </w:t>
      </w:r>
      <w:r w:rsidR="00063957">
        <w:rPr>
          <w:rFonts w:ascii="Times New Roman" w:hAnsi="Times New Roman"/>
          <w:i/>
          <w:iCs/>
          <w:sz w:val="24"/>
        </w:rPr>
        <w:t>N</w:t>
      </w:r>
      <w:r w:rsidRPr="001430A6">
        <w:rPr>
          <w:rFonts w:ascii="Times New Roman" w:hAnsi="Times New Roman"/>
          <w:i/>
          <w:iCs/>
          <w:sz w:val="24"/>
        </w:rPr>
        <w:t xml:space="preserve">o significant difference between male and female, rural and urban, government and private doctors on the level of emotional climate, work stress and </w:t>
      </w:r>
      <w:r w:rsidR="00063957">
        <w:rPr>
          <w:rFonts w:ascii="Times New Roman" w:hAnsi="Times New Roman"/>
          <w:i/>
          <w:iCs/>
          <w:sz w:val="24"/>
        </w:rPr>
        <w:t xml:space="preserve">occupational </w:t>
      </w:r>
      <w:r w:rsidRPr="001430A6">
        <w:rPr>
          <w:rFonts w:ascii="Times New Roman" w:hAnsi="Times New Roman"/>
          <w:i/>
          <w:iCs/>
          <w:sz w:val="24"/>
        </w:rPr>
        <w:t>cognitive failure</w:t>
      </w:r>
      <w:r w:rsidR="00063957">
        <w:rPr>
          <w:rFonts w:ascii="Times New Roman" w:hAnsi="Times New Roman"/>
          <w:i/>
          <w:iCs/>
          <w:sz w:val="24"/>
        </w:rPr>
        <w:t xml:space="preserve"> was found. S</w:t>
      </w:r>
      <w:r w:rsidRPr="001430A6">
        <w:rPr>
          <w:rFonts w:ascii="Times New Roman" w:hAnsi="Times New Roman"/>
          <w:i/>
          <w:iCs/>
          <w:sz w:val="24"/>
        </w:rPr>
        <w:t>ignificant difference between nuclear and joint family doctors on the level of work stress</w:t>
      </w:r>
      <w:r w:rsidR="00063957">
        <w:rPr>
          <w:rFonts w:ascii="Times New Roman" w:hAnsi="Times New Roman"/>
          <w:i/>
          <w:iCs/>
          <w:sz w:val="24"/>
        </w:rPr>
        <w:t xml:space="preserve"> was found</w:t>
      </w:r>
      <w:r w:rsidR="00063957">
        <w:rPr>
          <w:rFonts w:ascii="Times New Roman" w:hAnsi="Times New Roman"/>
          <w:i/>
          <w:iCs/>
          <w:sz w:val="24"/>
          <w:szCs w:val="24"/>
        </w:rPr>
        <w:t>. Doctors from</w:t>
      </w:r>
      <w:r w:rsidR="0040131F">
        <w:rPr>
          <w:rFonts w:ascii="Times New Roman" w:hAnsi="Times New Roman"/>
          <w:i/>
          <w:iCs/>
          <w:sz w:val="24"/>
          <w:szCs w:val="24"/>
        </w:rPr>
        <w:t xml:space="preserve"> </w:t>
      </w:r>
      <w:r w:rsidR="00063957">
        <w:rPr>
          <w:rFonts w:ascii="Times New Roman" w:hAnsi="Times New Roman"/>
          <w:i/>
          <w:iCs/>
          <w:sz w:val="24"/>
          <w:szCs w:val="24"/>
        </w:rPr>
        <w:t>n</w:t>
      </w:r>
      <w:r w:rsidRPr="001430A6">
        <w:rPr>
          <w:rFonts w:ascii="Times New Roman" w:hAnsi="Times New Roman"/>
          <w:i/>
          <w:iCs/>
          <w:sz w:val="24"/>
          <w:szCs w:val="24"/>
        </w:rPr>
        <w:t xml:space="preserve">uclear family </w:t>
      </w:r>
      <w:r w:rsidR="00063957">
        <w:rPr>
          <w:rFonts w:ascii="Times New Roman" w:hAnsi="Times New Roman"/>
          <w:i/>
          <w:iCs/>
          <w:sz w:val="24"/>
          <w:szCs w:val="24"/>
        </w:rPr>
        <w:t>system</w:t>
      </w:r>
      <w:r w:rsidR="0040131F">
        <w:rPr>
          <w:rFonts w:ascii="Times New Roman" w:hAnsi="Times New Roman"/>
          <w:i/>
          <w:iCs/>
          <w:sz w:val="24"/>
          <w:szCs w:val="24"/>
        </w:rPr>
        <w:t xml:space="preserve"> </w:t>
      </w:r>
      <w:r w:rsidR="00063957">
        <w:rPr>
          <w:rFonts w:ascii="Times New Roman" w:hAnsi="Times New Roman"/>
          <w:i/>
          <w:iCs/>
          <w:sz w:val="24"/>
          <w:szCs w:val="24"/>
        </w:rPr>
        <w:t>showed</w:t>
      </w:r>
      <w:r w:rsidRPr="001430A6">
        <w:rPr>
          <w:rFonts w:ascii="Times New Roman" w:hAnsi="Times New Roman"/>
          <w:i/>
          <w:iCs/>
          <w:sz w:val="24"/>
          <w:szCs w:val="24"/>
        </w:rPr>
        <w:t xml:space="preserve"> higher</w:t>
      </w:r>
      <w:r w:rsidR="0040131F">
        <w:rPr>
          <w:rFonts w:ascii="Times New Roman" w:hAnsi="Times New Roman"/>
          <w:i/>
          <w:iCs/>
          <w:sz w:val="24"/>
          <w:szCs w:val="24"/>
        </w:rPr>
        <w:t xml:space="preserve"> </w:t>
      </w:r>
      <w:r w:rsidR="00063957">
        <w:rPr>
          <w:rFonts w:ascii="Times New Roman" w:hAnsi="Times New Roman"/>
          <w:i/>
          <w:iCs/>
          <w:sz w:val="24"/>
          <w:szCs w:val="24"/>
        </w:rPr>
        <w:t>level of</w:t>
      </w:r>
      <w:r w:rsidRPr="001430A6">
        <w:rPr>
          <w:rFonts w:ascii="Times New Roman" w:hAnsi="Times New Roman"/>
          <w:i/>
          <w:iCs/>
          <w:sz w:val="24"/>
          <w:szCs w:val="24"/>
        </w:rPr>
        <w:t xml:space="preserve"> work stress as compared to Joint family doctors. </w:t>
      </w:r>
      <w:r w:rsidRPr="001430A6">
        <w:rPr>
          <w:rFonts w:ascii="Times New Roman" w:hAnsi="Times New Roman"/>
          <w:i/>
          <w:sz w:val="24"/>
          <w:szCs w:val="24"/>
        </w:rPr>
        <w:t xml:space="preserve">Emotional climate, work stress and demographic variables are </w:t>
      </w:r>
      <w:r w:rsidRPr="001430A6">
        <w:rPr>
          <w:rFonts w:ascii="Times New Roman" w:hAnsi="Times New Roman"/>
          <w:i/>
          <w:sz w:val="24"/>
        </w:rPr>
        <w:t>predictors which</w:t>
      </w:r>
      <w:r>
        <w:rPr>
          <w:rFonts w:ascii="Times New Roman" w:hAnsi="Times New Roman"/>
          <w:i/>
          <w:sz w:val="24"/>
        </w:rPr>
        <w:t xml:space="preserve"> collectively </w:t>
      </w:r>
      <w:r w:rsidR="00063957">
        <w:rPr>
          <w:rFonts w:ascii="Times New Roman" w:hAnsi="Times New Roman"/>
          <w:i/>
          <w:sz w:val="24"/>
        </w:rPr>
        <w:t xml:space="preserve">and </w:t>
      </w:r>
      <w:r>
        <w:rPr>
          <w:rFonts w:ascii="Times New Roman" w:hAnsi="Times New Roman"/>
          <w:i/>
          <w:sz w:val="24"/>
        </w:rPr>
        <w:t xml:space="preserve">significantly </w:t>
      </w:r>
      <w:r w:rsidRPr="001430A6">
        <w:rPr>
          <w:rFonts w:ascii="Times New Roman" w:hAnsi="Times New Roman"/>
          <w:i/>
          <w:sz w:val="24"/>
        </w:rPr>
        <w:t xml:space="preserve">contributed </w:t>
      </w:r>
      <w:r w:rsidR="00063957">
        <w:rPr>
          <w:rFonts w:ascii="Times New Roman" w:hAnsi="Times New Roman"/>
          <w:i/>
          <w:sz w:val="24"/>
        </w:rPr>
        <w:t>to occ</w:t>
      </w:r>
      <w:r w:rsidR="00BA1511">
        <w:rPr>
          <w:rFonts w:ascii="Times New Roman" w:hAnsi="Times New Roman"/>
          <w:i/>
          <w:sz w:val="24"/>
        </w:rPr>
        <w:t xml:space="preserve">upational </w:t>
      </w:r>
      <w:r w:rsidRPr="001430A6">
        <w:rPr>
          <w:rFonts w:ascii="Times New Roman" w:hAnsi="Times New Roman"/>
          <w:i/>
          <w:sz w:val="24"/>
        </w:rPr>
        <w:t>cognitive failure.</w:t>
      </w:r>
    </w:p>
    <w:p w14:paraId="754E7A68" w14:textId="77777777" w:rsidR="00422121" w:rsidRDefault="00422121" w:rsidP="0003715F">
      <w:pPr>
        <w:spacing w:before="240" w:line="360" w:lineRule="auto"/>
        <w:jc w:val="both"/>
        <w:rPr>
          <w:rFonts w:asciiTheme="majorBidi" w:hAnsiTheme="majorBidi" w:cstheme="majorBidi"/>
          <w:color w:val="000000" w:themeColor="text1"/>
          <w:sz w:val="24"/>
          <w:szCs w:val="24"/>
        </w:rPr>
      </w:pPr>
    </w:p>
    <w:p w14:paraId="5EBAEE47" w14:textId="77777777" w:rsidR="00DA30A4" w:rsidRPr="00DA30A4" w:rsidRDefault="00DA30A4" w:rsidP="0003715F">
      <w:pPr>
        <w:spacing w:before="240" w:line="360" w:lineRule="auto"/>
        <w:rPr>
          <w:rFonts w:asciiTheme="majorBidi" w:hAnsiTheme="majorBidi" w:cstheme="majorBidi"/>
          <w:b/>
          <w:bCs/>
          <w:color w:val="000000" w:themeColor="text1"/>
          <w:sz w:val="24"/>
          <w:szCs w:val="24"/>
        </w:rPr>
      </w:pPr>
      <w:r w:rsidRPr="00DA30A4">
        <w:rPr>
          <w:rFonts w:asciiTheme="majorBidi" w:hAnsiTheme="majorBidi" w:cstheme="majorBidi"/>
          <w:b/>
          <w:bCs/>
          <w:color w:val="000000" w:themeColor="text1"/>
          <w:sz w:val="24"/>
          <w:szCs w:val="24"/>
        </w:rPr>
        <w:t>Introduction</w:t>
      </w:r>
    </w:p>
    <w:p w14:paraId="445400F8" w14:textId="77777777" w:rsidR="003C30B3" w:rsidRPr="0040131F" w:rsidRDefault="00DE59AA" w:rsidP="0003715F">
      <w:pPr>
        <w:spacing w:before="240" w:line="360" w:lineRule="auto"/>
        <w:ind w:firstLine="720"/>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In recent era, the high job stress is considered the major cause for job change in employees. This job change </w:t>
      </w:r>
      <w:r w:rsidR="003C30B3">
        <w:rPr>
          <w:rFonts w:asciiTheme="majorBidi" w:hAnsiTheme="majorBidi" w:cstheme="majorBidi"/>
          <w:color w:val="000000" w:themeColor="text1"/>
          <w:sz w:val="24"/>
          <w:szCs w:val="24"/>
        </w:rPr>
        <w:t xml:space="preserve">affects </w:t>
      </w:r>
      <w:r w:rsidR="007E0781">
        <w:rPr>
          <w:rFonts w:asciiTheme="majorBidi" w:hAnsiTheme="majorBidi" w:cstheme="majorBidi"/>
          <w:color w:val="000000" w:themeColor="text1"/>
          <w:sz w:val="24"/>
          <w:szCs w:val="24"/>
        </w:rPr>
        <w:t>individual well-being as well as cognitive abilities of employees</w:t>
      </w:r>
      <w:r w:rsidR="003C30B3">
        <w:rPr>
          <w:rFonts w:asciiTheme="majorBidi" w:hAnsiTheme="majorBidi" w:cstheme="majorBidi"/>
          <w:color w:val="000000" w:themeColor="text1"/>
          <w:sz w:val="24"/>
          <w:szCs w:val="24"/>
        </w:rPr>
        <w:t xml:space="preserve">. </w:t>
      </w:r>
      <w:r w:rsidR="000542DF">
        <w:rPr>
          <w:rFonts w:asciiTheme="majorBidi" w:hAnsiTheme="majorBidi" w:cstheme="majorBidi"/>
          <w:color w:val="000000" w:themeColor="text1"/>
          <w:sz w:val="24"/>
          <w:szCs w:val="24"/>
        </w:rPr>
        <w:t>The h</w:t>
      </w:r>
      <w:r w:rsidR="003C30B3">
        <w:rPr>
          <w:rFonts w:asciiTheme="majorBidi" w:hAnsiTheme="majorBidi" w:cstheme="majorBidi"/>
          <w:color w:val="000000" w:themeColor="text1"/>
          <w:sz w:val="24"/>
          <w:szCs w:val="24"/>
        </w:rPr>
        <w:t xml:space="preserve">igh stress </w:t>
      </w:r>
      <w:r w:rsidR="000542DF">
        <w:rPr>
          <w:rFonts w:asciiTheme="majorBidi" w:hAnsiTheme="majorBidi" w:cstheme="majorBidi"/>
          <w:color w:val="000000" w:themeColor="text1"/>
          <w:sz w:val="24"/>
          <w:szCs w:val="24"/>
        </w:rPr>
        <w:t xml:space="preserve">is assumed </w:t>
      </w:r>
      <w:r w:rsidR="00493666">
        <w:rPr>
          <w:rFonts w:asciiTheme="majorBidi" w:hAnsiTheme="majorBidi" w:cstheme="majorBidi"/>
          <w:color w:val="000000" w:themeColor="text1"/>
          <w:sz w:val="24"/>
          <w:szCs w:val="24"/>
        </w:rPr>
        <w:t xml:space="preserve">to be related with </w:t>
      </w:r>
      <w:r w:rsidR="00A85A69">
        <w:rPr>
          <w:rFonts w:asciiTheme="majorBidi" w:hAnsiTheme="majorBidi" w:cstheme="majorBidi"/>
          <w:color w:val="000000" w:themeColor="text1"/>
          <w:sz w:val="24"/>
          <w:szCs w:val="24"/>
        </w:rPr>
        <w:t xml:space="preserve">discrepancyin between </w:t>
      </w:r>
      <w:r w:rsidR="00493666">
        <w:rPr>
          <w:rFonts w:asciiTheme="majorBidi" w:hAnsiTheme="majorBidi" w:cstheme="majorBidi"/>
          <w:color w:val="000000" w:themeColor="text1"/>
          <w:sz w:val="24"/>
          <w:szCs w:val="24"/>
        </w:rPr>
        <w:t>employee</w:t>
      </w:r>
      <w:r w:rsidR="0061455F">
        <w:rPr>
          <w:rFonts w:asciiTheme="majorBidi" w:hAnsiTheme="majorBidi" w:cstheme="majorBidi"/>
          <w:color w:val="000000" w:themeColor="text1"/>
          <w:sz w:val="24"/>
          <w:szCs w:val="24"/>
        </w:rPr>
        <w:t>s’</w:t>
      </w:r>
      <w:r w:rsidR="003C30B3">
        <w:rPr>
          <w:rFonts w:asciiTheme="majorBidi" w:hAnsiTheme="majorBidi" w:cstheme="majorBidi"/>
          <w:color w:val="000000" w:themeColor="text1"/>
          <w:sz w:val="24"/>
          <w:szCs w:val="24"/>
        </w:rPr>
        <w:t>job and</w:t>
      </w:r>
      <w:r w:rsidR="00493666">
        <w:rPr>
          <w:rFonts w:asciiTheme="majorBidi" w:hAnsiTheme="majorBidi" w:cstheme="majorBidi"/>
          <w:color w:val="000000" w:themeColor="text1"/>
          <w:sz w:val="24"/>
          <w:szCs w:val="24"/>
        </w:rPr>
        <w:t xml:space="preserve"> its</w:t>
      </w:r>
      <w:r w:rsidR="003C30B3">
        <w:rPr>
          <w:rFonts w:asciiTheme="majorBidi" w:hAnsiTheme="majorBidi" w:cstheme="majorBidi"/>
          <w:color w:val="000000" w:themeColor="text1"/>
          <w:sz w:val="24"/>
          <w:szCs w:val="24"/>
        </w:rPr>
        <w:t xml:space="preserve"> requirements. This </w:t>
      </w:r>
      <w:r w:rsidR="00EE2538">
        <w:rPr>
          <w:rFonts w:asciiTheme="majorBidi" w:hAnsiTheme="majorBidi" w:cstheme="majorBidi"/>
          <w:color w:val="000000" w:themeColor="text1"/>
          <w:sz w:val="24"/>
          <w:szCs w:val="24"/>
        </w:rPr>
        <w:t xml:space="preserve">mismatch intensifies </w:t>
      </w:r>
      <w:r w:rsidR="003C30B3">
        <w:rPr>
          <w:rFonts w:asciiTheme="majorBidi" w:hAnsiTheme="majorBidi" w:cstheme="majorBidi"/>
          <w:color w:val="000000" w:themeColor="text1"/>
          <w:sz w:val="24"/>
          <w:szCs w:val="24"/>
        </w:rPr>
        <w:t xml:space="preserve">stress </w:t>
      </w:r>
      <w:r w:rsidR="00EE2538">
        <w:rPr>
          <w:rFonts w:asciiTheme="majorBidi" w:hAnsiTheme="majorBidi" w:cstheme="majorBidi"/>
          <w:color w:val="000000" w:themeColor="text1"/>
          <w:sz w:val="24"/>
          <w:szCs w:val="24"/>
        </w:rPr>
        <w:t xml:space="preserve">at workplace </w:t>
      </w:r>
      <w:r w:rsidR="003C30B3">
        <w:rPr>
          <w:rFonts w:asciiTheme="majorBidi" w:hAnsiTheme="majorBidi" w:cstheme="majorBidi"/>
          <w:color w:val="000000" w:themeColor="text1"/>
          <w:sz w:val="24"/>
          <w:szCs w:val="24"/>
        </w:rPr>
        <w:t xml:space="preserve">and </w:t>
      </w:r>
      <w:r w:rsidR="00EE2538">
        <w:rPr>
          <w:rFonts w:asciiTheme="majorBidi" w:hAnsiTheme="majorBidi" w:cstheme="majorBidi"/>
          <w:color w:val="000000" w:themeColor="text1"/>
          <w:sz w:val="24"/>
          <w:szCs w:val="24"/>
        </w:rPr>
        <w:t xml:space="preserve">also affects the life of the </w:t>
      </w:r>
      <w:r w:rsidR="0084694F">
        <w:rPr>
          <w:rFonts w:asciiTheme="majorBidi" w:hAnsiTheme="majorBidi" w:cstheme="majorBidi"/>
          <w:color w:val="000000" w:themeColor="text1"/>
          <w:sz w:val="24"/>
          <w:szCs w:val="24"/>
        </w:rPr>
        <w:t>employee</w:t>
      </w:r>
      <w:r w:rsidR="00EE2538">
        <w:rPr>
          <w:rFonts w:asciiTheme="majorBidi" w:hAnsiTheme="majorBidi" w:cstheme="majorBidi"/>
          <w:color w:val="000000" w:themeColor="text1"/>
          <w:sz w:val="24"/>
          <w:szCs w:val="24"/>
        </w:rPr>
        <w:t>s</w:t>
      </w:r>
      <w:r w:rsidR="0084694F">
        <w:rPr>
          <w:rFonts w:asciiTheme="majorBidi" w:hAnsiTheme="majorBidi" w:cstheme="majorBidi"/>
          <w:color w:val="000000" w:themeColor="text1"/>
          <w:sz w:val="24"/>
          <w:szCs w:val="24"/>
        </w:rPr>
        <w:t xml:space="preserve">.Employeesare expected to </w:t>
      </w:r>
      <w:r w:rsidR="00236D36">
        <w:rPr>
          <w:rFonts w:asciiTheme="majorBidi" w:hAnsiTheme="majorBidi" w:cstheme="majorBidi"/>
          <w:color w:val="000000" w:themeColor="text1"/>
          <w:sz w:val="24"/>
          <w:szCs w:val="24"/>
        </w:rPr>
        <w:t xml:space="preserve">be </w:t>
      </w:r>
      <w:r w:rsidR="0084694F">
        <w:rPr>
          <w:rFonts w:asciiTheme="majorBidi" w:hAnsiTheme="majorBidi" w:cstheme="majorBidi"/>
          <w:color w:val="000000" w:themeColor="text1"/>
          <w:sz w:val="24"/>
          <w:szCs w:val="24"/>
        </w:rPr>
        <w:t>adjust</w:t>
      </w:r>
      <w:r w:rsidR="00236D36">
        <w:rPr>
          <w:rFonts w:asciiTheme="majorBidi" w:hAnsiTheme="majorBidi" w:cstheme="majorBidi"/>
          <w:color w:val="000000" w:themeColor="text1"/>
          <w:sz w:val="24"/>
          <w:szCs w:val="24"/>
        </w:rPr>
        <w:t xml:space="preserve">able at workplace </w:t>
      </w:r>
      <w:r w:rsidR="000A4CC3">
        <w:rPr>
          <w:rFonts w:asciiTheme="majorBidi" w:hAnsiTheme="majorBidi" w:cstheme="majorBidi"/>
          <w:color w:val="000000" w:themeColor="text1"/>
          <w:sz w:val="24"/>
          <w:szCs w:val="24"/>
        </w:rPr>
        <w:t xml:space="preserve">for </w:t>
      </w:r>
      <w:r w:rsidR="00236D36">
        <w:rPr>
          <w:rFonts w:asciiTheme="majorBidi" w:hAnsiTheme="majorBidi" w:cstheme="majorBidi"/>
          <w:color w:val="000000" w:themeColor="text1"/>
          <w:sz w:val="24"/>
          <w:szCs w:val="24"/>
        </w:rPr>
        <w:t>changing</w:t>
      </w:r>
      <w:r w:rsidR="000A4CC3">
        <w:rPr>
          <w:rFonts w:asciiTheme="majorBidi" w:hAnsiTheme="majorBidi" w:cstheme="majorBidi"/>
          <w:color w:val="000000" w:themeColor="text1"/>
          <w:sz w:val="24"/>
          <w:szCs w:val="24"/>
        </w:rPr>
        <w:t>environmental demands.</w:t>
      </w:r>
      <w:r w:rsidR="00767286">
        <w:rPr>
          <w:rFonts w:asciiTheme="majorBidi" w:hAnsiTheme="majorBidi" w:cstheme="majorBidi"/>
          <w:color w:val="000000" w:themeColor="text1"/>
          <w:sz w:val="24"/>
          <w:szCs w:val="24"/>
        </w:rPr>
        <w:t xml:space="preserve">The low level of </w:t>
      </w:r>
      <w:r w:rsidR="0084694F">
        <w:rPr>
          <w:rFonts w:asciiTheme="majorBidi" w:hAnsiTheme="majorBidi" w:cstheme="majorBidi"/>
          <w:color w:val="000000" w:themeColor="text1"/>
          <w:sz w:val="24"/>
          <w:szCs w:val="24"/>
        </w:rPr>
        <w:t xml:space="preserve">job </w:t>
      </w:r>
      <w:r w:rsidR="00767286">
        <w:rPr>
          <w:rFonts w:asciiTheme="majorBidi" w:hAnsiTheme="majorBidi" w:cstheme="majorBidi"/>
          <w:color w:val="000000" w:themeColor="text1"/>
          <w:sz w:val="24"/>
          <w:szCs w:val="24"/>
        </w:rPr>
        <w:t xml:space="preserve">and </w:t>
      </w:r>
      <w:r w:rsidR="0084694F">
        <w:rPr>
          <w:rFonts w:asciiTheme="majorBidi" w:hAnsiTheme="majorBidi" w:cstheme="majorBidi"/>
          <w:color w:val="000000" w:themeColor="text1"/>
          <w:sz w:val="24"/>
          <w:szCs w:val="24"/>
        </w:rPr>
        <w:t>employee</w:t>
      </w:r>
      <w:r w:rsidR="003C30B3">
        <w:rPr>
          <w:rFonts w:asciiTheme="majorBidi" w:hAnsiTheme="majorBidi" w:cstheme="majorBidi"/>
          <w:color w:val="000000" w:themeColor="text1"/>
          <w:sz w:val="24"/>
          <w:szCs w:val="24"/>
        </w:rPr>
        <w:t xml:space="preserve"> fit </w:t>
      </w:r>
      <w:r w:rsidR="00767286">
        <w:rPr>
          <w:rFonts w:asciiTheme="majorBidi" w:hAnsiTheme="majorBidi" w:cstheme="majorBidi"/>
          <w:color w:val="000000" w:themeColor="text1"/>
          <w:sz w:val="24"/>
          <w:szCs w:val="24"/>
        </w:rPr>
        <w:t xml:space="preserve">leads to occupational </w:t>
      </w:r>
      <w:r w:rsidR="0084694F">
        <w:rPr>
          <w:rFonts w:asciiTheme="majorBidi" w:hAnsiTheme="majorBidi" w:cstheme="majorBidi"/>
          <w:color w:val="000000" w:themeColor="text1"/>
          <w:sz w:val="24"/>
          <w:szCs w:val="24"/>
        </w:rPr>
        <w:t xml:space="preserve">cognitive failure, </w:t>
      </w:r>
      <w:r w:rsidR="00767286">
        <w:rPr>
          <w:rFonts w:asciiTheme="majorBidi" w:hAnsiTheme="majorBidi" w:cstheme="majorBidi"/>
          <w:color w:val="000000" w:themeColor="text1"/>
          <w:sz w:val="24"/>
          <w:szCs w:val="24"/>
        </w:rPr>
        <w:t xml:space="preserve">high level of stress and inefficient workplace behavior </w:t>
      </w:r>
      <w:r w:rsidR="003C30B3">
        <w:rPr>
          <w:rFonts w:asciiTheme="majorBidi" w:hAnsiTheme="majorBidi" w:cstheme="majorBidi"/>
          <w:color w:val="000000" w:themeColor="text1"/>
          <w:sz w:val="24"/>
          <w:szCs w:val="24"/>
        </w:rPr>
        <w:t>(Deniz, 2015). The emotional climates of the organization created by the policies of the organizations and the work stress have an impact on the cognitive</w:t>
      </w:r>
      <w:r w:rsidR="0040131F">
        <w:rPr>
          <w:rFonts w:asciiTheme="majorBidi" w:hAnsiTheme="majorBidi" w:cstheme="majorBidi"/>
          <w:color w:val="000000" w:themeColor="text1"/>
          <w:sz w:val="24"/>
          <w:szCs w:val="24"/>
        </w:rPr>
        <w:t xml:space="preserve"> functioning of the employees.</w:t>
      </w:r>
    </w:p>
    <w:p w14:paraId="65B60880" w14:textId="77777777" w:rsidR="003C30B3" w:rsidRDefault="00097E5B" w:rsidP="0003715F">
      <w:pPr>
        <w:autoSpaceDE w:val="0"/>
        <w:autoSpaceDN w:val="0"/>
        <w:adjustRightInd w:val="0"/>
        <w:spacing w:line="360" w:lineRule="auto"/>
        <w:ind w:firstLine="720"/>
        <w:jc w:val="both"/>
        <w:rPr>
          <w:rFonts w:asciiTheme="majorBidi" w:hAnsiTheme="majorBidi" w:cstheme="majorBidi"/>
          <w:color w:val="000000"/>
        </w:rPr>
      </w:pPr>
      <w:r>
        <w:rPr>
          <w:rFonts w:asciiTheme="majorBidi" w:hAnsiTheme="majorBidi" w:cstheme="majorBidi"/>
          <w:sz w:val="24"/>
          <w:szCs w:val="24"/>
        </w:rPr>
        <w:lastRenderedPageBreak/>
        <w:t xml:space="preserve">We all as </w:t>
      </w:r>
      <w:r w:rsidR="008963AD">
        <w:rPr>
          <w:rFonts w:asciiTheme="majorBidi" w:hAnsiTheme="majorBidi" w:cstheme="majorBidi"/>
          <w:sz w:val="24"/>
          <w:szCs w:val="24"/>
        </w:rPr>
        <w:t>human</w:t>
      </w:r>
      <w:r>
        <w:rPr>
          <w:rFonts w:asciiTheme="majorBidi" w:hAnsiTheme="majorBidi" w:cstheme="majorBidi"/>
          <w:sz w:val="24"/>
          <w:szCs w:val="24"/>
        </w:rPr>
        <w:t xml:space="preserve"> beings </w:t>
      </w:r>
      <w:r w:rsidR="002A2D4C">
        <w:rPr>
          <w:rFonts w:asciiTheme="majorBidi" w:hAnsiTheme="majorBidi" w:cstheme="majorBidi"/>
          <w:sz w:val="24"/>
          <w:szCs w:val="24"/>
        </w:rPr>
        <w:t xml:space="preserve">are emotional beings and </w:t>
      </w:r>
      <w:r w:rsidR="0087253D">
        <w:rPr>
          <w:rFonts w:asciiTheme="majorBidi" w:hAnsiTheme="majorBidi" w:cstheme="majorBidi"/>
          <w:sz w:val="24"/>
          <w:szCs w:val="24"/>
        </w:rPr>
        <w:t>this emotional being</w:t>
      </w:r>
      <w:r w:rsidR="008963AD">
        <w:rPr>
          <w:rFonts w:asciiTheme="majorBidi" w:hAnsiTheme="majorBidi" w:cstheme="majorBidi"/>
          <w:sz w:val="24"/>
          <w:szCs w:val="24"/>
        </w:rPr>
        <w:t xml:space="preserve"> experience</w:t>
      </w:r>
      <w:r w:rsidR="002A2D4C">
        <w:rPr>
          <w:rFonts w:asciiTheme="majorBidi" w:hAnsiTheme="majorBidi" w:cstheme="majorBidi"/>
          <w:sz w:val="24"/>
          <w:szCs w:val="24"/>
        </w:rPr>
        <w:t xml:space="preserve"> different emotions like</w:t>
      </w:r>
      <w:r w:rsidR="003C30B3">
        <w:rPr>
          <w:rFonts w:asciiTheme="majorBidi" w:hAnsiTheme="majorBidi" w:cstheme="majorBidi"/>
          <w:sz w:val="24"/>
          <w:szCs w:val="24"/>
        </w:rPr>
        <w:t xml:space="preserve"> hatred,</w:t>
      </w:r>
      <w:r w:rsidR="002A2D4C">
        <w:rPr>
          <w:rFonts w:asciiTheme="majorBidi" w:hAnsiTheme="majorBidi" w:cstheme="majorBidi"/>
          <w:sz w:val="24"/>
          <w:szCs w:val="24"/>
        </w:rPr>
        <w:t xml:space="preserve"> anger,</w:t>
      </w:r>
      <w:r w:rsidR="008963AD">
        <w:rPr>
          <w:rFonts w:asciiTheme="majorBidi" w:hAnsiTheme="majorBidi" w:cstheme="majorBidi"/>
          <w:sz w:val="24"/>
          <w:szCs w:val="24"/>
        </w:rPr>
        <w:t xml:space="preserve"> joy and</w:t>
      </w:r>
      <w:r w:rsidR="002A2D4C">
        <w:rPr>
          <w:rFonts w:asciiTheme="majorBidi" w:hAnsiTheme="majorBidi" w:cstheme="majorBidi"/>
          <w:sz w:val="24"/>
          <w:szCs w:val="24"/>
        </w:rPr>
        <w:t xml:space="preserve"> love.</w:t>
      </w:r>
      <w:r w:rsidR="00B571A0">
        <w:rPr>
          <w:rFonts w:asciiTheme="majorBidi" w:hAnsiTheme="majorBidi" w:cstheme="majorBidi"/>
          <w:sz w:val="24"/>
          <w:szCs w:val="24"/>
        </w:rPr>
        <w:t>Emotions</w:t>
      </w:r>
      <w:r w:rsidR="003C30B3">
        <w:rPr>
          <w:rFonts w:asciiTheme="majorBidi" w:hAnsiTheme="majorBidi" w:cstheme="majorBidi"/>
          <w:sz w:val="24"/>
          <w:szCs w:val="24"/>
        </w:rPr>
        <w:t xml:space="preserve"> are </w:t>
      </w:r>
      <w:r w:rsidR="00B571A0">
        <w:rPr>
          <w:rFonts w:asciiTheme="majorBidi" w:hAnsiTheme="majorBidi" w:cstheme="majorBidi"/>
          <w:sz w:val="24"/>
          <w:szCs w:val="24"/>
        </w:rPr>
        <w:t>described</w:t>
      </w:r>
      <w:r w:rsidR="003C30B3">
        <w:rPr>
          <w:rFonts w:asciiTheme="majorBidi" w:hAnsiTheme="majorBidi" w:cstheme="majorBidi"/>
          <w:sz w:val="24"/>
          <w:szCs w:val="24"/>
        </w:rPr>
        <w:t xml:space="preserve"> as </w:t>
      </w:r>
      <w:r w:rsidR="00B571A0">
        <w:rPr>
          <w:rFonts w:asciiTheme="majorBidi" w:hAnsiTheme="majorBidi" w:cstheme="majorBidi"/>
          <w:sz w:val="24"/>
          <w:szCs w:val="24"/>
        </w:rPr>
        <w:t xml:space="preserve">the </w:t>
      </w:r>
      <w:r w:rsidR="003C30B3">
        <w:rPr>
          <w:rFonts w:asciiTheme="majorBidi" w:hAnsiTheme="majorBidi" w:cstheme="majorBidi"/>
          <w:sz w:val="24"/>
          <w:szCs w:val="24"/>
        </w:rPr>
        <w:t>feelings</w:t>
      </w:r>
      <w:r w:rsidR="00B571A0">
        <w:rPr>
          <w:rFonts w:asciiTheme="majorBidi" w:hAnsiTheme="majorBidi" w:cstheme="majorBidi"/>
          <w:sz w:val="24"/>
          <w:szCs w:val="24"/>
        </w:rPr>
        <w:t xml:space="preserve"> about self at conscious levelabout the </w:t>
      </w:r>
      <w:r w:rsidR="003C30B3">
        <w:rPr>
          <w:rFonts w:asciiTheme="majorBidi" w:hAnsiTheme="majorBidi" w:cstheme="majorBidi"/>
          <w:sz w:val="24"/>
          <w:szCs w:val="24"/>
        </w:rPr>
        <w:t xml:space="preserve">objects in the environment and </w:t>
      </w:r>
      <w:r w:rsidR="00B571A0">
        <w:rPr>
          <w:rFonts w:asciiTheme="majorBidi" w:hAnsiTheme="majorBidi" w:cstheme="majorBidi"/>
          <w:sz w:val="24"/>
          <w:szCs w:val="24"/>
        </w:rPr>
        <w:t>tags</w:t>
      </w:r>
      <w:r w:rsidR="003C30B3">
        <w:rPr>
          <w:rFonts w:asciiTheme="majorBidi" w:hAnsiTheme="majorBidi" w:cstheme="majorBidi"/>
          <w:sz w:val="24"/>
          <w:szCs w:val="24"/>
        </w:rPr>
        <w:t xml:space="preserve"> that humans </w:t>
      </w:r>
      <w:r w:rsidR="00B571A0">
        <w:rPr>
          <w:rFonts w:asciiTheme="majorBidi" w:hAnsiTheme="majorBidi" w:cstheme="majorBidi"/>
          <w:sz w:val="24"/>
          <w:szCs w:val="24"/>
        </w:rPr>
        <w:t xml:space="preserve">assign </w:t>
      </w:r>
      <w:r w:rsidR="003C30B3">
        <w:rPr>
          <w:rFonts w:asciiTheme="majorBidi" w:hAnsiTheme="majorBidi" w:cstheme="majorBidi"/>
          <w:sz w:val="24"/>
          <w:szCs w:val="24"/>
        </w:rPr>
        <w:t xml:space="preserve">to </w:t>
      </w:r>
      <w:r w:rsidR="00B571A0">
        <w:rPr>
          <w:rFonts w:asciiTheme="majorBidi" w:hAnsiTheme="majorBidi" w:cstheme="majorBidi"/>
          <w:sz w:val="24"/>
          <w:szCs w:val="24"/>
        </w:rPr>
        <w:t>specific</w:t>
      </w:r>
      <w:r w:rsidR="003C30B3">
        <w:rPr>
          <w:rFonts w:asciiTheme="majorBidi" w:hAnsiTheme="majorBidi" w:cstheme="majorBidi"/>
          <w:sz w:val="24"/>
          <w:szCs w:val="24"/>
        </w:rPr>
        <w:t xml:space="preserve"> states of </w:t>
      </w:r>
      <w:r w:rsidR="00B571A0">
        <w:rPr>
          <w:rFonts w:asciiTheme="majorBidi" w:hAnsiTheme="majorBidi" w:cstheme="majorBidi"/>
          <w:sz w:val="24"/>
          <w:szCs w:val="24"/>
        </w:rPr>
        <w:t>provocation</w:t>
      </w:r>
      <w:r w:rsidR="003C30B3">
        <w:rPr>
          <w:rFonts w:asciiTheme="majorBidi" w:hAnsiTheme="majorBidi" w:cstheme="majorBidi"/>
          <w:sz w:val="24"/>
          <w:szCs w:val="24"/>
        </w:rPr>
        <w:t xml:space="preserve"> from a cultural </w:t>
      </w:r>
      <w:r w:rsidR="00B571A0">
        <w:rPr>
          <w:rFonts w:asciiTheme="majorBidi" w:hAnsiTheme="majorBidi" w:cstheme="majorBidi"/>
          <w:sz w:val="24"/>
          <w:szCs w:val="24"/>
        </w:rPr>
        <w:t xml:space="preserve">point of view </w:t>
      </w:r>
      <w:r w:rsidR="003C30B3">
        <w:rPr>
          <w:rFonts w:asciiTheme="majorBidi" w:hAnsiTheme="majorBidi" w:cstheme="majorBidi"/>
          <w:sz w:val="24"/>
          <w:szCs w:val="24"/>
        </w:rPr>
        <w:t xml:space="preserve">(Turner, 2007). </w:t>
      </w:r>
      <w:r w:rsidR="00BE14AB">
        <w:rPr>
          <w:rFonts w:asciiTheme="majorBidi" w:hAnsiTheme="majorBidi" w:cstheme="majorBidi"/>
          <w:sz w:val="24"/>
          <w:szCs w:val="24"/>
        </w:rPr>
        <w:t>Emotions are experienced</w:t>
      </w:r>
      <w:r w:rsidR="003C30B3">
        <w:rPr>
          <w:rFonts w:asciiTheme="majorBidi" w:hAnsiTheme="majorBidi" w:cstheme="majorBidi"/>
          <w:sz w:val="24"/>
          <w:szCs w:val="24"/>
        </w:rPr>
        <w:t xml:space="preserve"> on </w:t>
      </w:r>
      <w:r w:rsidR="00BE14AB">
        <w:rPr>
          <w:rFonts w:asciiTheme="majorBidi" w:hAnsiTheme="majorBidi" w:cstheme="majorBidi"/>
          <w:sz w:val="24"/>
          <w:szCs w:val="24"/>
        </w:rPr>
        <w:t xml:space="preserve">constant </w:t>
      </w:r>
      <w:r w:rsidR="003C30B3">
        <w:rPr>
          <w:rFonts w:asciiTheme="majorBidi" w:hAnsiTheme="majorBidi" w:cstheme="majorBidi"/>
          <w:sz w:val="24"/>
          <w:szCs w:val="24"/>
        </w:rPr>
        <w:t>basis</w:t>
      </w:r>
      <w:r w:rsidR="00E96239">
        <w:rPr>
          <w:rFonts w:asciiTheme="majorBidi" w:hAnsiTheme="majorBidi" w:cstheme="majorBidi"/>
          <w:sz w:val="24"/>
          <w:szCs w:val="24"/>
        </w:rPr>
        <w:t xml:space="preserve">. </w:t>
      </w:r>
      <w:r w:rsidR="00A54472">
        <w:rPr>
          <w:rFonts w:asciiTheme="majorBidi" w:hAnsiTheme="majorBidi" w:cstheme="majorBidi"/>
          <w:sz w:val="24"/>
          <w:szCs w:val="24"/>
        </w:rPr>
        <w:t xml:space="preserve">The perceived Emotional </w:t>
      </w:r>
      <w:r w:rsidR="003C30B3">
        <w:rPr>
          <w:rFonts w:asciiTheme="majorBidi" w:hAnsiTheme="majorBidi" w:cstheme="majorBidi"/>
          <w:sz w:val="24"/>
          <w:szCs w:val="24"/>
        </w:rPr>
        <w:t xml:space="preserve">arousal </w:t>
      </w:r>
      <w:r w:rsidR="00A54472">
        <w:rPr>
          <w:rFonts w:asciiTheme="majorBidi" w:hAnsiTheme="majorBidi" w:cstheme="majorBidi"/>
          <w:sz w:val="24"/>
          <w:szCs w:val="24"/>
        </w:rPr>
        <w:t>might be either</w:t>
      </w:r>
      <w:r w:rsidR="003C30B3">
        <w:rPr>
          <w:rFonts w:asciiTheme="majorBidi" w:hAnsiTheme="majorBidi" w:cstheme="majorBidi"/>
          <w:sz w:val="24"/>
          <w:szCs w:val="24"/>
        </w:rPr>
        <w:t xml:space="preserve"> positive </w:t>
      </w:r>
      <w:r w:rsidR="00A54472">
        <w:rPr>
          <w:rFonts w:asciiTheme="majorBidi" w:hAnsiTheme="majorBidi" w:cstheme="majorBidi"/>
          <w:sz w:val="24"/>
          <w:szCs w:val="24"/>
        </w:rPr>
        <w:t xml:space="preserve">or </w:t>
      </w:r>
      <w:r w:rsidR="003C30B3">
        <w:rPr>
          <w:rFonts w:asciiTheme="majorBidi" w:hAnsiTheme="majorBidi" w:cstheme="majorBidi"/>
          <w:sz w:val="24"/>
          <w:szCs w:val="24"/>
        </w:rPr>
        <w:t xml:space="preserve">negative for </w:t>
      </w:r>
      <w:r w:rsidR="00A54472">
        <w:rPr>
          <w:rFonts w:asciiTheme="majorBidi" w:hAnsiTheme="majorBidi" w:cstheme="majorBidi"/>
          <w:sz w:val="24"/>
          <w:szCs w:val="24"/>
        </w:rPr>
        <w:t>instance</w:t>
      </w:r>
      <w:r w:rsidR="003C30B3">
        <w:rPr>
          <w:rFonts w:asciiTheme="majorBidi" w:hAnsiTheme="majorBidi" w:cstheme="majorBidi"/>
          <w:sz w:val="24"/>
          <w:szCs w:val="24"/>
        </w:rPr>
        <w:t xml:space="preserve"> excitement or fear (</w:t>
      </w:r>
      <w:r w:rsidR="003C30B3">
        <w:rPr>
          <w:rFonts w:asciiTheme="majorBidi" w:hAnsiTheme="majorBidi" w:cstheme="majorBidi"/>
          <w:color w:val="000000" w:themeColor="text1"/>
          <w:sz w:val="24"/>
          <w:szCs w:val="24"/>
          <w:shd w:val="clear" w:color="auto" w:fill="FFFFFF"/>
        </w:rPr>
        <w:t>Berggren</w:t>
      </w:r>
      <w:r w:rsidR="003C30B3">
        <w:rPr>
          <w:rFonts w:asciiTheme="majorBidi" w:hAnsiTheme="majorBidi" w:cstheme="majorBidi"/>
          <w:sz w:val="24"/>
          <w:szCs w:val="24"/>
        </w:rPr>
        <w:t xml:space="preserve">, 2011). </w:t>
      </w:r>
      <w:r w:rsidR="002F04BB">
        <w:rPr>
          <w:rFonts w:asciiTheme="majorBidi" w:hAnsiTheme="majorBidi" w:cstheme="majorBidi"/>
          <w:sz w:val="24"/>
          <w:szCs w:val="24"/>
        </w:rPr>
        <w:t xml:space="preserve">The </w:t>
      </w:r>
      <w:r w:rsidR="003C30B3">
        <w:rPr>
          <w:rFonts w:asciiTheme="majorBidi" w:hAnsiTheme="majorBidi" w:cstheme="majorBidi"/>
          <w:sz w:val="24"/>
          <w:szCs w:val="24"/>
          <w:bdr w:val="none" w:sz="0" w:space="0" w:color="auto" w:frame="1"/>
        </w:rPr>
        <w:t xml:space="preserve">Emotional climate refers </w:t>
      </w:r>
      <w:r w:rsidR="003C30B3">
        <w:rPr>
          <w:rFonts w:asciiTheme="majorBidi" w:hAnsiTheme="majorBidi" w:cstheme="majorBidi"/>
          <w:sz w:val="24"/>
          <w:szCs w:val="24"/>
        </w:rPr>
        <w:t>predominant collective emotions</w:t>
      </w:r>
      <w:r w:rsidR="005A542B">
        <w:rPr>
          <w:rFonts w:asciiTheme="majorBidi" w:hAnsiTheme="majorBidi" w:cstheme="majorBidi"/>
          <w:sz w:val="24"/>
          <w:szCs w:val="24"/>
        </w:rPr>
        <w:t xml:space="preserve"> as</w:t>
      </w:r>
      <w:r w:rsidR="003C30B3">
        <w:rPr>
          <w:rFonts w:asciiTheme="majorBidi" w:hAnsiTheme="majorBidi" w:cstheme="majorBidi"/>
          <w:sz w:val="24"/>
          <w:szCs w:val="24"/>
        </w:rPr>
        <w:t xml:space="preserve"> perceived </w:t>
      </w:r>
      <w:r w:rsidR="005A542B">
        <w:rPr>
          <w:rFonts w:asciiTheme="majorBidi" w:hAnsiTheme="majorBidi" w:cstheme="majorBidi"/>
          <w:sz w:val="24"/>
          <w:szCs w:val="24"/>
        </w:rPr>
        <w:t>and</w:t>
      </w:r>
      <w:r w:rsidR="003C30B3">
        <w:rPr>
          <w:rFonts w:asciiTheme="majorBidi" w:hAnsiTheme="majorBidi" w:cstheme="majorBidi"/>
          <w:sz w:val="24"/>
          <w:szCs w:val="24"/>
        </w:rPr>
        <w:t xml:space="preserve"> shared by </w:t>
      </w:r>
      <w:r w:rsidR="005A542B">
        <w:rPr>
          <w:rFonts w:asciiTheme="majorBidi" w:hAnsiTheme="majorBidi" w:cstheme="majorBidi"/>
          <w:sz w:val="24"/>
          <w:szCs w:val="24"/>
        </w:rPr>
        <w:t xml:space="preserve">all </w:t>
      </w:r>
      <w:r w:rsidR="003C30B3">
        <w:rPr>
          <w:rFonts w:asciiTheme="majorBidi" w:hAnsiTheme="majorBidi" w:cstheme="majorBidi"/>
          <w:sz w:val="24"/>
          <w:szCs w:val="24"/>
        </w:rPr>
        <w:t>members of </w:t>
      </w:r>
      <w:r w:rsidR="005A542B">
        <w:rPr>
          <w:rFonts w:asciiTheme="majorBidi" w:hAnsiTheme="majorBidi" w:cstheme="majorBidi"/>
          <w:sz w:val="24"/>
          <w:szCs w:val="24"/>
        </w:rPr>
        <w:t>societal</w:t>
      </w:r>
      <w:r w:rsidR="0040131F">
        <w:rPr>
          <w:rFonts w:asciiTheme="majorBidi" w:hAnsiTheme="majorBidi" w:cstheme="majorBidi"/>
          <w:sz w:val="24"/>
          <w:szCs w:val="24"/>
        </w:rPr>
        <w:t xml:space="preserve"> </w:t>
      </w:r>
      <w:r w:rsidR="005A542B">
        <w:rPr>
          <w:rFonts w:asciiTheme="majorBidi" w:hAnsiTheme="majorBidi" w:cstheme="majorBidi"/>
          <w:sz w:val="24"/>
          <w:szCs w:val="24"/>
        </w:rPr>
        <w:t>clusters</w:t>
      </w:r>
      <w:r w:rsidR="0040131F">
        <w:rPr>
          <w:rFonts w:asciiTheme="majorBidi" w:hAnsiTheme="majorBidi" w:cstheme="majorBidi"/>
          <w:sz w:val="24"/>
          <w:szCs w:val="24"/>
        </w:rPr>
        <w:t xml:space="preserve"> </w:t>
      </w:r>
      <w:r w:rsidR="001B36AA">
        <w:rPr>
          <w:rFonts w:asciiTheme="majorBidi" w:hAnsiTheme="majorBidi" w:cstheme="majorBidi"/>
          <w:sz w:val="24"/>
          <w:szCs w:val="24"/>
        </w:rPr>
        <w:t>just like national community</w:t>
      </w:r>
      <w:r w:rsidR="003C30B3">
        <w:rPr>
          <w:rFonts w:asciiTheme="majorBidi" w:hAnsiTheme="majorBidi" w:cstheme="majorBidi"/>
          <w:sz w:val="24"/>
          <w:szCs w:val="24"/>
        </w:rPr>
        <w:t xml:space="preserve"> or ethnic minorities. </w:t>
      </w:r>
      <w:r w:rsidR="003C30B3" w:rsidRPr="009232F5">
        <w:rPr>
          <w:rFonts w:asciiTheme="majorBidi" w:hAnsiTheme="majorBidi" w:cstheme="majorBidi"/>
          <w:color w:val="000000"/>
        </w:rPr>
        <w:t>De Rivera and Paez (2007</w:t>
      </w:r>
      <w:r w:rsidR="003C30B3">
        <w:rPr>
          <w:rFonts w:asciiTheme="majorBidi" w:hAnsiTheme="majorBidi" w:cstheme="majorBidi"/>
          <w:color w:val="000000"/>
        </w:rPr>
        <w:t xml:space="preserve">) </w:t>
      </w:r>
      <w:r w:rsidR="007C3559">
        <w:rPr>
          <w:rFonts w:asciiTheme="majorBidi" w:hAnsiTheme="majorBidi" w:cstheme="majorBidi"/>
          <w:color w:val="000000"/>
        </w:rPr>
        <w:t>explained the</w:t>
      </w:r>
      <w:r w:rsidR="0040131F">
        <w:rPr>
          <w:rFonts w:asciiTheme="majorBidi" w:hAnsiTheme="majorBidi" w:cstheme="majorBidi"/>
          <w:color w:val="000000"/>
        </w:rPr>
        <w:t xml:space="preserve"> </w:t>
      </w:r>
      <w:r w:rsidR="003C30B3">
        <w:rPr>
          <w:rFonts w:asciiTheme="majorBidi" w:hAnsiTheme="majorBidi" w:cstheme="majorBidi"/>
          <w:color w:val="000000"/>
        </w:rPr>
        <w:t xml:space="preserve">emotional climate </w:t>
      </w:r>
      <w:r w:rsidR="007B1CA5">
        <w:rPr>
          <w:rFonts w:asciiTheme="majorBidi" w:hAnsiTheme="majorBidi" w:cstheme="majorBidi"/>
          <w:color w:val="000000"/>
        </w:rPr>
        <w:t xml:space="preserve">as </w:t>
      </w:r>
      <w:r w:rsidR="003C30B3">
        <w:rPr>
          <w:rFonts w:asciiTheme="majorBidi" w:hAnsiTheme="majorBidi" w:cstheme="majorBidi"/>
          <w:color w:val="000000"/>
        </w:rPr>
        <w:t>predom</w:t>
      </w:r>
      <w:r w:rsidR="003C30B3">
        <w:rPr>
          <w:rFonts w:asciiTheme="majorBidi" w:hAnsiTheme="majorBidi" w:cstheme="majorBidi"/>
          <w:color w:val="000000"/>
        </w:rPr>
        <w:softHyphen/>
        <w:t xml:space="preserve">inant </w:t>
      </w:r>
      <w:r w:rsidR="007C3559">
        <w:rPr>
          <w:rFonts w:asciiTheme="majorBidi" w:hAnsiTheme="majorBidi" w:cstheme="majorBidi"/>
          <w:color w:val="000000"/>
        </w:rPr>
        <w:t>shared</w:t>
      </w:r>
      <w:r w:rsidR="003C30B3">
        <w:rPr>
          <w:rFonts w:asciiTheme="majorBidi" w:hAnsiTheme="majorBidi" w:cstheme="majorBidi"/>
          <w:color w:val="000000"/>
        </w:rPr>
        <w:t xml:space="preserve"> emotions </w:t>
      </w:r>
      <w:r w:rsidR="007C3559">
        <w:rPr>
          <w:rFonts w:asciiTheme="majorBidi" w:hAnsiTheme="majorBidi" w:cstheme="majorBidi"/>
          <w:color w:val="000000"/>
        </w:rPr>
        <w:t>engendered</w:t>
      </w:r>
      <w:r w:rsidR="0040131F">
        <w:rPr>
          <w:rFonts w:asciiTheme="majorBidi" w:hAnsiTheme="majorBidi" w:cstheme="majorBidi"/>
          <w:color w:val="000000"/>
        </w:rPr>
        <w:t xml:space="preserve"> </w:t>
      </w:r>
      <w:r w:rsidR="007C3559">
        <w:rPr>
          <w:rFonts w:asciiTheme="majorBidi" w:hAnsiTheme="majorBidi" w:cstheme="majorBidi"/>
          <w:color w:val="000000"/>
        </w:rPr>
        <w:t xml:space="preserve">by </w:t>
      </w:r>
      <w:r w:rsidR="003C30B3">
        <w:rPr>
          <w:rFonts w:asciiTheme="majorBidi" w:hAnsiTheme="majorBidi" w:cstheme="majorBidi"/>
          <w:color w:val="000000"/>
        </w:rPr>
        <w:t>the interaction of</w:t>
      </w:r>
      <w:r w:rsidR="007C3559">
        <w:rPr>
          <w:rFonts w:asciiTheme="majorBidi" w:hAnsiTheme="majorBidi" w:cstheme="majorBidi"/>
          <w:color w:val="000000"/>
        </w:rPr>
        <w:t xml:space="preserve"> social group membersin certain specific</w:t>
      </w:r>
      <w:r w:rsidR="003C30B3">
        <w:rPr>
          <w:rFonts w:asciiTheme="majorBidi" w:hAnsiTheme="majorBidi" w:cstheme="majorBidi"/>
          <w:color w:val="000000"/>
        </w:rPr>
        <w:t xml:space="preserve"> setting. The emotional climate of</w:t>
      </w:r>
      <w:r w:rsidR="00E31197">
        <w:rPr>
          <w:rFonts w:asciiTheme="majorBidi" w:hAnsiTheme="majorBidi" w:cstheme="majorBidi"/>
          <w:color w:val="000000"/>
        </w:rPr>
        <w:t xml:space="preserve"> a certain</w:t>
      </w:r>
      <w:r w:rsidR="003C30B3">
        <w:rPr>
          <w:rFonts w:asciiTheme="majorBidi" w:hAnsiTheme="majorBidi" w:cstheme="majorBidi"/>
          <w:color w:val="000000"/>
        </w:rPr>
        <w:t xml:space="preserve"> organization </w:t>
      </w:r>
      <w:r w:rsidR="00E31197">
        <w:rPr>
          <w:rFonts w:asciiTheme="majorBidi" w:hAnsiTheme="majorBidi" w:cstheme="majorBidi"/>
          <w:color w:val="000000"/>
        </w:rPr>
        <w:t xml:space="preserve">includes its beliefs, attitudes, </w:t>
      </w:r>
      <w:r w:rsidR="00856878">
        <w:rPr>
          <w:rFonts w:asciiTheme="majorBidi" w:hAnsiTheme="majorBidi" w:cstheme="majorBidi"/>
          <w:color w:val="000000"/>
        </w:rPr>
        <w:t xml:space="preserve">goals and </w:t>
      </w:r>
      <w:r w:rsidR="00E31197">
        <w:rPr>
          <w:rFonts w:asciiTheme="majorBidi" w:hAnsiTheme="majorBidi" w:cstheme="majorBidi"/>
          <w:color w:val="000000"/>
        </w:rPr>
        <w:t>values</w:t>
      </w:r>
      <w:r w:rsidR="00856878">
        <w:rPr>
          <w:rFonts w:asciiTheme="majorBidi" w:hAnsiTheme="majorBidi" w:cstheme="majorBidi"/>
          <w:color w:val="000000"/>
        </w:rPr>
        <w:t>.</w:t>
      </w:r>
      <w:r w:rsidR="001235D4">
        <w:rPr>
          <w:rFonts w:asciiTheme="majorBidi" w:hAnsiTheme="majorBidi" w:cstheme="majorBidi"/>
          <w:color w:val="000000"/>
        </w:rPr>
        <w:t>Comprehensively the</w:t>
      </w:r>
      <w:r w:rsidR="003C30B3">
        <w:rPr>
          <w:rFonts w:asciiTheme="majorBidi" w:hAnsiTheme="majorBidi" w:cstheme="majorBidi"/>
          <w:color w:val="000000"/>
        </w:rPr>
        <w:t xml:space="preserve"> emotional climate </w:t>
      </w:r>
      <w:r w:rsidR="001235D4">
        <w:rPr>
          <w:rFonts w:asciiTheme="majorBidi" w:hAnsiTheme="majorBidi" w:cstheme="majorBidi"/>
          <w:color w:val="000000"/>
        </w:rPr>
        <w:t xml:space="preserve">is regarded as the perceived feelings of the majority membersin an </w:t>
      </w:r>
      <w:r w:rsidR="003C30B3">
        <w:rPr>
          <w:rFonts w:asciiTheme="majorBidi" w:hAnsiTheme="majorBidi" w:cstheme="majorBidi"/>
          <w:color w:val="000000"/>
        </w:rPr>
        <w:t>orga</w:t>
      </w:r>
      <w:r w:rsidR="003C30B3">
        <w:rPr>
          <w:rFonts w:asciiTheme="majorBidi" w:hAnsiTheme="majorBidi" w:cstheme="majorBidi"/>
          <w:color w:val="000000"/>
        </w:rPr>
        <w:softHyphen/>
        <w:t xml:space="preserve">nization </w:t>
      </w:r>
      <w:r w:rsidR="00703341">
        <w:rPr>
          <w:rFonts w:asciiTheme="majorBidi" w:hAnsiTheme="majorBidi" w:cstheme="majorBidi"/>
          <w:color w:val="000000"/>
        </w:rPr>
        <w:t>about the</w:t>
      </w:r>
      <w:r w:rsidR="0040131F">
        <w:rPr>
          <w:rFonts w:asciiTheme="majorBidi" w:hAnsiTheme="majorBidi" w:cstheme="majorBidi"/>
          <w:color w:val="000000"/>
        </w:rPr>
        <w:t xml:space="preserve"> </w:t>
      </w:r>
      <w:r w:rsidR="003C30B3">
        <w:rPr>
          <w:rFonts w:asciiTheme="majorBidi" w:hAnsiTheme="majorBidi" w:cstheme="majorBidi"/>
          <w:color w:val="000000"/>
        </w:rPr>
        <w:t>situa</w:t>
      </w:r>
      <w:r w:rsidR="003C30B3">
        <w:rPr>
          <w:rFonts w:asciiTheme="majorBidi" w:hAnsiTheme="majorBidi" w:cstheme="majorBidi"/>
          <w:color w:val="000000"/>
        </w:rPr>
        <w:softHyphen/>
        <w:t xml:space="preserve">tion </w:t>
      </w:r>
      <w:r w:rsidR="001235D4">
        <w:rPr>
          <w:rFonts w:asciiTheme="majorBidi" w:hAnsiTheme="majorBidi" w:cstheme="majorBidi"/>
          <w:color w:val="000000"/>
        </w:rPr>
        <w:t>assembled</w:t>
      </w:r>
      <w:r w:rsidR="003C30B3">
        <w:rPr>
          <w:rFonts w:asciiTheme="majorBidi" w:hAnsiTheme="majorBidi" w:cstheme="majorBidi"/>
          <w:color w:val="000000"/>
        </w:rPr>
        <w:t xml:space="preserve"> by the organization. The </w:t>
      </w:r>
      <w:r w:rsidR="004E0D2F">
        <w:rPr>
          <w:rFonts w:asciiTheme="majorBidi" w:hAnsiTheme="majorBidi" w:cstheme="majorBidi"/>
          <w:color w:val="000000"/>
        </w:rPr>
        <w:t>debate encompassing the</w:t>
      </w:r>
      <w:r w:rsidR="0040131F">
        <w:rPr>
          <w:rFonts w:asciiTheme="majorBidi" w:hAnsiTheme="majorBidi" w:cstheme="majorBidi"/>
          <w:color w:val="000000"/>
        </w:rPr>
        <w:t xml:space="preserve"> </w:t>
      </w:r>
      <w:r w:rsidR="004E0D2F">
        <w:rPr>
          <w:rFonts w:asciiTheme="majorBidi" w:hAnsiTheme="majorBidi" w:cstheme="majorBidi"/>
          <w:color w:val="000000"/>
        </w:rPr>
        <w:t>conceptions</w:t>
      </w:r>
      <w:r w:rsidR="003C30B3">
        <w:rPr>
          <w:rFonts w:asciiTheme="majorBidi" w:hAnsiTheme="majorBidi" w:cstheme="majorBidi"/>
          <w:color w:val="000000"/>
        </w:rPr>
        <w:t xml:space="preserve"> of org</w:t>
      </w:r>
      <w:r w:rsidR="004E0D2F">
        <w:rPr>
          <w:rFonts w:asciiTheme="majorBidi" w:hAnsiTheme="majorBidi" w:cstheme="majorBidi"/>
          <w:color w:val="000000"/>
        </w:rPr>
        <w:t>anizational culture and climate is inconclusive.</w:t>
      </w:r>
      <w:r w:rsidR="00E96239">
        <w:rPr>
          <w:rFonts w:asciiTheme="majorBidi" w:hAnsiTheme="majorBidi" w:cstheme="majorBidi"/>
          <w:color w:val="000000"/>
        </w:rPr>
        <w:t>Culture is somewhat stable pattern while the climate is relatively temporary condition.</w:t>
      </w:r>
    </w:p>
    <w:p w14:paraId="1371119C" w14:textId="77777777" w:rsidR="003C30B3" w:rsidRDefault="003C30B3" w:rsidP="0003715F">
      <w:pPr>
        <w:pStyle w:val="BodyTextIndent2"/>
        <w:spacing w:line="360" w:lineRule="auto"/>
        <w:ind w:left="0" w:firstLine="720"/>
        <w:jc w:val="both"/>
        <w:rPr>
          <w:rFonts w:asciiTheme="majorBidi" w:hAnsiTheme="majorBidi" w:cstheme="majorBidi"/>
          <w:b/>
          <w:sz w:val="28"/>
          <w:szCs w:val="28"/>
        </w:rPr>
      </w:pPr>
      <w:r>
        <w:rPr>
          <w:rFonts w:asciiTheme="majorBidi" w:hAnsiTheme="majorBidi" w:cstheme="majorBidi"/>
          <w:sz w:val="24"/>
          <w:szCs w:val="24"/>
        </w:rPr>
        <w:t>According to Cox, Griffit</w:t>
      </w:r>
      <w:r w:rsidR="00C81E03">
        <w:rPr>
          <w:rFonts w:asciiTheme="majorBidi" w:hAnsiTheme="majorBidi" w:cstheme="majorBidi"/>
          <w:sz w:val="24"/>
          <w:szCs w:val="24"/>
        </w:rPr>
        <w:t>h</w:t>
      </w:r>
      <w:r w:rsidR="000E20AE">
        <w:rPr>
          <w:rFonts w:asciiTheme="majorBidi" w:hAnsiTheme="majorBidi" w:cstheme="majorBidi"/>
          <w:sz w:val="24"/>
          <w:szCs w:val="24"/>
        </w:rPr>
        <w:t>s and Rial-Gonzalez (200</w:t>
      </w:r>
      <w:r w:rsidR="00BF76A2">
        <w:rPr>
          <w:rFonts w:asciiTheme="majorBidi" w:hAnsiTheme="majorBidi" w:cstheme="majorBidi"/>
          <w:sz w:val="24"/>
          <w:szCs w:val="24"/>
        </w:rPr>
        <w:t>6</w:t>
      </w:r>
      <w:r w:rsidR="000E20AE">
        <w:rPr>
          <w:rFonts w:asciiTheme="majorBidi" w:hAnsiTheme="majorBidi" w:cstheme="majorBidi"/>
          <w:sz w:val="24"/>
          <w:szCs w:val="24"/>
        </w:rPr>
        <w:t>) stress</w:t>
      </w:r>
      <w:r w:rsidR="0040131F">
        <w:rPr>
          <w:rFonts w:asciiTheme="majorBidi" w:hAnsiTheme="majorBidi" w:cstheme="majorBidi"/>
          <w:sz w:val="24"/>
          <w:szCs w:val="24"/>
        </w:rPr>
        <w:t xml:space="preserve"> </w:t>
      </w:r>
      <w:r w:rsidR="005D46FC">
        <w:rPr>
          <w:rFonts w:asciiTheme="majorBidi" w:hAnsiTheme="majorBidi" w:cstheme="majorBidi"/>
          <w:sz w:val="24"/>
          <w:szCs w:val="24"/>
        </w:rPr>
        <w:t xml:space="preserve">is a </w:t>
      </w:r>
      <w:r>
        <w:rPr>
          <w:rFonts w:asciiTheme="majorBidi" w:hAnsiTheme="majorBidi" w:cstheme="majorBidi"/>
          <w:sz w:val="24"/>
          <w:szCs w:val="24"/>
        </w:rPr>
        <w:t>state of nervousness and uneasiness with the work, which have direct effect on employee emotions as well as physical health. Holmlund, Rytkonen and Strandvik, (2005) stated that Work stress is the lower level of the capacity to cover with work pressure and the wrong selection of the occupation and miss requirements of the work from the occupation. According to Greenberg, (1990) there are different factors which cause the stress reaction</w:t>
      </w:r>
      <w:r w:rsidR="00BE1A06">
        <w:rPr>
          <w:rFonts w:asciiTheme="majorBidi" w:hAnsiTheme="majorBidi" w:cstheme="majorBidi"/>
          <w:sz w:val="24"/>
          <w:szCs w:val="24"/>
        </w:rPr>
        <w:t>. These factors include</w:t>
      </w:r>
      <w:r>
        <w:rPr>
          <w:rFonts w:asciiTheme="majorBidi" w:hAnsiTheme="majorBidi" w:cstheme="majorBidi"/>
          <w:sz w:val="24"/>
          <w:szCs w:val="24"/>
        </w:rPr>
        <w:t xml:space="preserve"> psychological (threats to self-esteem, depression), biological (cold, toxins, heat), philosophical (use of time, purpose in life) </w:t>
      </w:r>
      <w:r w:rsidR="00BE1A06">
        <w:rPr>
          <w:rFonts w:asciiTheme="majorBidi" w:hAnsiTheme="majorBidi" w:cstheme="majorBidi"/>
          <w:sz w:val="24"/>
          <w:szCs w:val="24"/>
        </w:rPr>
        <w:t>and sociological</w:t>
      </w:r>
      <w:r>
        <w:rPr>
          <w:rFonts w:asciiTheme="majorBidi" w:hAnsiTheme="majorBidi" w:cstheme="majorBidi"/>
          <w:sz w:val="24"/>
          <w:szCs w:val="24"/>
        </w:rPr>
        <w:t xml:space="preserve"> (unemployment, birth </w:t>
      </w:r>
      <w:r w:rsidR="00BE1A06">
        <w:rPr>
          <w:rFonts w:asciiTheme="majorBidi" w:hAnsiTheme="majorBidi" w:cstheme="majorBidi"/>
          <w:sz w:val="24"/>
          <w:szCs w:val="24"/>
        </w:rPr>
        <w:t>of a child death of a loved one</w:t>
      </w:r>
      <w:r>
        <w:rPr>
          <w:rFonts w:asciiTheme="majorBidi" w:hAnsiTheme="majorBidi" w:cstheme="majorBidi"/>
          <w:sz w:val="24"/>
          <w:szCs w:val="24"/>
        </w:rPr>
        <w:t xml:space="preserve">). In any case, the body’s reaction will be the same regardless of the stressor. </w:t>
      </w:r>
    </w:p>
    <w:p w14:paraId="73BD51DB" w14:textId="77777777" w:rsidR="003C30B3" w:rsidRDefault="00002205" w:rsidP="0003715F">
      <w:pPr>
        <w:spacing w:line="360" w:lineRule="auto"/>
        <w:ind w:firstLine="720"/>
        <w:jc w:val="both"/>
        <w:rPr>
          <w:rFonts w:asciiTheme="majorBidi" w:hAnsiTheme="majorBidi" w:cstheme="majorBidi"/>
          <w:b/>
          <w:bCs/>
          <w:sz w:val="24"/>
          <w:szCs w:val="24"/>
        </w:rPr>
      </w:pPr>
      <w:r w:rsidRPr="0074178D">
        <w:rPr>
          <w:rFonts w:asciiTheme="majorBidi" w:hAnsiTheme="majorBidi" w:cstheme="majorBidi"/>
          <w:sz w:val="24"/>
          <w:szCs w:val="24"/>
        </w:rPr>
        <w:t xml:space="preserve">Occupational cognitive failure (OCF) is a bunch of </w:t>
      </w:r>
      <w:r w:rsidR="000E739D">
        <w:rPr>
          <w:rFonts w:asciiTheme="majorBidi" w:hAnsiTheme="majorBidi" w:cstheme="majorBidi"/>
          <w:sz w:val="24"/>
          <w:szCs w:val="24"/>
        </w:rPr>
        <w:t>mistakes</w:t>
      </w:r>
      <w:r w:rsidRPr="0074178D">
        <w:rPr>
          <w:rFonts w:asciiTheme="majorBidi" w:hAnsiTheme="majorBidi" w:cstheme="majorBidi"/>
          <w:sz w:val="24"/>
          <w:szCs w:val="24"/>
        </w:rPr>
        <w:t xml:space="preserve"> that happen at </w:t>
      </w:r>
      <w:r w:rsidR="000E739D">
        <w:rPr>
          <w:rFonts w:asciiTheme="majorBidi" w:hAnsiTheme="majorBidi" w:cstheme="majorBidi"/>
          <w:sz w:val="24"/>
          <w:szCs w:val="24"/>
        </w:rPr>
        <w:t xml:space="preserve">workplace </w:t>
      </w:r>
      <w:r>
        <w:rPr>
          <w:rFonts w:asciiTheme="majorBidi" w:hAnsiTheme="majorBidi" w:cstheme="majorBidi"/>
          <w:sz w:val="24"/>
          <w:szCs w:val="24"/>
        </w:rPr>
        <w:t>(</w:t>
      </w:r>
      <w:r w:rsidRPr="00E75A29">
        <w:rPr>
          <w:rFonts w:asciiTheme="majorBidi" w:hAnsiTheme="majorBidi" w:cstheme="majorBidi"/>
          <w:sz w:val="24"/>
          <w:szCs w:val="24"/>
        </w:rPr>
        <w:t>Allahya</w:t>
      </w:r>
      <w:r>
        <w:rPr>
          <w:rFonts w:asciiTheme="majorBidi" w:hAnsiTheme="majorBidi" w:cstheme="majorBidi"/>
          <w:sz w:val="24"/>
          <w:szCs w:val="24"/>
        </w:rPr>
        <w:t xml:space="preserve">ri, Rangi, </w:t>
      </w:r>
      <w:r w:rsidR="00C600CF">
        <w:rPr>
          <w:rFonts w:asciiTheme="majorBidi" w:hAnsiTheme="majorBidi" w:cstheme="majorBidi"/>
          <w:sz w:val="24"/>
          <w:szCs w:val="24"/>
        </w:rPr>
        <w:t>Khosravi&amp;</w:t>
      </w:r>
      <w:r>
        <w:rPr>
          <w:rFonts w:asciiTheme="majorBidi" w:hAnsiTheme="majorBidi" w:cstheme="majorBidi"/>
          <w:sz w:val="24"/>
          <w:szCs w:val="24"/>
        </w:rPr>
        <w:t xml:space="preserve">Zayeri 2011). </w:t>
      </w:r>
      <w:r w:rsidR="00E14790">
        <w:rPr>
          <w:rFonts w:asciiTheme="majorBidi" w:hAnsiTheme="majorBidi" w:cstheme="majorBidi"/>
          <w:sz w:val="24"/>
          <w:szCs w:val="24"/>
        </w:rPr>
        <w:t xml:space="preserve">The term </w:t>
      </w:r>
      <w:r w:rsidR="00295269">
        <w:rPr>
          <w:rFonts w:asciiTheme="majorBidi" w:hAnsiTheme="majorBidi" w:cstheme="majorBidi"/>
          <w:sz w:val="24"/>
          <w:szCs w:val="24"/>
        </w:rPr>
        <w:t>cognitive failures</w:t>
      </w:r>
      <w:r w:rsidR="00A4611D">
        <w:rPr>
          <w:rFonts w:asciiTheme="majorBidi" w:hAnsiTheme="majorBidi" w:cstheme="majorBidi"/>
          <w:sz w:val="24"/>
          <w:szCs w:val="24"/>
        </w:rPr>
        <w:t xml:space="preserve"> </w:t>
      </w:r>
      <w:r w:rsidR="0087253D">
        <w:rPr>
          <w:rFonts w:asciiTheme="majorBidi" w:hAnsiTheme="majorBidi" w:cstheme="majorBidi"/>
          <w:sz w:val="24"/>
          <w:szCs w:val="24"/>
        </w:rPr>
        <w:t>were</w:t>
      </w:r>
      <w:r w:rsidR="00A4611D">
        <w:rPr>
          <w:rFonts w:asciiTheme="majorBidi" w:hAnsiTheme="majorBidi" w:cstheme="majorBidi"/>
          <w:sz w:val="24"/>
          <w:szCs w:val="24"/>
        </w:rPr>
        <w:t xml:space="preserve"> </w:t>
      </w:r>
      <w:r w:rsidR="00295269">
        <w:rPr>
          <w:rFonts w:asciiTheme="majorBidi" w:hAnsiTheme="majorBidi" w:cstheme="majorBidi"/>
          <w:sz w:val="24"/>
          <w:szCs w:val="24"/>
        </w:rPr>
        <w:t>used by Broadbent</w:t>
      </w:r>
      <w:r w:rsidR="002466E8">
        <w:rPr>
          <w:rFonts w:asciiTheme="majorBidi" w:hAnsiTheme="majorBidi" w:cstheme="majorBidi"/>
          <w:sz w:val="24"/>
          <w:szCs w:val="24"/>
        </w:rPr>
        <w:t>,et.al</w:t>
      </w:r>
      <w:r w:rsidR="00295269">
        <w:rPr>
          <w:rFonts w:asciiTheme="majorBidi" w:hAnsiTheme="majorBidi" w:cstheme="majorBidi"/>
          <w:sz w:val="24"/>
          <w:szCs w:val="24"/>
        </w:rPr>
        <w:t xml:space="preserve"> (1982) which</w:t>
      </w:r>
      <w:r w:rsidR="003C30B3">
        <w:rPr>
          <w:rFonts w:asciiTheme="majorBidi" w:hAnsiTheme="majorBidi" w:cstheme="majorBidi"/>
          <w:sz w:val="24"/>
          <w:szCs w:val="24"/>
        </w:rPr>
        <w:t xml:space="preserve"> refer</w:t>
      </w:r>
      <w:r w:rsidR="00295269">
        <w:rPr>
          <w:rFonts w:asciiTheme="majorBidi" w:hAnsiTheme="majorBidi" w:cstheme="majorBidi"/>
          <w:sz w:val="24"/>
          <w:szCs w:val="24"/>
        </w:rPr>
        <w:t>s</w:t>
      </w:r>
      <w:r w:rsidR="003C30B3">
        <w:rPr>
          <w:rFonts w:asciiTheme="majorBidi" w:hAnsiTheme="majorBidi" w:cstheme="majorBidi"/>
          <w:sz w:val="24"/>
          <w:szCs w:val="24"/>
        </w:rPr>
        <w:t xml:space="preserve"> to minors s</w:t>
      </w:r>
      <w:r w:rsidR="00295269">
        <w:rPr>
          <w:rFonts w:asciiTheme="majorBidi" w:hAnsiTheme="majorBidi" w:cstheme="majorBidi"/>
          <w:sz w:val="24"/>
          <w:szCs w:val="24"/>
        </w:rPr>
        <w:t xml:space="preserve">lips which cause the normal </w:t>
      </w:r>
      <w:r w:rsidR="008F2F29">
        <w:rPr>
          <w:rFonts w:asciiTheme="majorBidi" w:hAnsiTheme="majorBidi" w:cstheme="majorBidi"/>
          <w:sz w:val="24"/>
          <w:szCs w:val="24"/>
        </w:rPr>
        <w:t>course</w:t>
      </w:r>
      <w:r w:rsidR="003C30B3">
        <w:rPr>
          <w:rFonts w:asciiTheme="majorBidi" w:hAnsiTheme="majorBidi" w:cstheme="majorBidi"/>
          <w:sz w:val="24"/>
          <w:szCs w:val="24"/>
        </w:rPr>
        <w:t xml:space="preserve"> of </w:t>
      </w:r>
      <w:r w:rsidR="00295269">
        <w:rPr>
          <w:rFonts w:asciiTheme="majorBidi" w:hAnsiTheme="majorBidi" w:cstheme="majorBidi"/>
          <w:sz w:val="24"/>
          <w:szCs w:val="24"/>
        </w:rPr>
        <w:t>proposed</w:t>
      </w:r>
      <w:r w:rsidR="008F2F29">
        <w:rPr>
          <w:rFonts w:asciiTheme="majorBidi" w:hAnsiTheme="majorBidi" w:cstheme="majorBidi"/>
          <w:sz w:val="24"/>
          <w:szCs w:val="24"/>
        </w:rPr>
        <w:t xml:space="preserve"> action either physical or mental,</w:t>
      </w:r>
      <w:r w:rsidR="003C30B3">
        <w:rPr>
          <w:rFonts w:asciiTheme="majorBidi" w:hAnsiTheme="majorBidi" w:cstheme="majorBidi"/>
          <w:sz w:val="24"/>
          <w:szCs w:val="24"/>
        </w:rPr>
        <w:t xml:space="preserve"> to be disrupted. </w:t>
      </w:r>
      <w:r w:rsidR="008F2F29">
        <w:rPr>
          <w:rFonts w:asciiTheme="majorBidi" w:hAnsiTheme="majorBidi" w:cstheme="majorBidi"/>
          <w:sz w:val="24"/>
          <w:szCs w:val="24"/>
        </w:rPr>
        <w:t xml:space="preserve">Occupational </w:t>
      </w:r>
      <w:r w:rsidR="003C30B3">
        <w:rPr>
          <w:rFonts w:asciiTheme="majorBidi" w:hAnsiTheme="majorBidi" w:cstheme="majorBidi"/>
          <w:sz w:val="24"/>
          <w:szCs w:val="24"/>
        </w:rPr>
        <w:t xml:space="preserve">Cognitive failures </w:t>
      </w:r>
      <w:r w:rsidR="00295269">
        <w:rPr>
          <w:rFonts w:asciiTheme="majorBidi" w:hAnsiTheme="majorBidi" w:cstheme="majorBidi"/>
          <w:sz w:val="24"/>
          <w:szCs w:val="24"/>
        </w:rPr>
        <w:t>depict</w:t>
      </w:r>
      <w:r w:rsidR="00A4611D">
        <w:rPr>
          <w:rFonts w:asciiTheme="majorBidi" w:hAnsiTheme="majorBidi" w:cstheme="majorBidi"/>
          <w:sz w:val="24"/>
          <w:szCs w:val="24"/>
        </w:rPr>
        <w:t xml:space="preserve"> </w:t>
      </w:r>
      <w:r w:rsidR="00295269">
        <w:rPr>
          <w:rFonts w:asciiTheme="majorBidi" w:hAnsiTheme="majorBidi" w:cstheme="majorBidi"/>
          <w:sz w:val="24"/>
          <w:szCs w:val="24"/>
        </w:rPr>
        <w:t>overall</w:t>
      </w:r>
      <w:r w:rsidR="00A4611D">
        <w:rPr>
          <w:rFonts w:asciiTheme="majorBidi" w:hAnsiTheme="majorBidi" w:cstheme="majorBidi"/>
          <w:sz w:val="24"/>
          <w:szCs w:val="24"/>
        </w:rPr>
        <w:t xml:space="preserve"> </w:t>
      </w:r>
      <w:r w:rsidR="00295269">
        <w:rPr>
          <w:rFonts w:asciiTheme="majorBidi" w:hAnsiTheme="majorBidi" w:cstheme="majorBidi"/>
          <w:sz w:val="24"/>
          <w:szCs w:val="24"/>
        </w:rPr>
        <w:t>accountability</w:t>
      </w:r>
      <w:r w:rsidR="003C30B3">
        <w:rPr>
          <w:rFonts w:asciiTheme="majorBidi" w:hAnsiTheme="majorBidi" w:cstheme="majorBidi"/>
          <w:sz w:val="24"/>
          <w:szCs w:val="24"/>
        </w:rPr>
        <w:t xml:space="preserve"> towards </w:t>
      </w:r>
      <w:r w:rsidR="008F2F29">
        <w:rPr>
          <w:rFonts w:asciiTheme="majorBidi" w:hAnsiTheme="majorBidi" w:cstheme="majorBidi"/>
          <w:sz w:val="24"/>
          <w:szCs w:val="24"/>
        </w:rPr>
        <w:t>recurrent gaps regarding cognitive control at workplace.</w:t>
      </w:r>
    </w:p>
    <w:p w14:paraId="40FA23A3" w14:textId="77777777" w:rsidR="003C30B3" w:rsidRDefault="003A1AA5" w:rsidP="0003715F">
      <w:pPr>
        <w:autoSpaceDE w:val="0"/>
        <w:autoSpaceDN w:val="0"/>
        <w:adjustRightInd w:val="0"/>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Many </w:t>
      </w:r>
      <w:r w:rsidR="00A4611D">
        <w:rPr>
          <w:rFonts w:asciiTheme="majorBidi" w:hAnsiTheme="majorBidi" w:cstheme="majorBidi"/>
          <w:sz w:val="24"/>
          <w:szCs w:val="24"/>
        </w:rPr>
        <w:t>individuals</w:t>
      </w:r>
      <w:r>
        <w:rPr>
          <w:rFonts w:asciiTheme="majorBidi" w:hAnsiTheme="majorBidi" w:cstheme="majorBidi"/>
          <w:sz w:val="24"/>
          <w:szCs w:val="24"/>
        </w:rPr>
        <w:t xml:space="preserve"> are</w:t>
      </w:r>
      <w:r w:rsidR="00A4611D">
        <w:rPr>
          <w:rFonts w:asciiTheme="majorBidi" w:hAnsiTheme="majorBidi" w:cstheme="majorBidi"/>
          <w:sz w:val="24"/>
          <w:szCs w:val="24"/>
        </w:rPr>
        <w:t xml:space="preserve"> </w:t>
      </w:r>
      <w:r w:rsidR="0079068B">
        <w:rPr>
          <w:rFonts w:asciiTheme="majorBidi" w:hAnsiTheme="majorBidi" w:cstheme="majorBidi"/>
          <w:sz w:val="24"/>
          <w:szCs w:val="24"/>
        </w:rPr>
        <w:t>incline</w:t>
      </w:r>
      <w:r>
        <w:rPr>
          <w:rFonts w:asciiTheme="majorBidi" w:hAnsiTheme="majorBidi" w:cstheme="majorBidi"/>
          <w:sz w:val="24"/>
          <w:szCs w:val="24"/>
        </w:rPr>
        <w:t>d</w:t>
      </w:r>
      <w:r w:rsidR="003C30B3">
        <w:rPr>
          <w:rFonts w:asciiTheme="majorBidi" w:hAnsiTheme="majorBidi" w:cstheme="majorBidi"/>
          <w:sz w:val="24"/>
          <w:szCs w:val="24"/>
        </w:rPr>
        <w:t xml:space="preserve"> to </w:t>
      </w:r>
      <w:r w:rsidR="00170E35">
        <w:rPr>
          <w:rFonts w:asciiTheme="majorBidi" w:hAnsiTheme="majorBidi" w:cstheme="majorBidi"/>
          <w:sz w:val="24"/>
          <w:szCs w:val="24"/>
        </w:rPr>
        <w:t xml:space="preserve">indulge </w:t>
      </w:r>
      <w:r w:rsidR="0079068B">
        <w:rPr>
          <w:rFonts w:asciiTheme="majorBidi" w:hAnsiTheme="majorBidi" w:cstheme="majorBidi"/>
          <w:sz w:val="24"/>
          <w:szCs w:val="24"/>
        </w:rPr>
        <w:t>cognitive failure</w:t>
      </w:r>
      <w:r w:rsidR="00A4611D">
        <w:rPr>
          <w:rFonts w:asciiTheme="majorBidi" w:hAnsiTheme="majorBidi" w:cstheme="majorBidi"/>
          <w:sz w:val="24"/>
          <w:szCs w:val="24"/>
        </w:rPr>
        <w:t xml:space="preserve"> </w:t>
      </w:r>
      <w:r w:rsidR="00170E35">
        <w:rPr>
          <w:rFonts w:asciiTheme="majorBidi" w:hAnsiTheme="majorBidi" w:cstheme="majorBidi"/>
          <w:sz w:val="24"/>
          <w:szCs w:val="24"/>
        </w:rPr>
        <w:t>mistakes</w:t>
      </w:r>
      <w:r w:rsidR="003C30B3">
        <w:rPr>
          <w:rFonts w:asciiTheme="majorBidi" w:hAnsiTheme="majorBidi" w:cstheme="majorBidi"/>
          <w:sz w:val="24"/>
          <w:szCs w:val="24"/>
        </w:rPr>
        <w:t xml:space="preserve"> more </w:t>
      </w:r>
      <w:r w:rsidR="00170E35">
        <w:rPr>
          <w:rFonts w:asciiTheme="majorBidi" w:hAnsiTheme="majorBidi" w:cstheme="majorBidi"/>
          <w:sz w:val="24"/>
          <w:szCs w:val="24"/>
        </w:rPr>
        <w:t>frequently than other persons</w:t>
      </w:r>
      <w:r w:rsidR="0079068B">
        <w:rPr>
          <w:rFonts w:asciiTheme="majorBidi" w:hAnsiTheme="majorBidi" w:cstheme="majorBidi"/>
          <w:sz w:val="24"/>
          <w:szCs w:val="24"/>
        </w:rPr>
        <w:t xml:space="preserve">. </w:t>
      </w:r>
      <w:r w:rsidR="00BA057C">
        <w:rPr>
          <w:rFonts w:asciiTheme="majorBidi" w:hAnsiTheme="majorBidi" w:cstheme="majorBidi"/>
          <w:sz w:val="24"/>
          <w:szCs w:val="24"/>
        </w:rPr>
        <w:t xml:space="preserve">Occupational </w:t>
      </w:r>
      <w:r w:rsidR="003C30B3">
        <w:rPr>
          <w:rFonts w:asciiTheme="majorBidi" w:hAnsiTheme="majorBidi" w:cstheme="majorBidi"/>
          <w:sz w:val="24"/>
          <w:szCs w:val="24"/>
        </w:rPr>
        <w:t>cognitive failures can</w:t>
      </w:r>
      <w:r w:rsidR="0079068B">
        <w:rPr>
          <w:rFonts w:asciiTheme="majorBidi" w:hAnsiTheme="majorBidi" w:cstheme="majorBidi"/>
          <w:sz w:val="24"/>
          <w:szCs w:val="24"/>
        </w:rPr>
        <w:t xml:space="preserve"> be</w:t>
      </w:r>
      <w:r w:rsidR="00A4611D">
        <w:rPr>
          <w:rFonts w:asciiTheme="majorBidi" w:hAnsiTheme="majorBidi" w:cstheme="majorBidi"/>
          <w:sz w:val="24"/>
          <w:szCs w:val="24"/>
        </w:rPr>
        <w:t xml:space="preserve"> </w:t>
      </w:r>
      <w:r w:rsidR="00B53EF9">
        <w:rPr>
          <w:rFonts w:asciiTheme="majorBidi" w:hAnsiTheme="majorBidi" w:cstheme="majorBidi"/>
          <w:sz w:val="24"/>
          <w:szCs w:val="24"/>
        </w:rPr>
        <w:t xml:space="preserve">major </w:t>
      </w:r>
      <w:r w:rsidR="003C30B3">
        <w:rPr>
          <w:rFonts w:asciiTheme="majorBidi" w:hAnsiTheme="majorBidi" w:cstheme="majorBidi"/>
          <w:sz w:val="24"/>
          <w:szCs w:val="24"/>
        </w:rPr>
        <w:t xml:space="preserve">concern </w:t>
      </w:r>
      <w:r w:rsidR="0079068B">
        <w:rPr>
          <w:rFonts w:asciiTheme="majorBidi" w:hAnsiTheme="majorBidi" w:cstheme="majorBidi"/>
          <w:sz w:val="24"/>
          <w:szCs w:val="24"/>
        </w:rPr>
        <w:t xml:space="preserve">as well as </w:t>
      </w:r>
      <w:r w:rsidR="00F7414E">
        <w:rPr>
          <w:rFonts w:asciiTheme="majorBidi" w:hAnsiTheme="majorBidi" w:cstheme="majorBidi"/>
          <w:sz w:val="24"/>
          <w:szCs w:val="24"/>
        </w:rPr>
        <w:t>barricade</w:t>
      </w:r>
      <w:r w:rsidR="003C30B3">
        <w:rPr>
          <w:rFonts w:asciiTheme="majorBidi" w:hAnsiTheme="majorBidi" w:cstheme="majorBidi"/>
          <w:sz w:val="24"/>
          <w:szCs w:val="24"/>
        </w:rPr>
        <w:t xml:space="preserve"> to </w:t>
      </w:r>
      <w:r w:rsidR="00F7414E">
        <w:rPr>
          <w:rFonts w:asciiTheme="majorBidi" w:hAnsiTheme="majorBidi" w:cstheme="majorBidi"/>
          <w:sz w:val="24"/>
          <w:szCs w:val="24"/>
        </w:rPr>
        <w:lastRenderedPageBreak/>
        <w:t>effectively</w:t>
      </w:r>
      <w:r w:rsidR="00A4611D">
        <w:rPr>
          <w:rFonts w:asciiTheme="majorBidi" w:hAnsiTheme="majorBidi" w:cstheme="majorBidi"/>
          <w:sz w:val="24"/>
          <w:szCs w:val="24"/>
        </w:rPr>
        <w:t xml:space="preserve"> </w:t>
      </w:r>
      <w:r w:rsidR="000075A8">
        <w:rPr>
          <w:rFonts w:asciiTheme="majorBidi" w:hAnsiTheme="majorBidi" w:cstheme="majorBidi"/>
          <w:sz w:val="24"/>
          <w:szCs w:val="24"/>
        </w:rPr>
        <w:t xml:space="preserve">accomplishing the </w:t>
      </w:r>
      <w:r w:rsidR="003C30B3">
        <w:rPr>
          <w:rFonts w:asciiTheme="majorBidi" w:hAnsiTheme="majorBidi" w:cstheme="majorBidi"/>
          <w:sz w:val="24"/>
          <w:szCs w:val="24"/>
        </w:rPr>
        <w:t xml:space="preserve">routine </w:t>
      </w:r>
      <w:r w:rsidR="0079068B">
        <w:rPr>
          <w:rFonts w:asciiTheme="majorBidi" w:hAnsiTheme="majorBidi" w:cstheme="majorBidi"/>
          <w:sz w:val="24"/>
          <w:szCs w:val="24"/>
        </w:rPr>
        <w:t>work</w:t>
      </w:r>
      <w:r w:rsidR="003C30B3">
        <w:rPr>
          <w:rFonts w:asciiTheme="majorBidi" w:hAnsiTheme="majorBidi" w:cstheme="majorBidi"/>
          <w:sz w:val="24"/>
          <w:szCs w:val="24"/>
        </w:rPr>
        <w:t xml:space="preserve">. </w:t>
      </w:r>
      <w:r w:rsidR="003832F8">
        <w:rPr>
          <w:rFonts w:asciiTheme="majorBidi" w:hAnsiTheme="majorBidi" w:cstheme="majorBidi"/>
          <w:sz w:val="24"/>
          <w:szCs w:val="24"/>
        </w:rPr>
        <w:t>The</w:t>
      </w:r>
      <w:r w:rsidR="00A4611D">
        <w:rPr>
          <w:rFonts w:asciiTheme="majorBidi" w:hAnsiTheme="majorBidi" w:cstheme="majorBidi"/>
          <w:sz w:val="24"/>
          <w:szCs w:val="24"/>
        </w:rPr>
        <w:t xml:space="preserve"> </w:t>
      </w:r>
      <w:r w:rsidR="00CB459E">
        <w:rPr>
          <w:rFonts w:asciiTheme="majorBidi" w:hAnsiTheme="majorBidi" w:cstheme="majorBidi"/>
          <w:sz w:val="24"/>
          <w:szCs w:val="24"/>
        </w:rPr>
        <w:t xml:space="preserve">major elements </w:t>
      </w:r>
      <w:r w:rsidR="003832F8">
        <w:rPr>
          <w:rFonts w:asciiTheme="majorBidi" w:hAnsiTheme="majorBidi" w:cstheme="majorBidi"/>
          <w:sz w:val="24"/>
          <w:szCs w:val="24"/>
        </w:rPr>
        <w:t>which</w:t>
      </w:r>
      <w:r w:rsidR="00A4611D">
        <w:rPr>
          <w:rFonts w:asciiTheme="majorBidi" w:hAnsiTheme="majorBidi" w:cstheme="majorBidi"/>
          <w:sz w:val="24"/>
          <w:szCs w:val="24"/>
        </w:rPr>
        <w:t xml:space="preserve"> </w:t>
      </w:r>
      <w:r w:rsidR="00CB459E">
        <w:rPr>
          <w:rFonts w:asciiTheme="majorBidi" w:hAnsiTheme="majorBidi" w:cstheme="majorBidi"/>
          <w:sz w:val="24"/>
          <w:szCs w:val="24"/>
        </w:rPr>
        <w:t xml:space="preserve">enhance </w:t>
      </w:r>
      <w:r w:rsidR="003832F8">
        <w:rPr>
          <w:rFonts w:asciiTheme="majorBidi" w:hAnsiTheme="majorBidi" w:cstheme="majorBidi"/>
          <w:sz w:val="24"/>
          <w:szCs w:val="24"/>
        </w:rPr>
        <w:t xml:space="preserve">susceptibility </w:t>
      </w:r>
      <w:r w:rsidR="003C30B3">
        <w:rPr>
          <w:rFonts w:asciiTheme="majorBidi" w:hAnsiTheme="majorBidi" w:cstheme="majorBidi"/>
          <w:sz w:val="24"/>
          <w:szCs w:val="24"/>
        </w:rPr>
        <w:t xml:space="preserve">to </w:t>
      </w:r>
      <w:r w:rsidR="003832F8">
        <w:rPr>
          <w:rFonts w:asciiTheme="majorBidi" w:hAnsiTheme="majorBidi" w:cstheme="majorBidi"/>
          <w:sz w:val="24"/>
          <w:szCs w:val="24"/>
        </w:rPr>
        <w:t xml:space="preserve">occupational </w:t>
      </w:r>
      <w:r w:rsidR="003C30B3">
        <w:rPr>
          <w:rFonts w:asciiTheme="majorBidi" w:hAnsiTheme="majorBidi" w:cstheme="majorBidi"/>
          <w:sz w:val="24"/>
          <w:szCs w:val="24"/>
        </w:rPr>
        <w:t>cognitive failures are not</w:t>
      </w:r>
      <w:r w:rsidR="003832F8">
        <w:rPr>
          <w:rFonts w:asciiTheme="majorBidi" w:hAnsiTheme="majorBidi" w:cstheme="majorBidi"/>
          <w:sz w:val="24"/>
          <w:szCs w:val="24"/>
        </w:rPr>
        <w:t xml:space="preserve"> precisely</w:t>
      </w:r>
      <w:r w:rsidR="00A4611D">
        <w:rPr>
          <w:rFonts w:asciiTheme="majorBidi" w:hAnsiTheme="majorBidi" w:cstheme="majorBidi"/>
          <w:sz w:val="24"/>
          <w:szCs w:val="24"/>
        </w:rPr>
        <w:t xml:space="preserve"> </w:t>
      </w:r>
      <w:r w:rsidR="00CB459E">
        <w:rPr>
          <w:rFonts w:asciiTheme="majorBidi" w:hAnsiTheme="majorBidi" w:cstheme="majorBidi"/>
          <w:sz w:val="24"/>
          <w:szCs w:val="24"/>
        </w:rPr>
        <w:t xml:space="preserve">defined. The </w:t>
      </w:r>
      <w:r w:rsidR="003C30B3">
        <w:rPr>
          <w:rFonts w:asciiTheme="majorBidi" w:hAnsiTheme="majorBidi" w:cstheme="majorBidi"/>
          <w:sz w:val="24"/>
          <w:szCs w:val="24"/>
        </w:rPr>
        <w:t xml:space="preserve">healthy </w:t>
      </w:r>
      <w:r w:rsidR="00CB459E">
        <w:rPr>
          <w:rFonts w:asciiTheme="majorBidi" w:hAnsiTheme="majorBidi" w:cstheme="majorBidi"/>
          <w:sz w:val="24"/>
          <w:szCs w:val="24"/>
        </w:rPr>
        <w:t xml:space="preserve">aged persons </w:t>
      </w:r>
      <w:r w:rsidR="00B93EEA">
        <w:rPr>
          <w:rFonts w:asciiTheme="majorBidi" w:hAnsiTheme="majorBidi" w:cstheme="majorBidi"/>
          <w:sz w:val="24"/>
          <w:szCs w:val="24"/>
        </w:rPr>
        <w:t xml:space="preserve">are </w:t>
      </w:r>
      <w:r w:rsidR="00CB459E">
        <w:rPr>
          <w:rFonts w:asciiTheme="majorBidi" w:hAnsiTheme="majorBidi" w:cstheme="majorBidi"/>
          <w:sz w:val="24"/>
          <w:szCs w:val="24"/>
        </w:rPr>
        <w:t>linked</w:t>
      </w:r>
      <w:r w:rsidR="003C30B3">
        <w:rPr>
          <w:rFonts w:asciiTheme="majorBidi" w:hAnsiTheme="majorBidi" w:cstheme="majorBidi"/>
          <w:sz w:val="24"/>
          <w:szCs w:val="24"/>
        </w:rPr>
        <w:t xml:space="preserve"> with </w:t>
      </w:r>
      <w:r w:rsidR="00B93EEA">
        <w:rPr>
          <w:rFonts w:asciiTheme="majorBidi" w:hAnsiTheme="majorBidi" w:cstheme="majorBidi"/>
          <w:sz w:val="24"/>
          <w:szCs w:val="24"/>
        </w:rPr>
        <w:t>deterioration</w:t>
      </w:r>
      <w:r w:rsidR="00A4611D">
        <w:rPr>
          <w:rFonts w:asciiTheme="majorBidi" w:hAnsiTheme="majorBidi" w:cstheme="majorBidi"/>
          <w:sz w:val="24"/>
          <w:szCs w:val="24"/>
        </w:rPr>
        <w:t xml:space="preserve"> </w:t>
      </w:r>
      <w:r w:rsidR="00B93EEA">
        <w:rPr>
          <w:rFonts w:asciiTheme="majorBidi" w:hAnsiTheme="majorBidi" w:cstheme="majorBidi"/>
          <w:sz w:val="24"/>
          <w:szCs w:val="24"/>
        </w:rPr>
        <w:t>for</w:t>
      </w:r>
      <w:r w:rsidR="00A4611D">
        <w:rPr>
          <w:rFonts w:asciiTheme="majorBidi" w:hAnsiTheme="majorBidi" w:cstheme="majorBidi"/>
          <w:sz w:val="24"/>
          <w:szCs w:val="24"/>
        </w:rPr>
        <w:t xml:space="preserve"> </w:t>
      </w:r>
      <w:r w:rsidR="00B93EEA">
        <w:rPr>
          <w:rFonts w:asciiTheme="majorBidi" w:hAnsiTheme="majorBidi" w:cstheme="majorBidi"/>
          <w:sz w:val="24"/>
          <w:szCs w:val="24"/>
        </w:rPr>
        <w:t>certain</w:t>
      </w:r>
      <w:r w:rsidR="00A4611D">
        <w:rPr>
          <w:rFonts w:asciiTheme="majorBidi" w:hAnsiTheme="majorBidi" w:cstheme="majorBidi"/>
          <w:sz w:val="24"/>
          <w:szCs w:val="24"/>
        </w:rPr>
        <w:t xml:space="preserve"> </w:t>
      </w:r>
      <w:r w:rsidR="00B93EEA">
        <w:rPr>
          <w:rFonts w:asciiTheme="majorBidi" w:hAnsiTheme="majorBidi" w:cstheme="majorBidi"/>
          <w:sz w:val="24"/>
          <w:szCs w:val="24"/>
        </w:rPr>
        <w:t xml:space="preserve">kind </w:t>
      </w:r>
      <w:r w:rsidR="00CB459E">
        <w:rPr>
          <w:rFonts w:asciiTheme="majorBidi" w:hAnsiTheme="majorBidi" w:cstheme="majorBidi"/>
          <w:sz w:val="24"/>
          <w:szCs w:val="24"/>
        </w:rPr>
        <w:t xml:space="preserve">of cognitive </w:t>
      </w:r>
      <w:r w:rsidR="00B93EEA">
        <w:rPr>
          <w:rFonts w:asciiTheme="majorBidi" w:hAnsiTheme="majorBidi" w:cstheme="majorBidi"/>
          <w:sz w:val="24"/>
          <w:szCs w:val="24"/>
        </w:rPr>
        <w:t xml:space="preserve">abilities </w:t>
      </w:r>
      <w:r w:rsidR="00CB459E">
        <w:rPr>
          <w:rFonts w:asciiTheme="majorBidi" w:hAnsiTheme="majorBidi" w:cstheme="majorBidi"/>
          <w:sz w:val="24"/>
          <w:szCs w:val="24"/>
        </w:rPr>
        <w:t>like</w:t>
      </w:r>
      <w:r w:rsidR="00B93EEA">
        <w:rPr>
          <w:rFonts w:asciiTheme="majorBidi" w:hAnsiTheme="majorBidi" w:cstheme="majorBidi"/>
          <w:sz w:val="24"/>
          <w:szCs w:val="24"/>
        </w:rPr>
        <w:t>d</w:t>
      </w:r>
      <w:r w:rsidR="00A4611D">
        <w:rPr>
          <w:rFonts w:asciiTheme="majorBidi" w:hAnsiTheme="majorBidi" w:cstheme="majorBidi"/>
          <w:sz w:val="24"/>
          <w:szCs w:val="24"/>
        </w:rPr>
        <w:t xml:space="preserve"> </w:t>
      </w:r>
      <w:r w:rsidR="00B93EEA">
        <w:rPr>
          <w:rFonts w:asciiTheme="majorBidi" w:hAnsiTheme="majorBidi" w:cstheme="majorBidi"/>
          <w:sz w:val="24"/>
          <w:szCs w:val="24"/>
        </w:rPr>
        <w:t xml:space="preserve">emanded </w:t>
      </w:r>
      <w:r w:rsidR="003C30B3">
        <w:rPr>
          <w:rFonts w:asciiTheme="majorBidi" w:hAnsiTheme="majorBidi" w:cstheme="majorBidi"/>
          <w:sz w:val="24"/>
          <w:szCs w:val="24"/>
        </w:rPr>
        <w:t>recall (Hohman, Beason-Held, Lamar, &amp;Resnick, 2011).C</w:t>
      </w:r>
      <w:r w:rsidR="000B683F">
        <w:rPr>
          <w:rFonts w:asciiTheme="majorBidi" w:hAnsiTheme="majorBidi" w:cstheme="majorBidi"/>
          <w:sz w:val="24"/>
          <w:szCs w:val="24"/>
        </w:rPr>
        <w:t>ognitive failures are</w:t>
      </w:r>
      <w:r w:rsidR="003C30B3">
        <w:rPr>
          <w:rFonts w:asciiTheme="majorBidi" w:hAnsiTheme="majorBidi" w:cstheme="majorBidi"/>
          <w:sz w:val="24"/>
          <w:szCs w:val="24"/>
        </w:rPr>
        <w:t xml:space="preserve"> failures in perception, memory, and motor functioning, in which the action </w:t>
      </w:r>
      <w:r w:rsidR="000B683F">
        <w:rPr>
          <w:rFonts w:asciiTheme="majorBidi" w:hAnsiTheme="majorBidi" w:cstheme="majorBidi"/>
          <w:sz w:val="24"/>
          <w:szCs w:val="24"/>
        </w:rPr>
        <w:t xml:space="preserve">and </w:t>
      </w:r>
      <w:r w:rsidR="003C30B3">
        <w:rPr>
          <w:rFonts w:asciiTheme="majorBidi" w:hAnsiTheme="majorBidi" w:cstheme="majorBidi"/>
          <w:sz w:val="24"/>
          <w:szCs w:val="24"/>
        </w:rPr>
        <w:t>intention</w:t>
      </w:r>
      <w:r w:rsidR="000B683F">
        <w:rPr>
          <w:rFonts w:asciiTheme="majorBidi" w:hAnsiTheme="majorBidi" w:cstheme="majorBidi"/>
          <w:sz w:val="24"/>
          <w:szCs w:val="24"/>
        </w:rPr>
        <w:t xml:space="preserve"> don’t </w:t>
      </w:r>
      <w:r w:rsidR="003349C3">
        <w:rPr>
          <w:rFonts w:asciiTheme="majorBidi" w:hAnsiTheme="majorBidi" w:cstheme="majorBidi"/>
          <w:sz w:val="24"/>
          <w:szCs w:val="24"/>
        </w:rPr>
        <w:t xml:space="preserve">match (Broadbent et al, 1982). </w:t>
      </w:r>
      <w:r w:rsidR="003C30B3">
        <w:rPr>
          <w:rFonts w:asciiTheme="majorBidi" w:hAnsiTheme="majorBidi" w:cstheme="majorBidi"/>
          <w:sz w:val="24"/>
          <w:szCs w:val="24"/>
        </w:rPr>
        <w:t xml:space="preserve"> Thus, </w:t>
      </w:r>
      <w:r w:rsidR="00A728EB">
        <w:rPr>
          <w:rFonts w:asciiTheme="majorBidi" w:hAnsiTheme="majorBidi" w:cstheme="majorBidi"/>
          <w:sz w:val="24"/>
          <w:szCs w:val="24"/>
        </w:rPr>
        <w:t xml:space="preserve">occupational </w:t>
      </w:r>
      <w:r w:rsidR="003C30B3">
        <w:rPr>
          <w:rFonts w:asciiTheme="majorBidi" w:hAnsiTheme="majorBidi" w:cstheme="majorBidi"/>
          <w:sz w:val="24"/>
          <w:szCs w:val="24"/>
        </w:rPr>
        <w:t xml:space="preserve">cognitive failures </w:t>
      </w:r>
      <w:r w:rsidR="00303069">
        <w:rPr>
          <w:rFonts w:asciiTheme="majorBidi" w:hAnsiTheme="majorBidi" w:cstheme="majorBidi"/>
          <w:sz w:val="24"/>
          <w:szCs w:val="24"/>
        </w:rPr>
        <w:t>comprises</w:t>
      </w:r>
      <w:r w:rsidR="00A4611D">
        <w:rPr>
          <w:rFonts w:asciiTheme="majorBidi" w:hAnsiTheme="majorBidi" w:cstheme="majorBidi"/>
          <w:sz w:val="24"/>
          <w:szCs w:val="24"/>
        </w:rPr>
        <w:t xml:space="preserve"> s</w:t>
      </w:r>
      <w:r w:rsidR="00303069">
        <w:rPr>
          <w:rFonts w:asciiTheme="majorBidi" w:hAnsiTheme="majorBidi" w:cstheme="majorBidi"/>
          <w:sz w:val="24"/>
          <w:szCs w:val="24"/>
        </w:rPr>
        <w:t>everal</w:t>
      </w:r>
      <w:r w:rsidR="003C30B3">
        <w:rPr>
          <w:rFonts w:asciiTheme="majorBidi" w:hAnsiTheme="majorBidi" w:cstheme="majorBidi"/>
          <w:sz w:val="24"/>
          <w:szCs w:val="24"/>
        </w:rPr>
        <w:t xml:space="preserve"> types of </w:t>
      </w:r>
      <w:r w:rsidR="00303069">
        <w:rPr>
          <w:rFonts w:asciiTheme="majorBidi" w:hAnsiTheme="majorBidi" w:cstheme="majorBidi"/>
          <w:sz w:val="24"/>
          <w:szCs w:val="24"/>
        </w:rPr>
        <w:t>implementation</w:t>
      </w:r>
      <w:r w:rsidR="003C30B3">
        <w:rPr>
          <w:rFonts w:asciiTheme="majorBidi" w:hAnsiTheme="majorBidi" w:cstheme="majorBidi"/>
          <w:sz w:val="24"/>
          <w:szCs w:val="24"/>
        </w:rPr>
        <w:t xml:space="preserve"> lapses</w:t>
      </w:r>
      <w:r w:rsidR="00303069">
        <w:rPr>
          <w:rFonts w:asciiTheme="majorBidi" w:hAnsiTheme="majorBidi" w:cstheme="majorBidi"/>
          <w:sz w:val="24"/>
          <w:szCs w:val="24"/>
        </w:rPr>
        <w:t xml:space="preserve"> or the</w:t>
      </w:r>
      <w:r w:rsidR="003C30B3">
        <w:rPr>
          <w:rFonts w:asciiTheme="majorBidi" w:hAnsiTheme="majorBidi" w:cstheme="majorBidi"/>
          <w:sz w:val="24"/>
          <w:szCs w:val="24"/>
        </w:rPr>
        <w:t xml:space="preserve"> lapses in attention</w:t>
      </w:r>
      <w:r w:rsidR="008A0472">
        <w:rPr>
          <w:rFonts w:asciiTheme="majorBidi" w:hAnsiTheme="majorBidi" w:cstheme="majorBidi"/>
          <w:sz w:val="24"/>
          <w:szCs w:val="24"/>
        </w:rPr>
        <w:t>. The</w:t>
      </w:r>
      <w:r w:rsidR="003349C3">
        <w:rPr>
          <w:rFonts w:asciiTheme="majorBidi" w:hAnsiTheme="majorBidi" w:cstheme="majorBidi"/>
          <w:sz w:val="24"/>
          <w:szCs w:val="24"/>
        </w:rPr>
        <w:t xml:space="preserve"> cognitive</w:t>
      </w:r>
      <w:r w:rsidR="008A0472">
        <w:rPr>
          <w:rFonts w:asciiTheme="majorBidi" w:hAnsiTheme="majorBidi" w:cstheme="majorBidi"/>
          <w:sz w:val="24"/>
          <w:szCs w:val="24"/>
        </w:rPr>
        <w:t xml:space="preserve"> errors</w:t>
      </w:r>
      <w:r w:rsidR="00A4611D">
        <w:rPr>
          <w:rFonts w:asciiTheme="majorBidi" w:hAnsiTheme="majorBidi" w:cstheme="majorBidi"/>
          <w:sz w:val="24"/>
          <w:szCs w:val="24"/>
        </w:rPr>
        <w:t xml:space="preserve"> </w:t>
      </w:r>
      <w:r w:rsidR="008A0472">
        <w:rPr>
          <w:rFonts w:asciiTheme="majorBidi" w:hAnsiTheme="majorBidi" w:cstheme="majorBidi"/>
          <w:sz w:val="24"/>
          <w:szCs w:val="24"/>
        </w:rPr>
        <w:t xml:space="preserve">which </w:t>
      </w:r>
      <w:r w:rsidR="003349C3">
        <w:rPr>
          <w:rFonts w:asciiTheme="majorBidi" w:hAnsiTheme="majorBidi" w:cstheme="majorBidi"/>
          <w:sz w:val="24"/>
          <w:szCs w:val="24"/>
        </w:rPr>
        <w:t>occu</w:t>
      </w:r>
      <w:r w:rsidR="008A0472">
        <w:rPr>
          <w:rFonts w:asciiTheme="majorBidi" w:hAnsiTheme="majorBidi" w:cstheme="majorBidi"/>
          <w:sz w:val="24"/>
          <w:szCs w:val="24"/>
        </w:rPr>
        <w:t>r at workplace environment</w:t>
      </w:r>
      <w:r w:rsidR="003349C3">
        <w:rPr>
          <w:rFonts w:asciiTheme="majorBidi" w:hAnsiTheme="majorBidi" w:cstheme="majorBidi"/>
          <w:sz w:val="24"/>
          <w:szCs w:val="24"/>
        </w:rPr>
        <w:t xml:space="preserve"> called occupational cognitive failures.  </w:t>
      </w:r>
      <w:r w:rsidR="003C30B3">
        <w:rPr>
          <w:rFonts w:asciiTheme="majorBidi" w:hAnsiTheme="majorBidi" w:cstheme="majorBidi"/>
          <w:sz w:val="24"/>
          <w:szCs w:val="24"/>
        </w:rPr>
        <w:tab/>
      </w:r>
    </w:p>
    <w:p w14:paraId="5735FF67" w14:textId="77777777" w:rsidR="003C30B3" w:rsidRPr="0046118E" w:rsidRDefault="007731F9" w:rsidP="0003715F">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 Occupational c</w:t>
      </w:r>
      <w:r w:rsidR="003C30B3">
        <w:rPr>
          <w:rFonts w:asciiTheme="majorBidi" w:hAnsiTheme="majorBidi" w:cstheme="majorBidi"/>
          <w:sz w:val="24"/>
          <w:szCs w:val="24"/>
        </w:rPr>
        <w:t xml:space="preserve">ognitive failure is something that happens to every person in day to day functions, these </w:t>
      </w:r>
      <w:r w:rsidR="008A0472">
        <w:rPr>
          <w:rFonts w:asciiTheme="majorBidi" w:hAnsiTheme="majorBidi" w:cstheme="majorBidi"/>
          <w:sz w:val="24"/>
          <w:szCs w:val="24"/>
        </w:rPr>
        <w:t>may include perceptual failures or</w:t>
      </w:r>
      <w:r w:rsidR="003C30B3">
        <w:rPr>
          <w:rFonts w:asciiTheme="majorBidi" w:hAnsiTheme="majorBidi" w:cstheme="majorBidi"/>
          <w:sz w:val="24"/>
          <w:szCs w:val="24"/>
        </w:rPr>
        <w:t xml:space="preserve"> failures of </w:t>
      </w:r>
      <w:r w:rsidR="00E17464">
        <w:rPr>
          <w:rFonts w:asciiTheme="majorBidi" w:hAnsiTheme="majorBidi" w:cstheme="majorBidi"/>
          <w:sz w:val="24"/>
          <w:szCs w:val="24"/>
        </w:rPr>
        <w:t xml:space="preserve">actions </w:t>
      </w:r>
      <w:r w:rsidR="003C30B3">
        <w:rPr>
          <w:rFonts w:asciiTheme="majorBidi" w:hAnsiTheme="majorBidi" w:cstheme="majorBidi"/>
          <w:sz w:val="24"/>
          <w:szCs w:val="24"/>
        </w:rPr>
        <w:t xml:space="preserve">and </w:t>
      </w:r>
      <w:r w:rsidR="00E17464">
        <w:rPr>
          <w:rFonts w:asciiTheme="majorBidi" w:hAnsiTheme="majorBidi" w:cstheme="majorBidi"/>
          <w:sz w:val="24"/>
          <w:szCs w:val="24"/>
        </w:rPr>
        <w:t>memory</w:t>
      </w:r>
      <w:r w:rsidR="003C30B3">
        <w:rPr>
          <w:rFonts w:asciiTheme="majorBidi" w:hAnsiTheme="majorBidi" w:cstheme="majorBidi"/>
          <w:sz w:val="24"/>
          <w:szCs w:val="24"/>
        </w:rPr>
        <w:t xml:space="preserve"> for example </w:t>
      </w:r>
      <w:r w:rsidR="00A36E34">
        <w:rPr>
          <w:rFonts w:asciiTheme="majorBidi" w:hAnsiTheme="majorBidi" w:cstheme="majorBidi"/>
          <w:sz w:val="24"/>
          <w:szCs w:val="24"/>
        </w:rPr>
        <w:t>fail</w:t>
      </w:r>
      <w:r w:rsidR="0054792F">
        <w:rPr>
          <w:rFonts w:asciiTheme="majorBidi" w:hAnsiTheme="majorBidi" w:cstheme="majorBidi"/>
          <w:sz w:val="24"/>
          <w:szCs w:val="24"/>
        </w:rPr>
        <w:t xml:space="preserve"> to recall</w:t>
      </w:r>
      <w:r w:rsidR="003C30B3">
        <w:rPr>
          <w:rFonts w:asciiTheme="majorBidi" w:hAnsiTheme="majorBidi" w:cstheme="majorBidi"/>
          <w:sz w:val="24"/>
          <w:szCs w:val="24"/>
        </w:rPr>
        <w:t xml:space="preserve"> people’s names when you </w:t>
      </w:r>
      <w:r w:rsidR="0054792F">
        <w:rPr>
          <w:rFonts w:asciiTheme="majorBidi" w:hAnsiTheme="majorBidi" w:cstheme="majorBidi"/>
          <w:sz w:val="24"/>
          <w:szCs w:val="24"/>
        </w:rPr>
        <w:t>encounter</w:t>
      </w:r>
      <w:r>
        <w:rPr>
          <w:rFonts w:asciiTheme="majorBidi" w:hAnsiTheme="majorBidi" w:cstheme="majorBidi"/>
          <w:sz w:val="24"/>
          <w:szCs w:val="24"/>
        </w:rPr>
        <w:t xml:space="preserve"> them (</w:t>
      </w:r>
      <w:r w:rsidRPr="00E75A29">
        <w:rPr>
          <w:rFonts w:asciiTheme="majorBidi" w:hAnsiTheme="majorBidi" w:cstheme="majorBidi"/>
          <w:sz w:val="24"/>
          <w:szCs w:val="24"/>
        </w:rPr>
        <w:t>Allahya</w:t>
      </w:r>
      <w:r w:rsidR="008A0472">
        <w:rPr>
          <w:rFonts w:asciiTheme="majorBidi" w:hAnsiTheme="majorBidi" w:cstheme="majorBidi"/>
          <w:sz w:val="24"/>
          <w:szCs w:val="24"/>
        </w:rPr>
        <w:t>ri, Rangi, Khosravi&amp;</w:t>
      </w:r>
      <w:r>
        <w:rPr>
          <w:rFonts w:asciiTheme="majorBidi" w:hAnsiTheme="majorBidi" w:cstheme="majorBidi"/>
          <w:sz w:val="24"/>
          <w:szCs w:val="24"/>
        </w:rPr>
        <w:t xml:space="preserve">Zayeri 2011). </w:t>
      </w:r>
      <w:r w:rsidR="00937ED7">
        <w:rPr>
          <w:rFonts w:asciiTheme="majorBidi" w:hAnsiTheme="majorBidi" w:cstheme="majorBidi"/>
          <w:sz w:val="24"/>
          <w:szCs w:val="24"/>
        </w:rPr>
        <w:t xml:space="preserve"> The common threat</w:t>
      </w:r>
      <w:r w:rsidR="003C30B3">
        <w:rPr>
          <w:rFonts w:asciiTheme="majorBidi" w:hAnsiTheme="majorBidi" w:cstheme="majorBidi"/>
          <w:sz w:val="24"/>
          <w:szCs w:val="24"/>
        </w:rPr>
        <w:t xml:space="preserve"> is a departure from the normal smooth flow of day to day functions and that the events of the day do not </w:t>
      </w:r>
      <w:r w:rsidR="00A36E34">
        <w:rPr>
          <w:rFonts w:asciiTheme="majorBidi" w:hAnsiTheme="majorBidi" w:cstheme="majorBidi"/>
          <w:sz w:val="24"/>
          <w:szCs w:val="24"/>
        </w:rPr>
        <w:t>precede</w:t>
      </w:r>
      <w:r w:rsidR="003C30B3">
        <w:rPr>
          <w:rFonts w:asciiTheme="majorBidi" w:hAnsiTheme="majorBidi" w:cstheme="majorBidi"/>
          <w:sz w:val="24"/>
          <w:szCs w:val="24"/>
        </w:rPr>
        <w:t xml:space="preserve"> with the individuals intentions (Broadbent et al, 1982).    </w:t>
      </w:r>
      <w:r w:rsidR="00C90799">
        <w:rPr>
          <w:rFonts w:asciiTheme="majorBidi" w:hAnsiTheme="majorBidi" w:cstheme="majorBidi"/>
          <w:sz w:val="24"/>
          <w:szCs w:val="24"/>
        </w:rPr>
        <w:t>The cognitive failure at workplace or occupational cognitive failure</w:t>
      </w:r>
      <w:r w:rsidR="005337E5">
        <w:rPr>
          <w:rFonts w:asciiTheme="majorBidi" w:hAnsiTheme="majorBidi" w:cstheme="majorBidi"/>
          <w:sz w:val="24"/>
          <w:szCs w:val="24"/>
        </w:rPr>
        <w:t>s</w:t>
      </w:r>
      <w:r w:rsidR="00C90799">
        <w:rPr>
          <w:rFonts w:asciiTheme="majorBidi" w:hAnsiTheme="majorBidi" w:cstheme="majorBidi"/>
          <w:sz w:val="24"/>
          <w:szCs w:val="24"/>
        </w:rPr>
        <w:t xml:space="preserve"> are reportedly related to many other constructs such as inattention, fatigue, work pressure, working environment</w:t>
      </w:r>
      <w:r w:rsidR="003349C3">
        <w:rPr>
          <w:rFonts w:asciiTheme="majorBidi" w:hAnsiTheme="majorBidi" w:cstheme="majorBidi"/>
          <w:sz w:val="24"/>
          <w:szCs w:val="24"/>
        </w:rPr>
        <w:t xml:space="preserve"> unsuitability and work family conflicts (</w:t>
      </w:r>
      <w:r w:rsidR="003349C3" w:rsidRPr="00E75A29">
        <w:rPr>
          <w:rFonts w:asciiTheme="majorBidi" w:hAnsiTheme="majorBidi" w:cstheme="majorBidi"/>
          <w:sz w:val="24"/>
          <w:szCs w:val="24"/>
        </w:rPr>
        <w:t>Allahya</w:t>
      </w:r>
      <w:r w:rsidR="005337E5">
        <w:rPr>
          <w:rFonts w:asciiTheme="majorBidi" w:hAnsiTheme="majorBidi" w:cstheme="majorBidi"/>
          <w:sz w:val="24"/>
          <w:szCs w:val="24"/>
        </w:rPr>
        <w:t>ri, Rangi, Khosravi&amp;</w:t>
      </w:r>
      <w:r w:rsidR="003349C3">
        <w:rPr>
          <w:rFonts w:asciiTheme="majorBidi" w:hAnsiTheme="majorBidi" w:cstheme="majorBidi"/>
          <w:sz w:val="24"/>
          <w:szCs w:val="24"/>
        </w:rPr>
        <w:t xml:space="preserve">Zayeri 2011).  </w:t>
      </w:r>
    </w:p>
    <w:p w14:paraId="4D93EE6E" w14:textId="77777777" w:rsidR="003C30B3" w:rsidRDefault="00E03532" w:rsidP="0003715F">
      <w:pPr>
        <w:shd w:val="clear" w:color="auto" w:fill="FFFFFF"/>
        <w:spacing w:line="360" w:lineRule="auto"/>
        <w:ind w:firstLine="720"/>
        <w:jc w:val="both"/>
        <w:rPr>
          <w:rFonts w:asciiTheme="majorBidi" w:eastAsia="TTE3E67D78t00" w:hAnsiTheme="majorBidi" w:cstheme="majorBidi"/>
          <w:sz w:val="24"/>
          <w:szCs w:val="24"/>
        </w:rPr>
      </w:pPr>
      <w:r>
        <w:rPr>
          <w:rFonts w:asciiTheme="majorBidi" w:eastAsia="TTE3E67D78t00" w:hAnsiTheme="majorBidi" w:cstheme="majorBidi"/>
          <w:sz w:val="24"/>
          <w:szCs w:val="24"/>
        </w:rPr>
        <w:t xml:space="preserve">Emotional </w:t>
      </w:r>
      <w:r w:rsidR="003C30B3">
        <w:rPr>
          <w:rFonts w:asciiTheme="majorBidi" w:eastAsia="TTE3E67D78t00" w:hAnsiTheme="majorBidi" w:cstheme="majorBidi"/>
          <w:sz w:val="24"/>
          <w:szCs w:val="24"/>
        </w:rPr>
        <w:t xml:space="preserve">Climate </w:t>
      </w:r>
      <w:r>
        <w:rPr>
          <w:rFonts w:asciiTheme="majorBidi" w:eastAsia="TTE3E67D78t00" w:hAnsiTheme="majorBidi" w:cstheme="majorBidi"/>
          <w:sz w:val="24"/>
          <w:szCs w:val="24"/>
        </w:rPr>
        <w:t>includes</w:t>
      </w:r>
      <w:r w:rsidR="00A4611D">
        <w:rPr>
          <w:rFonts w:asciiTheme="majorBidi" w:eastAsia="TTE3E67D78t00" w:hAnsiTheme="majorBidi" w:cstheme="majorBidi"/>
          <w:sz w:val="24"/>
          <w:szCs w:val="24"/>
        </w:rPr>
        <w:t xml:space="preserve"> </w:t>
      </w:r>
      <w:r w:rsidR="003F710B">
        <w:rPr>
          <w:rFonts w:asciiTheme="majorBidi" w:eastAsia="TTE3E67D78t00" w:hAnsiTheme="majorBidi" w:cstheme="majorBidi"/>
          <w:sz w:val="24"/>
          <w:szCs w:val="24"/>
        </w:rPr>
        <w:t xml:space="preserve">emotionality </w:t>
      </w:r>
      <w:r>
        <w:rPr>
          <w:rFonts w:asciiTheme="majorBidi" w:eastAsia="TTE3E67D78t00" w:hAnsiTheme="majorBidi" w:cstheme="majorBidi"/>
          <w:sz w:val="24"/>
          <w:szCs w:val="24"/>
        </w:rPr>
        <w:t>revealed</w:t>
      </w:r>
      <w:r w:rsidR="003C30B3">
        <w:rPr>
          <w:rFonts w:asciiTheme="majorBidi" w:eastAsia="TTE3E67D78t00" w:hAnsiTheme="majorBidi" w:cstheme="majorBidi"/>
          <w:sz w:val="24"/>
          <w:szCs w:val="24"/>
        </w:rPr>
        <w:t xml:space="preserve"> by employees, the </w:t>
      </w:r>
      <w:r w:rsidR="003F710B">
        <w:rPr>
          <w:rFonts w:asciiTheme="majorBidi" w:eastAsia="TTE3E67D78t00" w:hAnsiTheme="majorBidi" w:cstheme="majorBidi"/>
          <w:sz w:val="24"/>
          <w:szCs w:val="24"/>
        </w:rPr>
        <w:t xml:space="preserve">image perceived by the </w:t>
      </w:r>
      <w:r w:rsidR="00556840">
        <w:rPr>
          <w:rFonts w:asciiTheme="majorBidi" w:eastAsia="TTE3E67D78t00" w:hAnsiTheme="majorBidi" w:cstheme="majorBidi"/>
          <w:sz w:val="24"/>
          <w:szCs w:val="24"/>
        </w:rPr>
        <w:t>incoming persons</w:t>
      </w:r>
      <w:r w:rsidR="003C30B3">
        <w:rPr>
          <w:rFonts w:asciiTheme="majorBidi" w:eastAsia="TTE3E67D78t00" w:hAnsiTheme="majorBidi" w:cstheme="majorBidi"/>
          <w:sz w:val="24"/>
          <w:szCs w:val="24"/>
        </w:rPr>
        <w:t xml:space="preserve"> and </w:t>
      </w:r>
      <w:r w:rsidR="003F710B">
        <w:rPr>
          <w:rFonts w:asciiTheme="majorBidi" w:eastAsia="TTE3E67D78t00" w:hAnsiTheme="majorBidi" w:cstheme="majorBidi"/>
          <w:sz w:val="24"/>
          <w:szCs w:val="24"/>
        </w:rPr>
        <w:t>numerous</w:t>
      </w:r>
      <w:r w:rsidR="003C30B3">
        <w:rPr>
          <w:rFonts w:asciiTheme="majorBidi" w:eastAsia="TTE3E67D78t00" w:hAnsiTheme="majorBidi" w:cstheme="majorBidi"/>
          <w:sz w:val="24"/>
          <w:szCs w:val="24"/>
        </w:rPr>
        <w:t xml:space="preserve"> other </w:t>
      </w:r>
      <w:r w:rsidR="00FB0061">
        <w:rPr>
          <w:rFonts w:asciiTheme="majorBidi" w:eastAsia="TTE3E67D78t00" w:hAnsiTheme="majorBidi" w:cstheme="majorBidi"/>
          <w:sz w:val="24"/>
          <w:szCs w:val="24"/>
        </w:rPr>
        <w:t>stuffs</w:t>
      </w:r>
      <w:r w:rsidR="003C30B3">
        <w:rPr>
          <w:rFonts w:asciiTheme="majorBidi" w:eastAsia="TTE3E67D78t00" w:hAnsiTheme="majorBidi" w:cstheme="majorBidi"/>
          <w:sz w:val="24"/>
          <w:szCs w:val="24"/>
        </w:rPr>
        <w:t>that are</w:t>
      </w:r>
      <w:r w:rsidR="00556840">
        <w:rPr>
          <w:rFonts w:asciiTheme="majorBidi" w:eastAsia="TTE3E67D78t00" w:hAnsiTheme="majorBidi" w:cstheme="majorBidi"/>
          <w:sz w:val="24"/>
          <w:szCs w:val="24"/>
        </w:rPr>
        <w:t>observed</w:t>
      </w:r>
      <w:r w:rsidR="00FB0061">
        <w:rPr>
          <w:rFonts w:asciiTheme="majorBidi" w:eastAsia="TTE3E67D78t00" w:hAnsiTheme="majorBidi" w:cstheme="majorBidi"/>
          <w:sz w:val="24"/>
          <w:szCs w:val="24"/>
        </w:rPr>
        <w:t xml:space="preserve"> at a glance</w:t>
      </w:r>
      <w:r w:rsidR="003C30B3">
        <w:rPr>
          <w:rFonts w:asciiTheme="majorBidi" w:eastAsia="TTE3E67D78t00" w:hAnsiTheme="majorBidi" w:cstheme="majorBidi"/>
          <w:sz w:val="24"/>
          <w:szCs w:val="24"/>
        </w:rPr>
        <w:t>.</w:t>
      </w:r>
      <w:r w:rsidR="003F710B">
        <w:rPr>
          <w:rFonts w:asciiTheme="majorBidi" w:eastAsia="TTE3E67D78t00" w:hAnsiTheme="majorBidi" w:cstheme="majorBidi"/>
          <w:sz w:val="24"/>
          <w:szCs w:val="24"/>
        </w:rPr>
        <w:t xml:space="preserve"> It is </w:t>
      </w:r>
      <w:r w:rsidR="001C0E56">
        <w:rPr>
          <w:rFonts w:asciiTheme="majorBidi" w:eastAsia="TTE3E67D78t00" w:hAnsiTheme="majorBidi" w:cstheme="majorBidi"/>
          <w:sz w:val="24"/>
          <w:szCs w:val="24"/>
        </w:rPr>
        <w:t>somewhat challenging</w:t>
      </w:r>
      <w:r w:rsidR="003F710B">
        <w:rPr>
          <w:rFonts w:asciiTheme="majorBidi" w:eastAsia="TTE3E67D78t00" w:hAnsiTheme="majorBidi" w:cstheme="majorBidi"/>
          <w:sz w:val="24"/>
          <w:szCs w:val="24"/>
        </w:rPr>
        <w:t xml:space="preserve"> to </w:t>
      </w:r>
      <w:r w:rsidR="001C0E56">
        <w:rPr>
          <w:rFonts w:asciiTheme="majorBidi" w:eastAsia="TTE3E67D78t00" w:hAnsiTheme="majorBidi" w:cstheme="majorBidi"/>
          <w:sz w:val="24"/>
          <w:szCs w:val="24"/>
        </w:rPr>
        <w:t>label</w:t>
      </w:r>
      <w:r w:rsidR="003F710B">
        <w:rPr>
          <w:rFonts w:asciiTheme="majorBidi" w:eastAsia="TTE3E67D78t00" w:hAnsiTheme="majorBidi" w:cstheme="majorBidi"/>
          <w:sz w:val="24"/>
          <w:szCs w:val="24"/>
        </w:rPr>
        <w:t xml:space="preserve"> a</w:t>
      </w:r>
      <w:r w:rsidR="003C30B3">
        <w:rPr>
          <w:rFonts w:asciiTheme="majorBidi" w:eastAsia="TTE3E67D78t00" w:hAnsiTheme="majorBidi" w:cstheme="majorBidi"/>
          <w:sz w:val="24"/>
          <w:szCs w:val="24"/>
        </w:rPr>
        <w:t xml:space="preserve"> specific climate </w:t>
      </w:r>
      <w:r w:rsidR="001C0E56">
        <w:rPr>
          <w:rFonts w:asciiTheme="majorBidi" w:eastAsia="TTE3E67D78t00" w:hAnsiTheme="majorBidi" w:cstheme="majorBidi"/>
          <w:sz w:val="24"/>
          <w:szCs w:val="24"/>
        </w:rPr>
        <w:t>to a title. I</w:t>
      </w:r>
      <w:r w:rsidR="003C30B3">
        <w:rPr>
          <w:rFonts w:asciiTheme="majorBidi" w:eastAsia="TTE3E67D78t00" w:hAnsiTheme="majorBidi" w:cstheme="majorBidi"/>
          <w:sz w:val="24"/>
          <w:szCs w:val="24"/>
        </w:rPr>
        <w:t>t</w:t>
      </w:r>
      <w:r w:rsidR="001C0E56">
        <w:rPr>
          <w:rFonts w:asciiTheme="majorBidi" w:eastAsia="TTE3E67D78t00" w:hAnsiTheme="majorBidi" w:cstheme="majorBidi"/>
          <w:sz w:val="24"/>
          <w:szCs w:val="24"/>
        </w:rPr>
        <w:t xml:space="preserve"> is </w:t>
      </w:r>
      <w:r w:rsidR="00CA72CA">
        <w:rPr>
          <w:rFonts w:asciiTheme="majorBidi" w:eastAsia="TTE3E67D78t00" w:hAnsiTheme="majorBidi" w:cstheme="majorBidi"/>
          <w:sz w:val="24"/>
          <w:szCs w:val="24"/>
        </w:rPr>
        <w:t>the</w:t>
      </w:r>
      <w:r w:rsidR="001C0E56">
        <w:rPr>
          <w:rFonts w:asciiTheme="majorBidi" w:eastAsia="TTE3E67D78t00" w:hAnsiTheme="majorBidi" w:cstheme="majorBidi"/>
          <w:sz w:val="24"/>
          <w:szCs w:val="24"/>
        </w:rPr>
        <w:t xml:space="preserve"> feelings of individuals</w:t>
      </w:r>
      <w:r w:rsidR="003C30B3">
        <w:rPr>
          <w:rFonts w:asciiTheme="majorBidi" w:eastAsia="TTE3E67D78t00" w:hAnsiTheme="majorBidi" w:cstheme="majorBidi"/>
          <w:sz w:val="24"/>
          <w:szCs w:val="24"/>
        </w:rPr>
        <w:t xml:space="preserve"> when</w:t>
      </w:r>
      <w:r w:rsidR="003F710B">
        <w:rPr>
          <w:rFonts w:asciiTheme="majorBidi" w:eastAsia="TTE3E67D78t00" w:hAnsiTheme="majorBidi" w:cstheme="majorBidi"/>
          <w:sz w:val="24"/>
          <w:szCs w:val="24"/>
        </w:rPr>
        <w:t xml:space="preserve"> someone</w:t>
      </w:r>
      <w:r w:rsidR="00CA72CA">
        <w:rPr>
          <w:rFonts w:asciiTheme="majorBidi" w:eastAsia="TTE3E67D78t00" w:hAnsiTheme="majorBidi" w:cstheme="majorBidi"/>
          <w:sz w:val="24"/>
          <w:szCs w:val="24"/>
        </w:rPr>
        <w:t xml:space="preserve"> walks into</w:t>
      </w:r>
      <w:r w:rsidR="003C30B3">
        <w:rPr>
          <w:rFonts w:asciiTheme="majorBidi" w:eastAsia="TTE3E67D78t00" w:hAnsiTheme="majorBidi" w:cstheme="majorBidi"/>
          <w:sz w:val="24"/>
          <w:szCs w:val="24"/>
        </w:rPr>
        <w:t xml:space="preserve"> a </w:t>
      </w:r>
      <w:r w:rsidR="00CA72CA">
        <w:rPr>
          <w:rFonts w:asciiTheme="majorBidi" w:eastAsia="TTE3E67D78t00" w:hAnsiTheme="majorBidi" w:cstheme="majorBidi"/>
          <w:sz w:val="24"/>
          <w:szCs w:val="24"/>
        </w:rPr>
        <w:t xml:space="preserve">new </w:t>
      </w:r>
      <w:r w:rsidR="003C30B3">
        <w:rPr>
          <w:rFonts w:asciiTheme="majorBidi" w:eastAsia="TTE3E67D78t00" w:hAnsiTheme="majorBidi" w:cstheme="majorBidi"/>
          <w:sz w:val="24"/>
          <w:szCs w:val="24"/>
        </w:rPr>
        <w:t xml:space="preserve">room (Evans, </w:t>
      </w:r>
      <w:r w:rsidR="002466E8">
        <w:rPr>
          <w:rFonts w:asciiTheme="majorBidi" w:eastAsia="TTE3E67D78t00" w:hAnsiTheme="majorBidi" w:cstheme="majorBidi"/>
          <w:sz w:val="24"/>
          <w:szCs w:val="24"/>
        </w:rPr>
        <w:t>et.al.</w:t>
      </w:r>
      <w:r w:rsidR="003C30B3">
        <w:rPr>
          <w:rFonts w:asciiTheme="majorBidi" w:eastAsia="TTE3E67D78t00" w:hAnsiTheme="majorBidi" w:cstheme="majorBidi"/>
          <w:sz w:val="24"/>
          <w:szCs w:val="24"/>
        </w:rPr>
        <w:t xml:space="preserve">2009). </w:t>
      </w:r>
      <w:r w:rsidR="00D8113D">
        <w:rPr>
          <w:rFonts w:asciiTheme="majorBidi" w:eastAsia="TTE3E67D78t00" w:hAnsiTheme="majorBidi" w:cstheme="majorBidi"/>
          <w:sz w:val="24"/>
          <w:szCs w:val="24"/>
        </w:rPr>
        <w:t xml:space="preserve">Employees </w:t>
      </w:r>
      <w:r w:rsidR="00C72DB9">
        <w:rPr>
          <w:rFonts w:asciiTheme="majorBidi" w:eastAsia="TTE3E67D78t00" w:hAnsiTheme="majorBidi" w:cstheme="majorBidi"/>
          <w:sz w:val="24"/>
          <w:szCs w:val="24"/>
        </w:rPr>
        <w:t>ofan organization</w:t>
      </w:r>
      <w:r w:rsidR="00A4611D">
        <w:rPr>
          <w:rFonts w:asciiTheme="majorBidi" w:eastAsia="TTE3E67D78t00" w:hAnsiTheme="majorBidi" w:cstheme="majorBidi"/>
          <w:sz w:val="24"/>
          <w:szCs w:val="24"/>
        </w:rPr>
        <w:t xml:space="preserve"> </w:t>
      </w:r>
      <w:r w:rsidR="00D8113D">
        <w:rPr>
          <w:rFonts w:asciiTheme="majorBidi" w:eastAsia="TTE3E67D78t00" w:hAnsiTheme="majorBidi" w:cstheme="majorBidi"/>
          <w:sz w:val="24"/>
          <w:szCs w:val="24"/>
        </w:rPr>
        <w:t>generally</w:t>
      </w:r>
      <w:r w:rsidR="003C30B3">
        <w:rPr>
          <w:rFonts w:asciiTheme="majorBidi" w:eastAsia="TTE3E67D78t00" w:hAnsiTheme="majorBidi" w:cstheme="majorBidi"/>
          <w:sz w:val="24"/>
          <w:szCs w:val="24"/>
        </w:rPr>
        <w:t xml:space="preserve"> have </w:t>
      </w:r>
      <w:r w:rsidR="00C72DB9">
        <w:rPr>
          <w:rFonts w:asciiTheme="majorBidi" w:eastAsia="TTE3E67D78t00" w:hAnsiTheme="majorBidi" w:cstheme="majorBidi"/>
          <w:sz w:val="24"/>
          <w:szCs w:val="24"/>
        </w:rPr>
        <w:t xml:space="preserve">maximum </w:t>
      </w:r>
      <w:r w:rsidR="00D8113D">
        <w:rPr>
          <w:rFonts w:asciiTheme="majorBidi" w:eastAsia="TTE5BD8848t00" w:hAnsiTheme="majorBidi" w:cstheme="majorBidi"/>
          <w:sz w:val="24"/>
          <w:szCs w:val="24"/>
        </w:rPr>
        <w:t>agreement</w:t>
      </w:r>
      <w:r w:rsidR="00A4611D">
        <w:rPr>
          <w:rFonts w:asciiTheme="majorBidi" w:eastAsia="TTE5BD8848t00" w:hAnsiTheme="majorBidi" w:cstheme="majorBidi"/>
          <w:sz w:val="24"/>
          <w:szCs w:val="24"/>
        </w:rPr>
        <w:t xml:space="preserve"> </w:t>
      </w:r>
      <w:r w:rsidR="003C30B3">
        <w:rPr>
          <w:rFonts w:asciiTheme="majorBidi" w:eastAsia="TTE3E67D78t00" w:hAnsiTheme="majorBidi" w:cstheme="majorBidi"/>
          <w:sz w:val="24"/>
          <w:szCs w:val="24"/>
        </w:rPr>
        <w:t xml:space="preserve">in their </w:t>
      </w:r>
      <w:r w:rsidR="00C72DB9">
        <w:rPr>
          <w:rFonts w:asciiTheme="majorBidi" w:eastAsia="TTE3E67D78t00" w:hAnsiTheme="majorBidi" w:cstheme="majorBidi"/>
          <w:sz w:val="24"/>
          <w:szCs w:val="24"/>
        </w:rPr>
        <w:t xml:space="preserve">opinions regarding </w:t>
      </w:r>
      <w:r w:rsidR="003C30B3">
        <w:rPr>
          <w:rFonts w:asciiTheme="majorBidi" w:eastAsia="TTE3E67D78t00" w:hAnsiTheme="majorBidi" w:cstheme="majorBidi"/>
          <w:sz w:val="24"/>
          <w:szCs w:val="24"/>
        </w:rPr>
        <w:t xml:space="preserve">climate. </w:t>
      </w:r>
    </w:p>
    <w:p w14:paraId="3F2ECDE6" w14:textId="77777777" w:rsidR="003C30B3" w:rsidRDefault="003C30B3" w:rsidP="0003715F">
      <w:pPr>
        <w:autoSpaceDE w:val="0"/>
        <w:autoSpaceDN w:val="0"/>
        <w:adjustRightInd w:val="0"/>
        <w:spacing w:line="360" w:lineRule="auto"/>
        <w:ind w:left="144" w:firstLine="720"/>
        <w:jc w:val="both"/>
        <w:rPr>
          <w:rFonts w:asciiTheme="majorBidi" w:eastAsia="Times New Roman" w:hAnsiTheme="majorBidi" w:cstheme="majorBidi"/>
          <w:kern w:val="36"/>
          <w:sz w:val="24"/>
          <w:szCs w:val="24"/>
        </w:rPr>
      </w:pPr>
      <w:r>
        <w:rPr>
          <w:rFonts w:asciiTheme="majorBidi" w:hAnsiTheme="majorBidi" w:cstheme="majorBidi"/>
          <w:sz w:val="24"/>
          <w:szCs w:val="24"/>
        </w:rPr>
        <w:t xml:space="preserve">There are several reasons for work stress, which are classified by researchers in different manners. Job stress and </w:t>
      </w:r>
      <w:r w:rsidR="00DF5DA2">
        <w:rPr>
          <w:rFonts w:asciiTheme="majorBidi" w:hAnsiTheme="majorBidi" w:cstheme="majorBidi"/>
          <w:sz w:val="24"/>
          <w:szCs w:val="24"/>
        </w:rPr>
        <w:t xml:space="preserve">occupational </w:t>
      </w:r>
      <w:r>
        <w:rPr>
          <w:rFonts w:asciiTheme="majorBidi" w:hAnsiTheme="majorBidi" w:cstheme="majorBidi"/>
          <w:sz w:val="24"/>
          <w:szCs w:val="24"/>
        </w:rPr>
        <w:t xml:space="preserve">cognitive failure are positively related with each </w:t>
      </w:r>
      <w:r w:rsidR="00CF4332">
        <w:rPr>
          <w:rFonts w:asciiTheme="majorBidi" w:hAnsiTheme="majorBidi" w:cstheme="majorBidi"/>
          <w:sz w:val="24"/>
          <w:szCs w:val="24"/>
        </w:rPr>
        <w:t>other</w:t>
      </w:r>
      <w:r w:rsidR="00A769CD">
        <w:rPr>
          <w:rFonts w:asciiTheme="majorBidi" w:hAnsiTheme="majorBidi" w:cstheme="majorBidi"/>
          <w:sz w:val="24"/>
          <w:szCs w:val="24"/>
        </w:rPr>
        <w:t>.</w:t>
      </w:r>
      <w:r w:rsidR="00A4611D">
        <w:rPr>
          <w:rFonts w:asciiTheme="majorBidi" w:hAnsiTheme="majorBidi" w:cstheme="majorBidi"/>
          <w:sz w:val="24"/>
          <w:szCs w:val="24"/>
        </w:rPr>
        <w:t xml:space="preserve"> </w:t>
      </w:r>
      <w:r w:rsidR="00187A08">
        <w:rPr>
          <w:rFonts w:asciiTheme="majorBidi" w:hAnsiTheme="majorBidi" w:cstheme="majorBidi"/>
          <w:sz w:val="24"/>
          <w:szCs w:val="24"/>
        </w:rPr>
        <w:t>The</w:t>
      </w:r>
      <w:r>
        <w:rPr>
          <w:rFonts w:asciiTheme="majorBidi" w:hAnsiTheme="majorBidi" w:cstheme="majorBidi"/>
          <w:sz w:val="24"/>
          <w:szCs w:val="24"/>
        </w:rPr>
        <w:t xml:space="preserve"> various laws w</w:t>
      </w:r>
      <w:r w:rsidR="00187A08">
        <w:rPr>
          <w:rFonts w:asciiTheme="majorBidi" w:hAnsiTheme="majorBidi" w:cstheme="majorBidi"/>
          <w:sz w:val="24"/>
          <w:szCs w:val="24"/>
        </w:rPr>
        <w:t>hich an individual have to obey and</w:t>
      </w:r>
      <w:r w:rsidR="00A4611D">
        <w:rPr>
          <w:rFonts w:asciiTheme="majorBidi" w:hAnsiTheme="majorBidi" w:cstheme="majorBidi"/>
          <w:sz w:val="24"/>
          <w:szCs w:val="24"/>
        </w:rPr>
        <w:t xml:space="preserve"> </w:t>
      </w:r>
      <w:r w:rsidR="00F74D75">
        <w:rPr>
          <w:rFonts w:asciiTheme="majorBidi" w:hAnsiTheme="majorBidi" w:cstheme="majorBidi"/>
          <w:sz w:val="24"/>
          <w:szCs w:val="24"/>
        </w:rPr>
        <w:t xml:space="preserve">the demand of </w:t>
      </w:r>
      <w:r w:rsidR="00187A08">
        <w:rPr>
          <w:rFonts w:asciiTheme="majorBidi" w:hAnsiTheme="majorBidi" w:cstheme="majorBidi"/>
          <w:sz w:val="24"/>
          <w:szCs w:val="24"/>
        </w:rPr>
        <w:t>high attention</w:t>
      </w:r>
      <w:r w:rsidR="00A4611D">
        <w:rPr>
          <w:rFonts w:asciiTheme="majorBidi" w:hAnsiTheme="majorBidi" w:cstheme="majorBidi"/>
          <w:sz w:val="24"/>
          <w:szCs w:val="24"/>
        </w:rPr>
        <w:t xml:space="preserve"> </w:t>
      </w:r>
      <w:r w:rsidR="001A28B4">
        <w:rPr>
          <w:rFonts w:asciiTheme="majorBidi" w:hAnsiTheme="majorBidi" w:cstheme="majorBidi"/>
          <w:sz w:val="24"/>
          <w:szCs w:val="24"/>
        </w:rPr>
        <w:t>at work</w:t>
      </w:r>
      <w:r w:rsidR="00A4611D">
        <w:rPr>
          <w:rFonts w:asciiTheme="majorBidi" w:hAnsiTheme="majorBidi" w:cstheme="majorBidi"/>
          <w:sz w:val="24"/>
          <w:szCs w:val="24"/>
        </w:rPr>
        <w:t xml:space="preserve"> </w:t>
      </w:r>
      <w:r w:rsidR="001A28B4">
        <w:rPr>
          <w:rFonts w:asciiTheme="majorBidi" w:hAnsiTheme="majorBidi" w:cstheme="majorBidi"/>
          <w:sz w:val="24"/>
          <w:szCs w:val="24"/>
        </w:rPr>
        <w:t>place</w:t>
      </w:r>
      <w:r w:rsidR="00A4611D">
        <w:rPr>
          <w:rFonts w:asciiTheme="majorBidi" w:hAnsiTheme="majorBidi" w:cstheme="majorBidi"/>
          <w:sz w:val="24"/>
          <w:szCs w:val="24"/>
        </w:rPr>
        <w:t xml:space="preserve"> </w:t>
      </w:r>
      <w:r w:rsidR="00187A08">
        <w:rPr>
          <w:rFonts w:asciiTheme="majorBidi" w:hAnsiTheme="majorBidi" w:cstheme="majorBidi"/>
          <w:sz w:val="24"/>
          <w:szCs w:val="24"/>
        </w:rPr>
        <w:t>also</w:t>
      </w:r>
      <w:r w:rsidR="001A28B4">
        <w:rPr>
          <w:rFonts w:asciiTheme="majorBidi" w:hAnsiTheme="majorBidi" w:cstheme="majorBidi"/>
          <w:sz w:val="24"/>
          <w:szCs w:val="24"/>
        </w:rPr>
        <w:t xml:space="preserve"> hang onto someone in high</w:t>
      </w:r>
      <w:r w:rsidR="00E455D9">
        <w:rPr>
          <w:rFonts w:asciiTheme="majorBidi" w:hAnsiTheme="majorBidi" w:cstheme="majorBidi"/>
          <w:sz w:val="24"/>
          <w:szCs w:val="24"/>
        </w:rPr>
        <w:t xml:space="preserve"> stress (Kahn</w:t>
      </w:r>
      <w:r w:rsidR="008C70F0">
        <w:rPr>
          <w:rFonts w:asciiTheme="majorBidi" w:hAnsiTheme="majorBidi" w:cstheme="majorBidi"/>
          <w:sz w:val="24"/>
          <w:szCs w:val="24"/>
        </w:rPr>
        <w:t xml:space="preserve"> &amp; Byosiere 1992</w:t>
      </w:r>
      <w:r w:rsidR="00E455D9">
        <w:rPr>
          <w:rFonts w:asciiTheme="majorBidi" w:hAnsiTheme="majorBidi" w:cstheme="majorBidi"/>
          <w:sz w:val="24"/>
          <w:szCs w:val="24"/>
        </w:rPr>
        <w:t>)</w:t>
      </w:r>
      <w:r w:rsidR="00D73155">
        <w:rPr>
          <w:rFonts w:asciiTheme="majorBidi" w:hAnsiTheme="majorBidi" w:cstheme="majorBidi"/>
          <w:sz w:val="24"/>
          <w:szCs w:val="24"/>
        </w:rPr>
        <w:t xml:space="preserve">. </w:t>
      </w:r>
      <w:r w:rsidR="00160CF3">
        <w:rPr>
          <w:rFonts w:asciiTheme="majorBidi" w:eastAsia="Times New Roman" w:hAnsiTheme="majorBidi" w:cstheme="majorBidi"/>
          <w:kern w:val="36"/>
          <w:sz w:val="24"/>
          <w:szCs w:val="24"/>
        </w:rPr>
        <w:t>There</w:t>
      </w:r>
      <w:r>
        <w:rPr>
          <w:rFonts w:asciiTheme="majorBidi" w:eastAsia="Times New Roman" w:hAnsiTheme="majorBidi" w:cstheme="majorBidi"/>
          <w:kern w:val="36"/>
          <w:sz w:val="24"/>
          <w:szCs w:val="24"/>
        </w:rPr>
        <w:t xml:space="preserve"> is positive relation with work </w:t>
      </w:r>
      <w:r w:rsidR="00F41A0C">
        <w:rPr>
          <w:rFonts w:asciiTheme="majorBidi" w:eastAsia="Times New Roman" w:hAnsiTheme="majorBidi" w:cstheme="majorBidi"/>
          <w:kern w:val="36"/>
          <w:sz w:val="24"/>
          <w:szCs w:val="24"/>
        </w:rPr>
        <w:t>demand, emotional</w:t>
      </w:r>
      <w:r>
        <w:rPr>
          <w:rFonts w:asciiTheme="majorBidi" w:eastAsia="Times New Roman" w:hAnsiTheme="majorBidi" w:cstheme="majorBidi"/>
          <w:kern w:val="36"/>
          <w:sz w:val="24"/>
          <w:szCs w:val="24"/>
        </w:rPr>
        <w:t xml:space="preserve"> demands and cognitive stress and due to that we experience cognitive failure.</w:t>
      </w:r>
    </w:p>
    <w:p w14:paraId="019DC587" w14:textId="77777777" w:rsidR="003C30B3" w:rsidRDefault="003C30B3" w:rsidP="0003715F">
      <w:pPr>
        <w:autoSpaceDE w:val="0"/>
        <w:autoSpaceDN w:val="0"/>
        <w:adjustRightInd w:val="0"/>
        <w:spacing w:line="360" w:lineRule="auto"/>
        <w:ind w:left="144" w:firstLine="720"/>
        <w:jc w:val="both"/>
        <w:rPr>
          <w:rFonts w:asciiTheme="majorBidi" w:hAnsiTheme="majorBidi" w:cstheme="majorBidi"/>
          <w:sz w:val="24"/>
          <w:szCs w:val="24"/>
        </w:rPr>
      </w:pPr>
      <w:r>
        <w:rPr>
          <w:rFonts w:asciiTheme="majorBidi" w:hAnsiTheme="majorBidi" w:cstheme="majorBidi"/>
          <w:sz w:val="24"/>
          <w:szCs w:val="24"/>
        </w:rPr>
        <w:t xml:space="preserve">Fairbrother and Warn (2003), </w:t>
      </w:r>
      <w:r w:rsidR="00B05C92">
        <w:rPr>
          <w:rFonts w:asciiTheme="majorBidi" w:hAnsiTheme="majorBidi" w:cstheme="majorBidi"/>
          <w:sz w:val="24"/>
          <w:szCs w:val="24"/>
        </w:rPr>
        <w:t xml:space="preserve">reported </w:t>
      </w:r>
      <w:r>
        <w:rPr>
          <w:rFonts w:asciiTheme="majorBidi" w:hAnsiTheme="majorBidi" w:cstheme="majorBidi"/>
          <w:sz w:val="24"/>
          <w:szCs w:val="24"/>
        </w:rPr>
        <w:t xml:space="preserve">the teamwork and environment have significant impacts on job satisfaction among naval officers. Kahn and Byosiere, (1992) stated in their </w:t>
      </w:r>
      <w:r>
        <w:rPr>
          <w:rFonts w:asciiTheme="majorBidi" w:hAnsiTheme="majorBidi" w:cstheme="majorBidi"/>
          <w:sz w:val="24"/>
          <w:szCs w:val="24"/>
        </w:rPr>
        <w:lastRenderedPageBreak/>
        <w:t xml:space="preserve">model of job stress that employee’s health and well-being are related to the different qualities of the work place environment. </w:t>
      </w:r>
    </w:p>
    <w:p w14:paraId="1CAF7EC6" w14:textId="77777777" w:rsidR="003C30B3" w:rsidRDefault="00143BB0" w:rsidP="0003715F">
      <w:pPr>
        <w:autoSpaceDE w:val="0"/>
        <w:autoSpaceDN w:val="0"/>
        <w:adjustRightInd w:val="0"/>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The term </w:t>
      </w:r>
      <w:r w:rsidR="00D73155">
        <w:rPr>
          <w:rFonts w:asciiTheme="majorBidi" w:hAnsiTheme="majorBidi" w:cstheme="majorBidi"/>
          <w:sz w:val="24"/>
          <w:szCs w:val="24"/>
        </w:rPr>
        <w:t xml:space="preserve">occupational </w:t>
      </w:r>
      <w:r w:rsidR="004620A2">
        <w:rPr>
          <w:rFonts w:asciiTheme="majorBidi" w:hAnsiTheme="majorBidi" w:cstheme="majorBidi"/>
          <w:sz w:val="24"/>
          <w:szCs w:val="24"/>
        </w:rPr>
        <w:t>cognitive failures</w:t>
      </w:r>
      <w:r w:rsidR="00D73155">
        <w:rPr>
          <w:rFonts w:asciiTheme="majorBidi" w:hAnsiTheme="majorBidi" w:cstheme="majorBidi"/>
          <w:sz w:val="24"/>
          <w:szCs w:val="24"/>
        </w:rPr>
        <w:t xml:space="preserve"> refer</w:t>
      </w:r>
      <w:r w:rsidR="004620A2">
        <w:rPr>
          <w:rFonts w:asciiTheme="majorBidi" w:hAnsiTheme="majorBidi" w:cstheme="majorBidi"/>
          <w:sz w:val="24"/>
          <w:szCs w:val="24"/>
        </w:rPr>
        <w:t xml:space="preserve"> to </w:t>
      </w:r>
      <w:r w:rsidR="00584EBB">
        <w:rPr>
          <w:rFonts w:asciiTheme="majorBidi" w:hAnsiTheme="majorBidi" w:cstheme="majorBidi"/>
          <w:sz w:val="24"/>
          <w:szCs w:val="24"/>
        </w:rPr>
        <w:t>negligible</w:t>
      </w:r>
      <w:r>
        <w:rPr>
          <w:rFonts w:asciiTheme="majorBidi" w:hAnsiTheme="majorBidi" w:cstheme="majorBidi"/>
          <w:sz w:val="24"/>
          <w:szCs w:val="24"/>
        </w:rPr>
        <w:t xml:space="preserve"> slips </w:t>
      </w:r>
      <w:r w:rsidR="00584EBB">
        <w:rPr>
          <w:rFonts w:asciiTheme="majorBidi" w:hAnsiTheme="majorBidi" w:cstheme="majorBidi"/>
          <w:sz w:val="24"/>
          <w:szCs w:val="24"/>
        </w:rPr>
        <w:t>which leads to</w:t>
      </w:r>
      <w:r w:rsidR="00D73155">
        <w:rPr>
          <w:rFonts w:asciiTheme="majorBidi" w:hAnsiTheme="majorBidi" w:cstheme="majorBidi"/>
          <w:sz w:val="24"/>
          <w:szCs w:val="24"/>
        </w:rPr>
        <w:t>normal flow</w:t>
      </w:r>
      <w:r>
        <w:rPr>
          <w:rFonts w:asciiTheme="majorBidi" w:hAnsiTheme="majorBidi" w:cstheme="majorBidi"/>
          <w:sz w:val="24"/>
          <w:szCs w:val="24"/>
        </w:rPr>
        <w:t xml:space="preserve"> of action</w:t>
      </w:r>
      <w:r w:rsidR="00584EBB">
        <w:rPr>
          <w:rFonts w:asciiTheme="majorBidi" w:hAnsiTheme="majorBidi" w:cstheme="majorBidi"/>
          <w:sz w:val="24"/>
          <w:szCs w:val="24"/>
        </w:rPr>
        <w:t>s</w:t>
      </w:r>
      <w:r>
        <w:rPr>
          <w:rFonts w:asciiTheme="majorBidi" w:hAnsiTheme="majorBidi" w:cstheme="majorBidi"/>
          <w:sz w:val="24"/>
          <w:szCs w:val="24"/>
        </w:rPr>
        <w:t xml:space="preserve"> disrupted</w:t>
      </w:r>
      <w:r w:rsidR="004620A2">
        <w:rPr>
          <w:rFonts w:asciiTheme="majorBidi" w:hAnsiTheme="majorBidi" w:cstheme="majorBidi"/>
          <w:sz w:val="24"/>
          <w:szCs w:val="24"/>
        </w:rPr>
        <w:t xml:space="preserve"> at workplace</w:t>
      </w:r>
      <w:r>
        <w:rPr>
          <w:rFonts w:asciiTheme="majorBidi" w:hAnsiTheme="majorBidi" w:cstheme="majorBidi"/>
          <w:sz w:val="24"/>
          <w:szCs w:val="24"/>
        </w:rPr>
        <w:t>.</w:t>
      </w:r>
      <w:r w:rsidR="000B6296">
        <w:rPr>
          <w:rFonts w:asciiTheme="majorBidi" w:hAnsiTheme="majorBidi" w:cstheme="majorBidi"/>
          <w:sz w:val="24"/>
          <w:szCs w:val="24"/>
        </w:rPr>
        <w:t xml:space="preserve"> Occupational</w:t>
      </w:r>
      <w:r>
        <w:rPr>
          <w:rFonts w:asciiTheme="majorBidi" w:hAnsiTheme="majorBidi" w:cstheme="majorBidi"/>
          <w:sz w:val="24"/>
          <w:szCs w:val="24"/>
        </w:rPr>
        <w:t xml:space="preserve"> Cognitive failures depict overall accountability towards </w:t>
      </w:r>
      <w:r w:rsidR="000B6296">
        <w:rPr>
          <w:rFonts w:asciiTheme="majorBidi" w:hAnsiTheme="majorBidi" w:cstheme="majorBidi"/>
          <w:sz w:val="24"/>
          <w:szCs w:val="24"/>
        </w:rPr>
        <w:t>recurren</w:t>
      </w:r>
      <w:r w:rsidR="0087253D">
        <w:rPr>
          <w:rFonts w:asciiTheme="majorBidi" w:hAnsiTheme="majorBidi" w:cstheme="majorBidi"/>
          <w:sz w:val="24"/>
          <w:szCs w:val="24"/>
        </w:rPr>
        <w:t xml:space="preserve">t </w:t>
      </w:r>
      <w:r w:rsidR="000B6296">
        <w:rPr>
          <w:rFonts w:asciiTheme="majorBidi" w:hAnsiTheme="majorBidi" w:cstheme="majorBidi"/>
          <w:sz w:val="24"/>
          <w:szCs w:val="24"/>
        </w:rPr>
        <w:t xml:space="preserve">terrors </w:t>
      </w:r>
      <w:r>
        <w:rPr>
          <w:rFonts w:asciiTheme="majorBidi" w:hAnsiTheme="majorBidi" w:cstheme="majorBidi"/>
          <w:sz w:val="24"/>
          <w:szCs w:val="24"/>
        </w:rPr>
        <w:t xml:space="preserve">in cognitive </w:t>
      </w:r>
      <w:r w:rsidR="0039628B">
        <w:rPr>
          <w:rFonts w:asciiTheme="majorBidi" w:hAnsiTheme="majorBidi" w:cstheme="majorBidi"/>
          <w:sz w:val="24"/>
          <w:szCs w:val="24"/>
        </w:rPr>
        <w:t>mechanism</w:t>
      </w:r>
      <w:r w:rsidR="003C30B3">
        <w:rPr>
          <w:rFonts w:asciiTheme="majorBidi" w:hAnsiTheme="majorBidi" w:cstheme="majorBidi"/>
          <w:sz w:val="24"/>
          <w:szCs w:val="24"/>
        </w:rPr>
        <w:t>. Wallace and Chen (2005) de</w:t>
      </w:r>
      <w:r w:rsidR="005B70FD">
        <w:rPr>
          <w:rFonts w:asciiTheme="majorBidi" w:hAnsiTheme="majorBidi" w:cstheme="majorBidi"/>
          <w:sz w:val="24"/>
          <w:szCs w:val="24"/>
        </w:rPr>
        <w:t xml:space="preserve">vised </w:t>
      </w:r>
      <w:r w:rsidR="003C30B3">
        <w:rPr>
          <w:rFonts w:asciiTheme="majorBidi" w:hAnsiTheme="majorBidi" w:cstheme="majorBidi"/>
          <w:sz w:val="24"/>
          <w:szCs w:val="24"/>
        </w:rPr>
        <w:t xml:space="preserve">a </w:t>
      </w:r>
      <w:r>
        <w:rPr>
          <w:rFonts w:asciiTheme="majorBidi" w:hAnsiTheme="majorBidi" w:cstheme="majorBidi"/>
          <w:sz w:val="24"/>
          <w:szCs w:val="24"/>
        </w:rPr>
        <w:t>tool for</w:t>
      </w:r>
      <w:r w:rsidR="003C30B3">
        <w:rPr>
          <w:rFonts w:asciiTheme="majorBidi" w:hAnsiTheme="majorBidi" w:cstheme="majorBidi"/>
          <w:sz w:val="24"/>
          <w:szCs w:val="24"/>
        </w:rPr>
        <w:t xml:space="preserve"> workplace cognitive failure</w:t>
      </w:r>
      <w:r w:rsidR="005B70FD">
        <w:rPr>
          <w:rFonts w:asciiTheme="majorBidi" w:hAnsiTheme="majorBidi" w:cstheme="majorBidi"/>
          <w:sz w:val="24"/>
          <w:szCs w:val="24"/>
        </w:rPr>
        <w:t>s</w:t>
      </w:r>
      <w:r w:rsidR="003C30B3">
        <w:rPr>
          <w:rFonts w:asciiTheme="majorBidi" w:hAnsiTheme="majorBidi" w:cstheme="majorBidi"/>
          <w:sz w:val="24"/>
          <w:szCs w:val="24"/>
        </w:rPr>
        <w:t xml:space="preserve">, and </w:t>
      </w:r>
      <w:r w:rsidR="0057204F">
        <w:rPr>
          <w:rFonts w:asciiTheme="majorBidi" w:hAnsiTheme="majorBidi" w:cstheme="majorBidi"/>
          <w:sz w:val="24"/>
          <w:szCs w:val="24"/>
        </w:rPr>
        <w:t xml:space="preserve">also reported negative relationships </w:t>
      </w:r>
      <w:r w:rsidR="003C30B3">
        <w:rPr>
          <w:rFonts w:asciiTheme="majorBidi" w:hAnsiTheme="majorBidi" w:cstheme="majorBidi"/>
          <w:sz w:val="24"/>
          <w:szCs w:val="24"/>
        </w:rPr>
        <w:t>betw</w:t>
      </w:r>
      <w:r w:rsidR="0057204F">
        <w:rPr>
          <w:rFonts w:asciiTheme="majorBidi" w:hAnsiTheme="majorBidi" w:cstheme="majorBidi"/>
          <w:sz w:val="24"/>
          <w:szCs w:val="24"/>
        </w:rPr>
        <w:t xml:space="preserve">een safety-related behaviors and </w:t>
      </w:r>
      <w:r w:rsidR="00974A3C">
        <w:rPr>
          <w:rFonts w:asciiTheme="majorBidi" w:hAnsiTheme="majorBidi" w:cstheme="majorBidi"/>
          <w:sz w:val="24"/>
          <w:szCs w:val="24"/>
        </w:rPr>
        <w:t>occupational</w:t>
      </w:r>
      <w:r w:rsidR="0057204F">
        <w:rPr>
          <w:rFonts w:asciiTheme="majorBidi" w:hAnsiTheme="majorBidi" w:cstheme="majorBidi"/>
          <w:sz w:val="24"/>
          <w:szCs w:val="24"/>
        </w:rPr>
        <w:t xml:space="preserve"> cognitive failure</w:t>
      </w:r>
      <w:r w:rsidR="00974A3C">
        <w:rPr>
          <w:rFonts w:asciiTheme="majorBidi" w:hAnsiTheme="majorBidi" w:cstheme="majorBidi"/>
          <w:sz w:val="24"/>
          <w:szCs w:val="24"/>
        </w:rPr>
        <w:t>s (OCF)</w:t>
      </w:r>
      <w:r w:rsidR="0057204F">
        <w:rPr>
          <w:rFonts w:asciiTheme="majorBidi" w:hAnsiTheme="majorBidi" w:cstheme="majorBidi"/>
          <w:sz w:val="24"/>
          <w:szCs w:val="24"/>
        </w:rPr>
        <w:t>.</w:t>
      </w:r>
      <w:r w:rsidR="00526D68">
        <w:rPr>
          <w:rFonts w:asciiTheme="majorBidi" w:hAnsiTheme="majorBidi" w:cstheme="majorBidi"/>
          <w:sz w:val="24"/>
          <w:szCs w:val="24"/>
        </w:rPr>
        <w:t xml:space="preserve"> </w:t>
      </w:r>
      <w:r w:rsidR="00A769CD">
        <w:rPr>
          <w:rFonts w:asciiTheme="majorBidi" w:hAnsiTheme="majorBidi" w:cstheme="majorBidi"/>
          <w:sz w:val="24"/>
          <w:szCs w:val="24"/>
        </w:rPr>
        <w:t>Studies evaluating the correlation between safety and occupational cognitive failures showed that cognitive failures predict the performance of persons at workplace (Wickens</w:t>
      </w:r>
      <w:r w:rsidR="00526D68">
        <w:rPr>
          <w:rFonts w:asciiTheme="majorBidi" w:hAnsiTheme="majorBidi" w:cstheme="majorBidi"/>
          <w:sz w:val="24"/>
          <w:szCs w:val="24"/>
          <w:shd w:val="clear" w:color="auto" w:fill="FFFFFF"/>
        </w:rPr>
        <w:t>, Toplak</w:t>
      </w:r>
      <w:r w:rsidR="00A769CD" w:rsidRPr="00491BC1">
        <w:rPr>
          <w:rFonts w:asciiTheme="majorBidi" w:hAnsiTheme="majorBidi" w:cstheme="majorBidi"/>
          <w:sz w:val="24"/>
          <w:szCs w:val="24"/>
          <w:shd w:val="clear" w:color="auto" w:fill="FFFFFF"/>
        </w:rPr>
        <w:t>,</w:t>
      </w:r>
      <w:r w:rsidR="00526D68">
        <w:rPr>
          <w:rFonts w:asciiTheme="majorBidi" w:hAnsiTheme="majorBidi" w:cstheme="majorBidi"/>
          <w:sz w:val="24"/>
          <w:szCs w:val="24"/>
          <w:shd w:val="clear" w:color="auto" w:fill="FFFFFF"/>
        </w:rPr>
        <w:t xml:space="preserve"> </w:t>
      </w:r>
      <w:r w:rsidR="00A769CD" w:rsidRPr="00491BC1">
        <w:rPr>
          <w:rFonts w:asciiTheme="majorBidi" w:hAnsiTheme="majorBidi" w:cstheme="majorBidi"/>
          <w:sz w:val="24"/>
          <w:szCs w:val="24"/>
          <w:shd w:val="clear" w:color="auto" w:fill="FFFFFF"/>
        </w:rPr>
        <w:t xml:space="preserve">&amp; Wiesenthal, </w:t>
      </w:r>
      <w:r w:rsidR="00A769CD">
        <w:rPr>
          <w:rFonts w:asciiTheme="majorBidi" w:hAnsiTheme="majorBidi" w:cstheme="majorBidi"/>
          <w:sz w:val="24"/>
          <w:szCs w:val="24"/>
        </w:rPr>
        <w:t>2008).</w:t>
      </w:r>
    </w:p>
    <w:p w14:paraId="139F2449" w14:textId="77777777" w:rsidR="0086020C" w:rsidRDefault="00CF333B" w:rsidP="0003715F">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Arthur and Barrett</w:t>
      </w:r>
      <w:r w:rsidRPr="00606F8F">
        <w:rPr>
          <w:rFonts w:asciiTheme="majorBidi" w:hAnsiTheme="majorBidi" w:cstheme="majorBidi"/>
          <w:sz w:val="24"/>
          <w:szCs w:val="24"/>
        </w:rPr>
        <w:t xml:space="preserve"> (2003)</w:t>
      </w:r>
      <w:r>
        <w:rPr>
          <w:rFonts w:asciiTheme="majorBidi" w:hAnsiTheme="majorBidi" w:cstheme="majorBidi"/>
          <w:sz w:val="24"/>
          <w:szCs w:val="24"/>
        </w:rPr>
        <w:t xml:space="preserve"> reported</w:t>
      </w:r>
      <w:r w:rsidR="00526D68">
        <w:rPr>
          <w:rFonts w:asciiTheme="majorBidi" w:hAnsiTheme="majorBidi" w:cstheme="majorBidi"/>
          <w:sz w:val="24"/>
          <w:szCs w:val="24"/>
        </w:rPr>
        <w:t xml:space="preserve"> </w:t>
      </w:r>
      <w:r w:rsidR="002F1016" w:rsidRPr="00606F8F">
        <w:rPr>
          <w:rFonts w:asciiTheme="majorBidi" w:hAnsiTheme="majorBidi" w:cstheme="majorBidi"/>
          <w:sz w:val="24"/>
          <w:szCs w:val="24"/>
        </w:rPr>
        <w:t xml:space="preserve">positive correlation </w:t>
      </w:r>
      <w:r w:rsidR="003C30B3" w:rsidRPr="00606F8F">
        <w:rPr>
          <w:rFonts w:asciiTheme="majorBidi" w:hAnsiTheme="majorBidi" w:cstheme="majorBidi"/>
          <w:sz w:val="24"/>
          <w:szCs w:val="24"/>
        </w:rPr>
        <w:t xml:space="preserve">between </w:t>
      </w:r>
      <w:r w:rsidRPr="00606F8F">
        <w:rPr>
          <w:rFonts w:asciiTheme="majorBidi" w:hAnsiTheme="majorBidi" w:cstheme="majorBidi"/>
          <w:sz w:val="24"/>
          <w:szCs w:val="24"/>
        </w:rPr>
        <w:t>workplace</w:t>
      </w:r>
      <w:r>
        <w:rPr>
          <w:rFonts w:asciiTheme="majorBidi" w:hAnsiTheme="majorBidi" w:cstheme="majorBidi"/>
          <w:sz w:val="24"/>
          <w:szCs w:val="24"/>
        </w:rPr>
        <w:t xml:space="preserve"> stressand </w:t>
      </w:r>
      <w:r w:rsidR="003C30B3" w:rsidRPr="00606F8F">
        <w:rPr>
          <w:rFonts w:asciiTheme="majorBidi" w:hAnsiTheme="majorBidi" w:cstheme="majorBidi"/>
          <w:sz w:val="24"/>
          <w:szCs w:val="24"/>
        </w:rPr>
        <w:t xml:space="preserve">cognitive </w:t>
      </w:r>
      <w:r w:rsidRPr="00606F8F">
        <w:rPr>
          <w:rFonts w:asciiTheme="majorBidi" w:hAnsiTheme="majorBidi" w:cstheme="majorBidi"/>
          <w:sz w:val="24"/>
          <w:szCs w:val="24"/>
        </w:rPr>
        <w:t>failures</w:t>
      </w:r>
      <w:r>
        <w:rPr>
          <w:rFonts w:asciiTheme="majorBidi" w:hAnsiTheme="majorBidi" w:cstheme="majorBidi"/>
          <w:sz w:val="24"/>
          <w:szCs w:val="24"/>
        </w:rPr>
        <w:t xml:space="preserve"> (CF)</w:t>
      </w:r>
      <w:r w:rsidR="002F1016" w:rsidRPr="00606F8F">
        <w:rPr>
          <w:rFonts w:asciiTheme="majorBidi" w:hAnsiTheme="majorBidi" w:cstheme="majorBidi"/>
          <w:sz w:val="24"/>
          <w:szCs w:val="24"/>
        </w:rPr>
        <w:t xml:space="preserve">. </w:t>
      </w:r>
      <w:r w:rsidR="002D642E" w:rsidRPr="00606F8F">
        <w:rPr>
          <w:rFonts w:asciiTheme="majorBidi" w:hAnsiTheme="majorBidi" w:cstheme="majorBidi"/>
          <w:sz w:val="24"/>
          <w:szCs w:val="24"/>
        </w:rPr>
        <w:t>Distraction</w:t>
      </w:r>
      <w:r w:rsidR="002F1016" w:rsidRPr="00606F8F">
        <w:rPr>
          <w:rFonts w:asciiTheme="majorBidi" w:hAnsiTheme="majorBidi" w:cstheme="majorBidi"/>
          <w:sz w:val="24"/>
          <w:szCs w:val="24"/>
        </w:rPr>
        <w:t xml:space="preserve">, </w:t>
      </w:r>
      <w:r w:rsidR="003C30B3" w:rsidRPr="00606F8F">
        <w:rPr>
          <w:rFonts w:asciiTheme="majorBidi" w:hAnsiTheme="majorBidi" w:cstheme="majorBidi"/>
          <w:sz w:val="24"/>
          <w:szCs w:val="24"/>
        </w:rPr>
        <w:t xml:space="preserve">inattention, and </w:t>
      </w:r>
      <w:r w:rsidR="002D642E">
        <w:rPr>
          <w:rFonts w:asciiTheme="majorBidi" w:hAnsiTheme="majorBidi" w:cstheme="majorBidi"/>
          <w:sz w:val="24"/>
          <w:szCs w:val="24"/>
        </w:rPr>
        <w:t xml:space="preserve">cognitive </w:t>
      </w:r>
      <w:r w:rsidR="002F1016" w:rsidRPr="00606F8F">
        <w:rPr>
          <w:rFonts w:asciiTheme="majorBidi" w:hAnsiTheme="majorBidi" w:cstheme="majorBidi"/>
          <w:sz w:val="24"/>
          <w:szCs w:val="24"/>
        </w:rPr>
        <w:t xml:space="preserve">processing </w:t>
      </w:r>
      <w:r w:rsidR="00494D55" w:rsidRPr="00606F8F">
        <w:rPr>
          <w:rFonts w:asciiTheme="majorBidi" w:hAnsiTheme="majorBidi" w:cstheme="majorBidi"/>
          <w:sz w:val="24"/>
          <w:szCs w:val="24"/>
        </w:rPr>
        <w:t>faults</w:t>
      </w:r>
      <w:r w:rsidR="002D642E">
        <w:rPr>
          <w:rFonts w:asciiTheme="majorBidi" w:hAnsiTheme="majorBidi" w:cstheme="majorBidi"/>
          <w:sz w:val="24"/>
          <w:szCs w:val="24"/>
        </w:rPr>
        <w:t xml:space="preserve"> at work</w:t>
      </w:r>
      <w:r w:rsidR="00526D68">
        <w:rPr>
          <w:rFonts w:asciiTheme="majorBidi" w:hAnsiTheme="majorBidi" w:cstheme="majorBidi"/>
          <w:sz w:val="24"/>
          <w:szCs w:val="24"/>
        </w:rPr>
        <w:t xml:space="preserve"> </w:t>
      </w:r>
      <w:r w:rsidR="002D642E">
        <w:rPr>
          <w:rFonts w:asciiTheme="majorBidi" w:hAnsiTheme="majorBidi" w:cstheme="majorBidi"/>
          <w:sz w:val="24"/>
          <w:szCs w:val="24"/>
        </w:rPr>
        <w:t>place</w:t>
      </w:r>
      <w:r w:rsidR="00526D68">
        <w:rPr>
          <w:rFonts w:asciiTheme="majorBidi" w:hAnsiTheme="majorBidi" w:cstheme="majorBidi"/>
          <w:sz w:val="24"/>
          <w:szCs w:val="24"/>
        </w:rPr>
        <w:t xml:space="preserve"> </w:t>
      </w:r>
      <w:r w:rsidR="00412792">
        <w:rPr>
          <w:rFonts w:asciiTheme="majorBidi" w:hAnsiTheme="majorBidi" w:cstheme="majorBidi"/>
          <w:sz w:val="24"/>
          <w:szCs w:val="24"/>
        </w:rPr>
        <w:t>lead</w:t>
      </w:r>
      <w:r w:rsidR="00AF00F1">
        <w:rPr>
          <w:rFonts w:asciiTheme="majorBidi" w:hAnsiTheme="majorBidi" w:cstheme="majorBidi"/>
          <w:sz w:val="24"/>
          <w:szCs w:val="24"/>
        </w:rPr>
        <w:t xml:space="preserve"> to accidents</w:t>
      </w:r>
      <w:r w:rsidR="003C30B3" w:rsidRPr="00606F8F">
        <w:rPr>
          <w:rFonts w:asciiTheme="majorBidi" w:hAnsiTheme="majorBidi" w:cstheme="majorBidi"/>
          <w:sz w:val="24"/>
          <w:szCs w:val="24"/>
        </w:rPr>
        <w:t xml:space="preserve"> (Arthur &amp; Barrett, 2003).The same results</w:t>
      </w:r>
      <w:r w:rsidR="00526D68">
        <w:rPr>
          <w:rFonts w:asciiTheme="majorBidi" w:hAnsiTheme="majorBidi" w:cstheme="majorBidi"/>
          <w:sz w:val="24"/>
          <w:szCs w:val="24"/>
        </w:rPr>
        <w:t xml:space="preserve"> were documented by </w:t>
      </w:r>
      <w:r w:rsidR="001D696D" w:rsidRPr="00606F8F">
        <w:rPr>
          <w:rFonts w:asciiTheme="majorBidi" w:hAnsiTheme="majorBidi" w:cstheme="majorBidi"/>
          <w:sz w:val="24"/>
          <w:szCs w:val="24"/>
          <w:shd w:val="clear" w:color="auto" w:fill="FFFFFF"/>
        </w:rPr>
        <w:t>O'hare,</w:t>
      </w:r>
      <w:r w:rsidR="002F1016" w:rsidRPr="00606F8F">
        <w:rPr>
          <w:rFonts w:asciiTheme="majorBidi" w:hAnsiTheme="majorBidi" w:cstheme="majorBidi"/>
          <w:sz w:val="24"/>
          <w:szCs w:val="24"/>
        </w:rPr>
        <w:t xml:space="preserve">Wiggins and Morrison, (1994). </w:t>
      </w:r>
    </w:p>
    <w:p w14:paraId="5B3FC5E5" w14:textId="77777777" w:rsidR="00801E33" w:rsidRDefault="00801E33" w:rsidP="0003715F">
      <w:pPr>
        <w:shd w:val="clear" w:color="auto" w:fill="FFFFFF"/>
        <w:spacing w:line="360" w:lineRule="auto"/>
        <w:jc w:val="both"/>
        <w:rPr>
          <w:rFonts w:asciiTheme="majorBidi" w:hAnsiTheme="majorBidi" w:cstheme="majorBidi"/>
          <w:b/>
          <w:sz w:val="28"/>
          <w:szCs w:val="28"/>
        </w:rPr>
      </w:pPr>
      <w:r>
        <w:rPr>
          <w:rFonts w:asciiTheme="majorBidi" w:hAnsiTheme="majorBidi" w:cstheme="majorBidi"/>
          <w:b/>
          <w:sz w:val="28"/>
          <w:szCs w:val="28"/>
        </w:rPr>
        <w:t xml:space="preserve">Rationale of the Study </w:t>
      </w:r>
    </w:p>
    <w:p w14:paraId="3897BB52" w14:textId="77777777" w:rsidR="00801E33" w:rsidRDefault="00801E33" w:rsidP="0003715F">
      <w:pPr>
        <w:spacing w:line="360" w:lineRule="auto"/>
        <w:ind w:firstLine="720"/>
        <w:jc w:val="both"/>
        <w:rPr>
          <w:rFonts w:asciiTheme="majorBidi" w:eastAsia="TTE3E67D78t00" w:hAnsiTheme="majorBidi" w:cstheme="majorBidi"/>
          <w:sz w:val="24"/>
          <w:szCs w:val="24"/>
        </w:rPr>
      </w:pPr>
      <w:r>
        <w:rPr>
          <w:rFonts w:asciiTheme="majorBidi" w:hAnsiTheme="majorBidi" w:cstheme="majorBidi"/>
          <w:sz w:val="24"/>
          <w:szCs w:val="24"/>
          <w:shd w:val="clear" w:color="auto" w:fill="FFFFFF"/>
        </w:rPr>
        <w:t>The</w:t>
      </w:r>
      <w:r w:rsidR="00BA1511">
        <w:rPr>
          <w:rFonts w:asciiTheme="majorBidi" w:hAnsiTheme="majorBidi" w:cstheme="majorBidi"/>
          <w:sz w:val="24"/>
          <w:szCs w:val="24"/>
          <w:shd w:val="clear" w:color="auto" w:fill="FFFFFF"/>
        </w:rPr>
        <w:t xml:space="preserve"> main purpose of the current study wa</w:t>
      </w:r>
      <w:r>
        <w:rPr>
          <w:rFonts w:asciiTheme="majorBidi" w:hAnsiTheme="majorBidi" w:cstheme="majorBidi"/>
          <w:sz w:val="24"/>
          <w:szCs w:val="24"/>
          <w:shd w:val="clear" w:color="auto" w:fill="FFFFFF"/>
        </w:rPr>
        <w:t xml:space="preserve">s to </w:t>
      </w:r>
      <w:r w:rsidR="00BA1511">
        <w:rPr>
          <w:rFonts w:asciiTheme="majorBidi" w:hAnsiTheme="majorBidi" w:cstheme="majorBidi"/>
          <w:sz w:val="24"/>
          <w:szCs w:val="24"/>
          <w:shd w:val="clear" w:color="auto" w:fill="FFFFFF"/>
        </w:rPr>
        <w:t>investigate</w:t>
      </w:r>
      <w:r>
        <w:rPr>
          <w:rFonts w:asciiTheme="majorBidi" w:hAnsiTheme="majorBidi" w:cstheme="majorBidi"/>
          <w:sz w:val="24"/>
          <w:szCs w:val="24"/>
          <w:shd w:val="clear" w:color="auto" w:fill="FFFFFF"/>
        </w:rPr>
        <w:t xml:space="preserve"> the effects of emotional climate, job stress, and occupational cognitive failure </w:t>
      </w:r>
      <w:r w:rsidR="00BA1511">
        <w:rPr>
          <w:rFonts w:asciiTheme="majorBidi" w:hAnsiTheme="majorBidi" w:cstheme="majorBidi"/>
          <w:sz w:val="24"/>
          <w:szCs w:val="24"/>
          <w:shd w:val="clear" w:color="auto" w:fill="FFFFFF"/>
        </w:rPr>
        <w:t>among</w:t>
      </w:r>
      <w:r w:rsidR="00526D68">
        <w:rPr>
          <w:rFonts w:asciiTheme="majorBidi" w:hAnsiTheme="majorBidi" w:cstheme="majorBidi"/>
          <w:sz w:val="24"/>
          <w:szCs w:val="24"/>
          <w:shd w:val="clear" w:color="auto" w:fill="FFFFFF"/>
        </w:rPr>
        <w:t xml:space="preserve"> doctors. The study will be an addition </w:t>
      </w:r>
      <w:r>
        <w:rPr>
          <w:rFonts w:asciiTheme="majorBidi" w:hAnsiTheme="majorBidi" w:cstheme="majorBidi"/>
          <w:sz w:val="24"/>
          <w:szCs w:val="24"/>
          <w:shd w:val="clear" w:color="auto" w:fill="FFFFFF"/>
        </w:rPr>
        <w:t xml:space="preserve">to existing body of knowledge that how these variables are related and how these variables affect the employees. It will also </w:t>
      </w:r>
      <w:r w:rsidR="000B20F2">
        <w:rPr>
          <w:rFonts w:asciiTheme="majorBidi" w:hAnsiTheme="majorBidi" w:cstheme="majorBidi"/>
          <w:sz w:val="24"/>
          <w:szCs w:val="24"/>
          <w:shd w:val="clear" w:color="auto" w:fill="FFFFFF"/>
        </w:rPr>
        <w:t xml:space="preserve">add </w:t>
      </w:r>
      <w:r w:rsidR="00567E92">
        <w:rPr>
          <w:rFonts w:asciiTheme="majorBidi" w:hAnsiTheme="majorBidi" w:cstheme="majorBidi"/>
          <w:sz w:val="24"/>
          <w:szCs w:val="24"/>
          <w:shd w:val="clear" w:color="auto" w:fill="FFFFFF"/>
        </w:rPr>
        <w:t>information</w:t>
      </w:r>
      <w:r w:rsidR="000B20F2">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 xml:space="preserve">on how to </w:t>
      </w:r>
      <w:r w:rsidR="000B20F2">
        <w:rPr>
          <w:rFonts w:asciiTheme="majorBidi" w:hAnsiTheme="majorBidi" w:cstheme="majorBidi"/>
          <w:sz w:val="24"/>
          <w:szCs w:val="24"/>
          <w:shd w:val="clear" w:color="auto" w:fill="FFFFFF"/>
        </w:rPr>
        <w:t xml:space="preserve">minimize </w:t>
      </w:r>
      <w:r>
        <w:rPr>
          <w:rFonts w:asciiTheme="majorBidi" w:hAnsiTheme="majorBidi" w:cstheme="majorBidi"/>
          <w:sz w:val="24"/>
          <w:szCs w:val="24"/>
          <w:shd w:val="clear" w:color="auto" w:fill="FFFFFF"/>
        </w:rPr>
        <w:t>the effects of stress</w:t>
      </w:r>
      <w:r w:rsidR="000B20F2">
        <w:rPr>
          <w:rFonts w:asciiTheme="majorBidi" w:hAnsiTheme="majorBidi" w:cstheme="majorBidi"/>
          <w:sz w:val="24"/>
          <w:szCs w:val="24"/>
          <w:shd w:val="clear" w:color="auto" w:fill="FFFFFF"/>
        </w:rPr>
        <w:t>.</w:t>
      </w:r>
      <w:r w:rsidR="00567E92">
        <w:rPr>
          <w:rFonts w:asciiTheme="majorBidi" w:hAnsiTheme="majorBidi" w:cstheme="majorBidi"/>
          <w:sz w:val="24"/>
          <w:szCs w:val="24"/>
          <w:shd w:val="clear" w:color="auto" w:fill="FFFFFF"/>
        </w:rPr>
        <w:t xml:space="preserve"> </w:t>
      </w:r>
      <w:r w:rsidR="00C5482D">
        <w:rPr>
          <w:rFonts w:asciiTheme="majorBidi" w:hAnsiTheme="majorBidi" w:cstheme="majorBidi"/>
          <w:sz w:val="24"/>
          <w:szCs w:val="24"/>
          <w:shd w:val="clear" w:color="auto" w:fill="FFFFFF"/>
        </w:rPr>
        <w:t>Moreover</w:t>
      </w:r>
      <w:r w:rsidR="00567E92">
        <w:rPr>
          <w:rFonts w:asciiTheme="majorBidi" w:hAnsiTheme="majorBidi" w:cstheme="majorBidi"/>
          <w:sz w:val="24"/>
          <w:szCs w:val="24"/>
          <w:shd w:val="clear" w:color="auto" w:fill="FFFFFF"/>
        </w:rPr>
        <w:t xml:space="preserve"> </w:t>
      </w:r>
      <w:r w:rsidR="00C5482D">
        <w:rPr>
          <w:rFonts w:asciiTheme="majorBidi" w:hAnsiTheme="majorBidi" w:cstheme="majorBidi"/>
          <w:sz w:val="24"/>
          <w:szCs w:val="24"/>
          <w:shd w:val="clear" w:color="auto" w:fill="FFFFFF"/>
        </w:rPr>
        <w:t xml:space="preserve">the current </w:t>
      </w:r>
      <w:r w:rsidR="004F3CCA">
        <w:rPr>
          <w:rFonts w:asciiTheme="majorBidi" w:hAnsiTheme="majorBidi" w:cstheme="majorBidi"/>
          <w:sz w:val="24"/>
          <w:szCs w:val="24"/>
          <w:shd w:val="clear" w:color="auto" w:fill="FFFFFF"/>
        </w:rPr>
        <w:t>study will</w:t>
      </w:r>
      <w:r>
        <w:rPr>
          <w:rFonts w:asciiTheme="majorBidi" w:hAnsiTheme="majorBidi" w:cstheme="majorBidi"/>
          <w:sz w:val="24"/>
          <w:szCs w:val="24"/>
          <w:shd w:val="clear" w:color="auto" w:fill="FFFFFF"/>
        </w:rPr>
        <w:t xml:space="preserve"> be a </w:t>
      </w:r>
      <w:r w:rsidR="004F3CCA">
        <w:rPr>
          <w:rFonts w:asciiTheme="majorBidi" w:hAnsiTheme="majorBidi" w:cstheme="majorBidi"/>
          <w:sz w:val="24"/>
          <w:szCs w:val="24"/>
          <w:shd w:val="clear" w:color="auto" w:fill="FFFFFF"/>
        </w:rPr>
        <w:t>foundation</w:t>
      </w:r>
      <w:r>
        <w:rPr>
          <w:rFonts w:asciiTheme="majorBidi" w:hAnsiTheme="majorBidi" w:cstheme="majorBidi"/>
          <w:sz w:val="24"/>
          <w:szCs w:val="24"/>
          <w:shd w:val="clear" w:color="auto" w:fill="FFFFFF"/>
        </w:rPr>
        <w:t xml:space="preserve"> for </w:t>
      </w:r>
      <w:r w:rsidR="004F3CCA">
        <w:rPr>
          <w:rFonts w:asciiTheme="majorBidi" w:hAnsiTheme="majorBidi" w:cstheme="majorBidi"/>
          <w:sz w:val="24"/>
          <w:szCs w:val="24"/>
          <w:shd w:val="clear" w:color="auto" w:fill="FFFFFF"/>
        </w:rPr>
        <w:t>more</w:t>
      </w:r>
      <w:r>
        <w:rPr>
          <w:rFonts w:asciiTheme="majorBidi" w:hAnsiTheme="majorBidi" w:cstheme="majorBidi"/>
          <w:sz w:val="24"/>
          <w:szCs w:val="24"/>
          <w:shd w:val="clear" w:color="auto" w:fill="FFFFFF"/>
        </w:rPr>
        <w:t xml:space="preserve"> research and beneficial for stakeholders.</w:t>
      </w:r>
      <w:r w:rsidR="00567E92">
        <w:rPr>
          <w:rFonts w:asciiTheme="majorBidi" w:hAnsiTheme="majorBidi" w:cstheme="majorBidi"/>
          <w:sz w:val="24"/>
          <w:szCs w:val="24"/>
          <w:shd w:val="clear" w:color="auto" w:fill="FFFFFF"/>
        </w:rPr>
        <w:t xml:space="preserve"> </w:t>
      </w:r>
      <w:r w:rsidR="004F3CCA">
        <w:rPr>
          <w:rFonts w:asciiTheme="majorBidi" w:eastAsia="TTE3E67D78t00" w:hAnsiTheme="majorBidi" w:cstheme="majorBidi"/>
          <w:sz w:val="24"/>
          <w:szCs w:val="24"/>
        </w:rPr>
        <w:t>The cognitive traits like emotions and moods</w:t>
      </w:r>
      <w:r>
        <w:rPr>
          <w:rFonts w:asciiTheme="majorBidi" w:eastAsia="TTE3E67D78t00" w:hAnsiTheme="majorBidi" w:cstheme="majorBidi"/>
          <w:sz w:val="24"/>
          <w:szCs w:val="24"/>
        </w:rPr>
        <w:t xml:space="preserve"> are a </w:t>
      </w:r>
      <w:r w:rsidR="004F3CCA">
        <w:rPr>
          <w:rFonts w:asciiTheme="majorBidi" w:eastAsia="TTE3E67D78t00" w:hAnsiTheme="majorBidi" w:cstheme="majorBidi"/>
          <w:sz w:val="24"/>
          <w:szCs w:val="24"/>
        </w:rPr>
        <w:t>vital</w:t>
      </w:r>
      <w:r>
        <w:rPr>
          <w:rFonts w:asciiTheme="majorBidi" w:eastAsia="TTE3E67D78t00" w:hAnsiTheme="majorBidi" w:cstheme="majorBidi"/>
          <w:sz w:val="24"/>
          <w:szCs w:val="24"/>
        </w:rPr>
        <w:t xml:space="preserve"> part of </w:t>
      </w:r>
      <w:r w:rsidR="004F3CCA">
        <w:rPr>
          <w:rFonts w:asciiTheme="majorBidi" w:eastAsia="TTE3E67D78t00" w:hAnsiTheme="majorBidi" w:cstheme="majorBidi"/>
          <w:sz w:val="24"/>
          <w:szCs w:val="24"/>
        </w:rPr>
        <w:t xml:space="preserve">human </w:t>
      </w:r>
      <w:r>
        <w:rPr>
          <w:rFonts w:asciiTheme="majorBidi" w:eastAsia="TTE3E67D78t00" w:hAnsiTheme="majorBidi" w:cstheme="majorBidi"/>
          <w:sz w:val="24"/>
          <w:szCs w:val="24"/>
        </w:rPr>
        <w:t>life</w:t>
      </w:r>
      <w:r w:rsidR="004F3CCA">
        <w:rPr>
          <w:rFonts w:asciiTheme="majorBidi" w:eastAsia="TTE3E67D78t00" w:hAnsiTheme="majorBidi" w:cstheme="majorBidi"/>
          <w:sz w:val="24"/>
          <w:szCs w:val="24"/>
        </w:rPr>
        <w:t>.</w:t>
      </w:r>
      <w:r w:rsidR="00567E92">
        <w:rPr>
          <w:rFonts w:asciiTheme="majorBidi" w:eastAsia="TTE3E67D78t00" w:hAnsiTheme="majorBidi" w:cstheme="majorBidi"/>
          <w:sz w:val="24"/>
          <w:szCs w:val="24"/>
        </w:rPr>
        <w:t xml:space="preserve"> </w:t>
      </w:r>
      <w:r w:rsidR="004F3CCA">
        <w:rPr>
          <w:rFonts w:asciiTheme="majorBidi" w:eastAsia="TTE3E67D78t00" w:hAnsiTheme="majorBidi" w:cstheme="majorBidi"/>
          <w:sz w:val="24"/>
          <w:szCs w:val="24"/>
        </w:rPr>
        <w:t>These cognitive traits not only influence the person at individual level but also influence others at interactional level.</w:t>
      </w:r>
      <w:r w:rsidR="00567E92">
        <w:rPr>
          <w:rFonts w:asciiTheme="majorBidi" w:eastAsia="TTE3E67D78t00" w:hAnsiTheme="majorBidi" w:cstheme="majorBidi"/>
          <w:sz w:val="24"/>
          <w:szCs w:val="24"/>
        </w:rPr>
        <w:t xml:space="preserve"> </w:t>
      </w:r>
      <w:r w:rsidR="00F71A79">
        <w:rPr>
          <w:rFonts w:asciiTheme="majorBidi" w:eastAsia="TTE3E67D78t00" w:hAnsiTheme="majorBidi" w:cstheme="majorBidi"/>
          <w:sz w:val="24"/>
          <w:szCs w:val="24"/>
        </w:rPr>
        <w:t xml:space="preserve">Emotional </w:t>
      </w:r>
      <w:r>
        <w:rPr>
          <w:rFonts w:asciiTheme="majorBidi" w:eastAsia="TTE3E67D78t00" w:hAnsiTheme="majorBidi" w:cstheme="majorBidi"/>
          <w:sz w:val="24"/>
          <w:szCs w:val="24"/>
        </w:rPr>
        <w:t xml:space="preserve">climate is </w:t>
      </w:r>
      <w:r w:rsidR="00F71A79">
        <w:rPr>
          <w:rFonts w:asciiTheme="majorBidi" w:eastAsia="TTE3E67D78t00" w:hAnsiTheme="majorBidi" w:cstheme="majorBidi"/>
          <w:sz w:val="24"/>
          <w:szCs w:val="24"/>
        </w:rPr>
        <w:t>shaped</w:t>
      </w:r>
      <w:r w:rsidR="00567E92">
        <w:rPr>
          <w:rFonts w:asciiTheme="majorBidi" w:eastAsia="TTE3E67D78t00" w:hAnsiTheme="majorBidi" w:cstheme="majorBidi"/>
          <w:sz w:val="24"/>
          <w:szCs w:val="24"/>
        </w:rPr>
        <w:t xml:space="preserve"> </w:t>
      </w:r>
      <w:r w:rsidR="00F71A79">
        <w:rPr>
          <w:rFonts w:asciiTheme="majorBidi" w:eastAsia="TTE3E67D78t00" w:hAnsiTheme="majorBidi" w:cstheme="majorBidi"/>
          <w:sz w:val="24"/>
          <w:szCs w:val="24"/>
        </w:rPr>
        <w:t xml:space="preserve">by the </w:t>
      </w:r>
      <w:r>
        <w:rPr>
          <w:rFonts w:asciiTheme="majorBidi" w:eastAsia="TTE3E67D78t00" w:hAnsiTheme="majorBidi" w:cstheme="majorBidi"/>
          <w:sz w:val="24"/>
          <w:szCs w:val="24"/>
        </w:rPr>
        <w:t>interactions among people</w:t>
      </w:r>
      <w:r w:rsidR="00F71A79">
        <w:rPr>
          <w:rFonts w:asciiTheme="majorBidi" w:eastAsia="TTE3E67D78t00" w:hAnsiTheme="majorBidi" w:cstheme="majorBidi"/>
          <w:sz w:val="24"/>
          <w:szCs w:val="24"/>
        </w:rPr>
        <w:t xml:space="preserve"> at workplace</w:t>
      </w:r>
      <w:r>
        <w:rPr>
          <w:rFonts w:asciiTheme="majorBidi" w:eastAsia="TTE3E67D78t00" w:hAnsiTheme="majorBidi" w:cstheme="majorBidi"/>
          <w:sz w:val="24"/>
          <w:szCs w:val="24"/>
        </w:rPr>
        <w:t xml:space="preserve"> (Schneider, Parkington, </w:t>
      </w:r>
      <w:r w:rsidR="00491BC1">
        <w:rPr>
          <w:rFonts w:asciiTheme="majorBidi" w:eastAsia="TTE3E67D78t00" w:hAnsiTheme="majorBidi" w:cstheme="majorBidi"/>
          <w:sz w:val="24"/>
          <w:szCs w:val="24"/>
        </w:rPr>
        <w:t>&amp;</w:t>
      </w:r>
      <w:r w:rsidR="00567E92">
        <w:rPr>
          <w:rFonts w:asciiTheme="majorBidi" w:eastAsia="TTE3E67D78t00" w:hAnsiTheme="majorBidi" w:cstheme="majorBidi"/>
          <w:sz w:val="24"/>
          <w:szCs w:val="24"/>
        </w:rPr>
        <w:t xml:space="preserve"> </w:t>
      </w:r>
      <w:r>
        <w:rPr>
          <w:rFonts w:asciiTheme="majorBidi" w:eastAsia="TTE3E67D78t00" w:hAnsiTheme="majorBidi" w:cstheme="majorBidi"/>
          <w:sz w:val="24"/>
          <w:szCs w:val="24"/>
        </w:rPr>
        <w:t xml:space="preserve">Buxton </w:t>
      </w:r>
      <w:r w:rsidR="00491BC1">
        <w:rPr>
          <w:rFonts w:asciiTheme="majorBidi" w:eastAsia="TTE3E67D78t00" w:hAnsiTheme="majorBidi" w:cstheme="majorBidi"/>
          <w:sz w:val="24"/>
          <w:szCs w:val="24"/>
        </w:rPr>
        <w:t>1980</w:t>
      </w:r>
      <w:r>
        <w:rPr>
          <w:rFonts w:asciiTheme="majorBidi" w:eastAsia="TTE3E67D78t00" w:hAnsiTheme="majorBidi" w:cstheme="majorBidi"/>
          <w:sz w:val="24"/>
          <w:szCs w:val="24"/>
        </w:rPr>
        <w:t xml:space="preserve">). </w:t>
      </w:r>
      <w:r w:rsidR="00136982">
        <w:rPr>
          <w:rFonts w:asciiTheme="majorBidi" w:eastAsia="TTE3E67D78t00" w:hAnsiTheme="majorBidi" w:cstheme="majorBidi"/>
          <w:sz w:val="24"/>
          <w:szCs w:val="24"/>
        </w:rPr>
        <w:t xml:space="preserve">The </w:t>
      </w:r>
      <w:r>
        <w:rPr>
          <w:rFonts w:asciiTheme="majorBidi" w:eastAsia="TTE3E67D78t00" w:hAnsiTheme="majorBidi" w:cstheme="majorBidi"/>
          <w:sz w:val="24"/>
          <w:szCs w:val="24"/>
        </w:rPr>
        <w:t>emotional climate is</w:t>
      </w:r>
      <w:r w:rsidR="00136982">
        <w:rPr>
          <w:rFonts w:asciiTheme="majorBidi" w:eastAsia="TTE3E67D78t00" w:hAnsiTheme="majorBidi" w:cstheme="majorBidi"/>
          <w:sz w:val="24"/>
          <w:szCs w:val="24"/>
        </w:rPr>
        <w:t xml:space="preserve"> considered relatively</w:t>
      </w:r>
      <w:r>
        <w:rPr>
          <w:rFonts w:asciiTheme="majorBidi" w:eastAsia="TTE3E67D78t00" w:hAnsiTheme="majorBidi" w:cstheme="majorBidi"/>
          <w:sz w:val="24"/>
          <w:szCs w:val="24"/>
        </w:rPr>
        <w:t xml:space="preserve"> stable</w:t>
      </w:r>
      <w:r w:rsidR="00136982">
        <w:rPr>
          <w:rFonts w:asciiTheme="majorBidi" w:eastAsia="TTE3E67D78t00" w:hAnsiTheme="majorBidi" w:cstheme="majorBidi"/>
          <w:sz w:val="24"/>
          <w:szCs w:val="24"/>
        </w:rPr>
        <w:t xml:space="preserve"> trait</w:t>
      </w:r>
      <w:r>
        <w:rPr>
          <w:rFonts w:asciiTheme="majorBidi" w:eastAsia="TTE3E67D78t00" w:hAnsiTheme="majorBidi" w:cstheme="majorBidi"/>
          <w:sz w:val="24"/>
          <w:szCs w:val="24"/>
        </w:rPr>
        <w:t xml:space="preserve"> and influenced </w:t>
      </w:r>
      <w:r w:rsidR="00136982">
        <w:rPr>
          <w:rFonts w:asciiTheme="majorBidi" w:eastAsia="TTE3E67D78t00" w:hAnsiTheme="majorBidi" w:cstheme="majorBidi"/>
          <w:sz w:val="24"/>
          <w:szCs w:val="24"/>
        </w:rPr>
        <w:t>by the individuals /</w:t>
      </w:r>
      <w:r>
        <w:rPr>
          <w:rFonts w:asciiTheme="majorBidi" w:eastAsia="TTE3E67D78t00" w:hAnsiTheme="majorBidi" w:cstheme="majorBidi"/>
          <w:sz w:val="24"/>
          <w:szCs w:val="24"/>
        </w:rPr>
        <w:t xml:space="preserve"> groups. In current era where the government as well as private owners are continuously trying to impose more and more responsibilities over the serving staff and the resulting work stress may have some type of impact on </w:t>
      </w:r>
      <w:r w:rsidR="0018414E">
        <w:rPr>
          <w:rFonts w:asciiTheme="majorBidi" w:eastAsia="TTE3E67D78t00" w:hAnsiTheme="majorBidi" w:cstheme="majorBidi"/>
          <w:sz w:val="24"/>
          <w:szCs w:val="24"/>
        </w:rPr>
        <w:t xml:space="preserve">occupational </w:t>
      </w:r>
      <w:r>
        <w:rPr>
          <w:rFonts w:asciiTheme="majorBidi" w:eastAsia="TTE3E67D78t00" w:hAnsiTheme="majorBidi" w:cstheme="majorBidi"/>
          <w:sz w:val="24"/>
          <w:szCs w:val="24"/>
        </w:rPr>
        <w:t xml:space="preserve">cognitive failures. </w:t>
      </w:r>
      <w:r>
        <w:rPr>
          <w:rFonts w:asciiTheme="majorBidi" w:hAnsiTheme="majorBidi" w:cstheme="majorBidi"/>
          <w:sz w:val="24"/>
          <w:szCs w:val="24"/>
        </w:rPr>
        <w:t>This study will help to know how work stress, emotional climate and</w:t>
      </w:r>
      <w:r w:rsidR="00CD266F">
        <w:rPr>
          <w:rFonts w:asciiTheme="majorBidi" w:hAnsiTheme="majorBidi" w:cstheme="majorBidi"/>
          <w:sz w:val="24"/>
          <w:szCs w:val="24"/>
        </w:rPr>
        <w:t xml:space="preserve"> occupational</w:t>
      </w:r>
      <w:r>
        <w:rPr>
          <w:rFonts w:asciiTheme="majorBidi" w:hAnsiTheme="majorBidi" w:cstheme="majorBidi"/>
          <w:sz w:val="24"/>
          <w:szCs w:val="24"/>
        </w:rPr>
        <w:t xml:space="preserve"> cognitive failure are related</w:t>
      </w:r>
      <w:r w:rsidR="0018414E">
        <w:rPr>
          <w:rFonts w:asciiTheme="majorBidi" w:hAnsiTheme="majorBidi" w:cstheme="majorBidi"/>
          <w:sz w:val="24"/>
          <w:szCs w:val="24"/>
        </w:rPr>
        <w:t xml:space="preserve">, and this study </w:t>
      </w:r>
      <w:r>
        <w:rPr>
          <w:rFonts w:asciiTheme="majorBidi" w:hAnsiTheme="majorBidi" w:cstheme="majorBidi"/>
          <w:sz w:val="24"/>
          <w:szCs w:val="24"/>
        </w:rPr>
        <w:t xml:space="preserve">will help for awareness to overcome the social and domestic problems which are only due to these factors. The study aimed to examine the relationship </w:t>
      </w:r>
      <w:r>
        <w:rPr>
          <w:rFonts w:asciiTheme="majorBidi" w:hAnsiTheme="majorBidi" w:cstheme="majorBidi"/>
          <w:sz w:val="24"/>
          <w:szCs w:val="24"/>
        </w:rPr>
        <w:lastRenderedPageBreak/>
        <w:t xml:space="preserve">between work stress, cognitive failure and emotional climate. To find out more about the work stress, cognitive failure and emotional climate and how well these related to each other. </w:t>
      </w:r>
    </w:p>
    <w:p w14:paraId="2FFA01C5" w14:textId="77777777" w:rsidR="003C30B3" w:rsidRPr="00C7341B" w:rsidRDefault="003C30B3" w:rsidP="0003715F">
      <w:pPr>
        <w:spacing w:line="360" w:lineRule="auto"/>
        <w:jc w:val="both"/>
        <w:rPr>
          <w:rFonts w:asciiTheme="majorBidi" w:hAnsiTheme="majorBidi" w:cstheme="majorBidi"/>
          <w:b/>
          <w:sz w:val="28"/>
          <w:szCs w:val="28"/>
        </w:rPr>
      </w:pPr>
      <w:r>
        <w:rPr>
          <w:rFonts w:asciiTheme="majorBidi" w:hAnsiTheme="majorBidi" w:cstheme="majorBidi"/>
          <w:b/>
          <w:sz w:val="28"/>
          <w:szCs w:val="28"/>
        </w:rPr>
        <w:t>Objectives</w:t>
      </w:r>
    </w:p>
    <w:p w14:paraId="2522B943" w14:textId="77777777" w:rsidR="003C30B3" w:rsidRPr="00E75A29" w:rsidRDefault="003C30B3" w:rsidP="0003715F">
      <w:pPr>
        <w:pStyle w:val="ListParagraph"/>
        <w:numPr>
          <w:ilvl w:val="0"/>
          <w:numId w:val="1"/>
        </w:numPr>
        <w:spacing w:line="360" w:lineRule="auto"/>
        <w:jc w:val="both"/>
        <w:rPr>
          <w:rFonts w:asciiTheme="majorBidi" w:hAnsiTheme="majorBidi" w:cstheme="majorBidi"/>
          <w:sz w:val="24"/>
          <w:szCs w:val="24"/>
        </w:rPr>
      </w:pPr>
      <w:r w:rsidRPr="00E75A29">
        <w:rPr>
          <w:rFonts w:asciiTheme="majorBidi" w:hAnsiTheme="majorBidi" w:cstheme="majorBidi"/>
          <w:sz w:val="24"/>
          <w:szCs w:val="24"/>
        </w:rPr>
        <w:t xml:space="preserve">To examine the relationship of emotional climate, work stress and </w:t>
      </w:r>
      <w:r w:rsidR="00CD266F">
        <w:rPr>
          <w:rFonts w:asciiTheme="majorBidi" w:hAnsiTheme="majorBidi" w:cstheme="majorBidi"/>
          <w:sz w:val="24"/>
          <w:szCs w:val="24"/>
        </w:rPr>
        <w:t xml:space="preserve">occupational </w:t>
      </w:r>
      <w:r w:rsidRPr="00E75A29">
        <w:rPr>
          <w:rFonts w:asciiTheme="majorBidi" w:hAnsiTheme="majorBidi" w:cstheme="majorBidi"/>
          <w:sz w:val="24"/>
          <w:szCs w:val="24"/>
        </w:rPr>
        <w:t xml:space="preserve">cognitive failure </w:t>
      </w:r>
    </w:p>
    <w:p w14:paraId="4029F8E3" w14:textId="77777777" w:rsidR="003C30B3" w:rsidRPr="00E75A29" w:rsidRDefault="003C30B3" w:rsidP="0003715F">
      <w:pPr>
        <w:pStyle w:val="ListParagraph"/>
        <w:numPr>
          <w:ilvl w:val="0"/>
          <w:numId w:val="1"/>
        </w:numPr>
        <w:spacing w:line="360" w:lineRule="auto"/>
        <w:jc w:val="both"/>
        <w:rPr>
          <w:rFonts w:asciiTheme="majorBidi" w:hAnsiTheme="majorBidi" w:cstheme="majorBidi"/>
          <w:sz w:val="24"/>
          <w:szCs w:val="24"/>
        </w:rPr>
      </w:pPr>
      <w:r w:rsidRPr="00E75A29">
        <w:rPr>
          <w:rFonts w:asciiTheme="majorBidi" w:hAnsiTheme="majorBidi" w:cstheme="majorBidi"/>
          <w:sz w:val="24"/>
          <w:szCs w:val="24"/>
        </w:rPr>
        <w:t xml:space="preserve">To find out the effect of emotional climate and work stress on </w:t>
      </w:r>
      <w:r w:rsidR="00CD266F">
        <w:rPr>
          <w:rFonts w:asciiTheme="majorBidi" w:hAnsiTheme="majorBidi" w:cstheme="majorBidi"/>
          <w:sz w:val="24"/>
          <w:szCs w:val="24"/>
        </w:rPr>
        <w:t xml:space="preserve">occupational </w:t>
      </w:r>
      <w:r w:rsidRPr="00E75A29">
        <w:rPr>
          <w:rFonts w:asciiTheme="majorBidi" w:hAnsiTheme="majorBidi" w:cstheme="majorBidi"/>
          <w:sz w:val="24"/>
          <w:szCs w:val="24"/>
        </w:rPr>
        <w:t xml:space="preserve">cognitive failure </w:t>
      </w:r>
    </w:p>
    <w:p w14:paraId="253DE320" w14:textId="77777777" w:rsidR="00C72D17" w:rsidRDefault="003C30B3" w:rsidP="0003715F">
      <w:pPr>
        <w:pStyle w:val="ListParagraph"/>
        <w:numPr>
          <w:ilvl w:val="0"/>
          <w:numId w:val="1"/>
        </w:numPr>
        <w:spacing w:line="360" w:lineRule="auto"/>
        <w:jc w:val="both"/>
        <w:rPr>
          <w:rFonts w:asciiTheme="majorBidi" w:hAnsiTheme="majorBidi" w:cstheme="majorBidi"/>
          <w:sz w:val="24"/>
          <w:szCs w:val="24"/>
        </w:rPr>
      </w:pPr>
      <w:r w:rsidRPr="00E75A29">
        <w:rPr>
          <w:rFonts w:asciiTheme="majorBidi" w:hAnsiTheme="majorBidi" w:cstheme="majorBidi"/>
          <w:sz w:val="24"/>
          <w:szCs w:val="24"/>
        </w:rPr>
        <w:t>To examine the gender differences regarding emotional climate, work stress and occupational cognitive failure.</w:t>
      </w:r>
    </w:p>
    <w:p w14:paraId="523F011D" w14:textId="77777777" w:rsidR="00751811" w:rsidRPr="00C72D17" w:rsidRDefault="003C30B3" w:rsidP="0003715F">
      <w:pPr>
        <w:pStyle w:val="ListParagraph"/>
        <w:numPr>
          <w:ilvl w:val="0"/>
          <w:numId w:val="1"/>
        </w:numPr>
        <w:spacing w:line="360" w:lineRule="auto"/>
        <w:jc w:val="both"/>
        <w:rPr>
          <w:rFonts w:asciiTheme="majorBidi" w:hAnsiTheme="majorBidi" w:cstheme="majorBidi"/>
          <w:sz w:val="24"/>
          <w:szCs w:val="24"/>
        </w:rPr>
      </w:pPr>
      <w:r w:rsidRPr="00C72D17">
        <w:rPr>
          <w:rFonts w:asciiTheme="majorBidi" w:hAnsiTheme="majorBidi" w:cstheme="majorBidi"/>
          <w:sz w:val="24"/>
          <w:szCs w:val="24"/>
        </w:rPr>
        <w:t>To examine the differences of government and private doctors regarding emotional climate, work stress and occupational cognitive failure.</w:t>
      </w:r>
    </w:p>
    <w:p w14:paraId="561AA21B" w14:textId="77777777" w:rsidR="00751811" w:rsidRDefault="00751811" w:rsidP="0003715F">
      <w:pPr>
        <w:pStyle w:val="ListParagraph"/>
        <w:spacing w:line="360" w:lineRule="auto"/>
        <w:jc w:val="both"/>
        <w:rPr>
          <w:rFonts w:asciiTheme="majorBidi" w:hAnsiTheme="majorBidi" w:cstheme="majorBidi"/>
          <w:sz w:val="24"/>
          <w:szCs w:val="24"/>
        </w:rPr>
      </w:pPr>
      <w:bookmarkStart w:id="0" w:name="_GoBack"/>
      <w:bookmarkEnd w:id="0"/>
    </w:p>
    <w:p w14:paraId="56C9C737" w14:textId="77777777" w:rsidR="003C30B3" w:rsidRPr="0003715F" w:rsidRDefault="003C30B3" w:rsidP="0003715F">
      <w:pPr>
        <w:spacing w:line="360" w:lineRule="auto"/>
        <w:jc w:val="both"/>
        <w:rPr>
          <w:rFonts w:asciiTheme="majorBidi" w:hAnsiTheme="majorBidi" w:cstheme="majorBidi"/>
          <w:b/>
          <w:sz w:val="28"/>
          <w:szCs w:val="28"/>
        </w:rPr>
      </w:pPr>
      <w:r w:rsidRPr="0003715F">
        <w:rPr>
          <w:rFonts w:asciiTheme="majorBidi" w:hAnsiTheme="majorBidi" w:cstheme="majorBidi"/>
          <w:b/>
          <w:sz w:val="28"/>
          <w:szCs w:val="28"/>
        </w:rPr>
        <w:t>Method</w:t>
      </w:r>
    </w:p>
    <w:p w14:paraId="15EC67EB" w14:textId="77777777" w:rsidR="009A37F3" w:rsidRDefault="009A37F3" w:rsidP="0003715F">
      <w:p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Participants </w:t>
      </w:r>
    </w:p>
    <w:p w14:paraId="295B5B2B" w14:textId="77777777" w:rsidR="003C30B3" w:rsidRPr="00A67915" w:rsidRDefault="00751811" w:rsidP="0003715F">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sample</w:t>
      </w:r>
      <w:r w:rsidR="009A37F3" w:rsidRPr="00E60DE0">
        <w:rPr>
          <w:rFonts w:ascii="Times New Roman" w:eastAsia="Times New Roman" w:hAnsi="Times New Roman" w:cs="Times New Roman"/>
          <w:sz w:val="24"/>
          <w:szCs w:val="24"/>
        </w:rPr>
        <w:t xml:space="preserve"> consisted of</w:t>
      </w:r>
      <w:r>
        <w:rPr>
          <w:rFonts w:ascii="Times New Roman" w:eastAsia="Times New Roman" w:hAnsi="Times New Roman" w:cs="Times New Roman"/>
          <w:sz w:val="24"/>
          <w:szCs w:val="24"/>
        </w:rPr>
        <w:t xml:space="preserve"> 150 </w:t>
      </w:r>
      <w:r w:rsidR="009A37F3">
        <w:rPr>
          <w:rFonts w:ascii="Times New Roman" w:hAnsi="Times New Roman" w:cs="Times New Roman"/>
          <w:iCs/>
          <w:sz w:val="24"/>
        </w:rPr>
        <w:t>MBBS and FCPS doctors who were working in private or government hospitals</w:t>
      </w:r>
      <w:r>
        <w:rPr>
          <w:rFonts w:ascii="Times New Roman" w:hAnsi="Times New Roman" w:cs="Times New Roman"/>
          <w:iCs/>
          <w:sz w:val="24"/>
        </w:rPr>
        <w:t>, of age r</w:t>
      </w:r>
      <w:r w:rsidR="00C72D17">
        <w:rPr>
          <w:rFonts w:ascii="Times New Roman" w:hAnsi="Times New Roman" w:cs="Times New Roman"/>
          <w:iCs/>
          <w:sz w:val="24"/>
        </w:rPr>
        <w:t>ange 25 to 55 years</w:t>
      </w:r>
      <w:r w:rsidR="009A37F3">
        <w:rPr>
          <w:rFonts w:ascii="Times New Roman" w:hAnsi="Times New Roman" w:cs="Times New Roman"/>
          <w:iCs/>
          <w:sz w:val="24"/>
        </w:rPr>
        <w:t>.</w:t>
      </w:r>
      <w:r w:rsidR="00C72D17">
        <w:rPr>
          <w:rFonts w:ascii="Times New Roman" w:hAnsi="Times New Roman" w:cs="Times New Roman"/>
          <w:iCs/>
          <w:sz w:val="24"/>
        </w:rPr>
        <w:t xml:space="preserve"> Both male and female doctors were selected</w:t>
      </w:r>
      <w:r w:rsidR="009A37F3">
        <w:rPr>
          <w:rFonts w:ascii="Times New Roman" w:hAnsi="Times New Roman" w:cs="Times New Roman"/>
          <w:iCs/>
          <w:sz w:val="24"/>
        </w:rPr>
        <w:t xml:space="preserve"> The doctors who had personal clinic and working independently or the doctors who had been retired from service were excluded from the sample. </w:t>
      </w:r>
      <w:r w:rsidR="009A37F3">
        <w:rPr>
          <w:rFonts w:asciiTheme="majorBidi" w:hAnsiTheme="majorBidi" w:cstheme="majorBidi"/>
          <w:sz w:val="24"/>
          <w:szCs w:val="24"/>
        </w:rPr>
        <w:t>Sample was</w:t>
      </w:r>
      <w:r w:rsidR="009A37F3" w:rsidRPr="00E75A29">
        <w:rPr>
          <w:rFonts w:asciiTheme="majorBidi" w:hAnsiTheme="majorBidi" w:cstheme="majorBidi"/>
          <w:sz w:val="24"/>
          <w:szCs w:val="24"/>
        </w:rPr>
        <w:t xml:space="preserve"> taken conveniently from the various hospitals of Jhang and Faisalabad. </w:t>
      </w:r>
      <w:r w:rsidR="00E60DE0">
        <w:rPr>
          <w:rFonts w:asciiTheme="majorBidi" w:eastAsia="Times New Roman" w:hAnsiTheme="majorBidi" w:cstheme="majorBidi"/>
          <w:sz w:val="24"/>
          <w:szCs w:val="24"/>
        </w:rPr>
        <w:t xml:space="preserve">Demographic variables used in this study were age, gender, institute, family system and residence. </w:t>
      </w:r>
      <w:bookmarkStart w:id="1" w:name="_Hlk518484986"/>
    </w:p>
    <w:bookmarkEnd w:id="1"/>
    <w:p w14:paraId="30C54E53" w14:textId="77777777" w:rsidR="003C30B3" w:rsidRDefault="003C30B3" w:rsidP="0003715F">
      <w:pPr>
        <w:spacing w:after="0" w:line="360" w:lineRule="auto"/>
        <w:jc w:val="both"/>
        <w:rPr>
          <w:rFonts w:ascii="Times New Roman" w:eastAsia="Times New Roman" w:hAnsi="Times New Roman" w:cs="Times New Roman"/>
          <w:b/>
          <w:bCs/>
          <w:sz w:val="24"/>
          <w:szCs w:val="24"/>
        </w:rPr>
      </w:pPr>
      <w:r w:rsidRPr="008F6087">
        <w:rPr>
          <w:rFonts w:ascii="Times New Roman" w:eastAsia="Times New Roman" w:hAnsi="Times New Roman" w:cs="Times New Roman"/>
          <w:b/>
          <w:bCs/>
          <w:sz w:val="24"/>
          <w:szCs w:val="24"/>
        </w:rPr>
        <w:t>Measures</w:t>
      </w:r>
    </w:p>
    <w:p w14:paraId="1C5A877E" w14:textId="77777777" w:rsidR="0003715F" w:rsidRPr="0003715F" w:rsidRDefault="0003715F" w:rsidP="0003715F">
      <w:p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Following scales were used in this study to measure the variables.</w:t>
      </w:r>
    </w:p>
    <w:p w14:paraId="580CAF3C" w14:textId="77777777" w:rsidR="003C30B3" w:rsidRPr="00E75A29" w:rsidRDefault="003C30B3" w:rsidP="0003715F">
      <w:pPr>
        <w:spacing w:after="0" w:line="360" w:lineRule="auto"/>
        <w:jc w:val="both"/>
        <w:rPr>
          <w:rFonts w:asciiTheme="majorBidi" w:hAnsiTheme="majorBidi" w:cstheme="majorBidi"/>
          <w:b/>
          <w:sz w:val="24"/>
          <w:szCs w:val="24"/>
        </w:rPr>
      </w:pPr>
      <w:r w:rsidRPr="00E75A29">
        <w:rPr>
          <w:rFonts w:asciiTheme="majorBidi" w:hAnsiTheme="majorBidi" w:cstheme="majorBidi"/>
          <w:b/>
          <w:sz w:val="24"/>
          <w:szCs w:val="24"/>
        </w:rPr>
        <w:t>Emotional Climate</w:t>
      </w:r>
    </w:p>
    <w:p w14:paraId="79AB6F0E" w14:textId="77777777" w:rsidR="003C30B3" w:rsidRPr="00E75A29" w:rsidRDefault="003C30B3" w:rsidP="0003715F">
      <w:pPr>
        <w:spacing w:after="0" w:line="360" w:lineRule="auto"/>
        <w:ind w:firstLine="720"/>
        <w:jc w:val="both"/>
        <w:rPr>
          <w:rFonts w:asciiTheme="majorBidi" w:hAnsiTheme="majorBidi" w:cstheme="majorBidi"/>
          <w:sz w:val="24"/>
          <w:szCs w:val="24"/>
        </w:rPr>
      </w:pPr>
      <w:r w:rsidRPr="00E75A29">
        <w:rPr>
          <w:rFonts w:asciiTheme="majorBidi" w:hAnsiTheme="majorBidi" w:cstheme="majorBidi"/>
          <w:sz w:val="24"/>
          <w:szCs w:val="24"/>
        </w:rPr>
        <w:t xml:space="preserve">Emotional climate </w:t>
      </w:r>
      <w:r w:rsidR="00066A15">
        <w:rPr>
          <w:rFonts w:asciiTheme="majorBidi" w:hAnsiTheme="majorBidi" w:cstheme="majorBidi"/>
          <w:sz w:val="24"/>
          <w:szCs w:val="24"/>
        </w:rPr>
        <w:t>was</w:t>
      </w:r>
      <w:r w:rsidR="00C72D17">
        <w:rPr>
          <w:rFonts w:asciiTheme="majorBidi" w:hAnsiTheme="majorBidi" w:cstheme="majorBidi"/>
          <w:sz w:val="24"/>
          <w:szCs w:val="24"/>
        </w:rPr>
        <w:t xml:space="preserve"> </w:t>
      </w:r>
      <w:r w:rsidRPr="00E75A29">
        <w:rPr>
          <w:rFonts w:asciiTheme="majorBidi" w:hAnsiTheme="majorBidi" w:cstheme="majorBidi"/>
          <w:sz w:val="24"/>
          <w:szCs w:val="24"/>
        </w:rPr>
        <w:t>measured by Emotional Climate scale</w:t>
      </w:r>
      <w:r w:rsidR="00F711B8">
        <w:rPr>
          <w:rFonts w:asciiTheme="majorBidi" w:hAnsiTheme="majorBidi" w:cstheme="majorBidi"/>
          <w:sz w:val="24"/>
          <w:szCs w:val="24"/>
        </w:rPr>
        <w:t xml:space="preserve"> </w:t>
      </w:r>
      <w:r w:rsidRPr="00E75A29">
        <w:rPr>
          <w:rFonts w:asciiTheme="majorBidi" w:hAnsiTheme="majorBidi" w:cstheme="majorBidi"/>
          <w:sz w:val="24"/>
          <w:szCs w:val="24"/>
        </w:rPr>
        <w:t>developed by Yurtsever</w:t>
      </w:r>
      <w:r w:rsidR="00F711B8">
        <w:rPr>
          <w:rFonts w:asciiTheme="majorBidi" w:hAnsiTheme="majorBidi" w:cstheme="majorBidi"/>
          <w:sz w:val="24"/>
          <w:szCs w:val="24"/>
        </w:rPr>
        <w:t xml:space="preserve"> </w:t>
      </w:r>
      <w:r w:rsidRPr="00E75A29">
        <w:rPr>
          <w:rFonts w:asciiTheme="majorBidi" w:hAnsiTheme="majorBidi" w:cstheme="majorBidi"/>
          <w:sz w:val="24"/>
          <w:szCs w:val="24"/>
        </w:rPr>
        <w:t>&amp; De Rivera (2010). It is a 7-point rating scale</w:t>
      </w:r>
      <w:r w:rsidR="00F711B8">
        <w:rPr>
          <w:rFonts w:asciiTheme="majorBidi" w:hAnsiTheme="majorBidi" w:cstheme="majorBidi"/>
          <w:sz w:val="24"/>
          <w:szCs w:val="24"/>
        </w:rPr>
        <w:t>,</w:t>
      </w:r>
      <w:r w:rsidRPr="00E75A29">
        <w:rPr>
          <w:rFonts w:asciiTheme="majorBidi" w:hAnsiTheme="majorBidi" w:cstheme="majorBidi"/>
          <w:sz w:val="24"/>
          <w:szCs w:val="24"/>
        </w:rPr>
        <w:t xml:space="preserve"> consists of 28 items.</w:t>
      </w:r>
      <w:r w:rsidRPr="00E75A29">
        <w:rPr>
          <w:rFonts w:asciiTheme="majorBidi" w:hAnsiTheme="majorBidi" w:cstheme="majorBidi"/>
          <w:color w:val="000000"/>
          <w:sz w:val="24"/>
          <w:szCs w:val="24"/>
        </w:rPr>
        <w:t xml:space="preserve"> </w:t>
      </w:r>
      <w:r w:rsidR="00416F00">
        <w:rPr>
          <w:rFonts w:asciiTheme="majorBidi" w:hAnsiTheme="majorBidi" w:cstheme="majorBidi"/>
          <w:sz w:val="24"/>
          <w:szCs w:val="24"/>
        </w:rPr>
        <w:t>I</w:t>
      </w:r>
      <w:r w:rsidR="00416F00" w:rsidRPr="00E75A29">
        <w:rPr>
          <w:rFonts w:asciiTheme="majorBidi" w:hAnsiTheme="majorBidi" w:cstheme="majorBidi"/>
          <w:sz w:val="24"/>
          <w:szCs w:val="24"/>
        </w:rPr>
        <w:t>tem no 2, 4, 6, 8, 10, 12,</w:t>
      </w:r>
      <w:r w:rsidR="00416F00">
        <w:rPr>
          <w:rFonts w:asciiTheme="majorBidi" w:hAnsiTheme="majorBidi" w:cstheme="majorBidi"/>
          <w:sz w:val="24"/>
          <w:szCs w:val="24"/>
        </w:rPr>
        <w:t xml:space="preserve"> 14, 16, 18, 20, 22, 24, and 27 </w:t>
      </w:r>
      <w:r w:rsidRPr="00E75A29">
        <w:rPr>
          <w:rFonts w:asciiTheme="majorBidi" w:hAnsiTheme="majorBidi" w:cstheme="majorBidi"/>
          <w:sz w:val="24"/>
          <w:szCs w:val="24"/>
        </w:rPr>
        <w:t>has reverse scoring</w:t>
      </w:r>
      <w:r w:rsidR="00416F00">
        <w:rPr>
          <w:rFonts w:asciiTheme="majorBidi" w:hAnsiTheme="majorBidi" w:cstheme="majorBidi"/>
          <w:sz w:val="24"/>
          <w:szCs w:val="24"/>
        </w:rPr>
        <w:t>.</w:t>
      </w:r>
      <w:r w:rsidRPr="00E75A29">
        <w:rPr>
          <w:rFonts w:asciiTheme="majorBidi" w:hAnsiTheme="majorBidi" w:cstheme="majorBidi"/>
          <w:sz w:val="24"/>
          <w:szCs w:val="24"/>
        </w:rPr>
        <w:t xml:space="preserve"> </w:t>
      </w:r>
    </w:p>
    <w:p w14:paraId="40D05942" w14:textId="77777777" w:rsidR="003C30B3" w:rsidRPr="00E75A29" w:rsidRDefault="003C30B3" w:rsidP="0003715F">
      <w:pPr>
        <w:spacing w:after="0" w:line="360" w:lineRule="auto"/>
        <w:jc w:val="both"/>
        <w:rPr>
          <w:rFonts w:asciiTheme="majorBidi" w:hAnsiTheme="majorBidi" w:cstheme="majorBidi"/>
          <w:b/>
          <w:sz w:val="24"/>
          <w:szCs w:val="24"/>
        </w:rPr>
      </w:pPr>
      <w:r w:rsidRPr="00E75A29">
        <w:rPr>
          <w:rFonts w:asciiTheme="majorBidi" w:hAnsiTheme="majorBidi" w:cstheme="majorBidi"/>
          <w:b/>
          <w:sz w:val="24"/>
          <w:szCs w:val="24"/>
        </w:rPr>
        <w:t>Work stress</w:t>
      </w:r>
      <w:r w:rsidR="00583C7C">
        <w:rPr>
          <w:rFonts w:asciiTheme="majorBidi" w:hAnsiTheme="majorBidi" w:cstheme="majorBidi"/>
          <w:b/>
          <w:sz w:val="24"/>
          <w:szCs w:val="24"/>
        </w:rPr>
        <w:t xml:space="preserve"> Scale</w:t>
      </w:r>
    </w:p>
    <w:p w14:paraId="13FD057B" w14:textId="77777777" w:rsidR="003C30B3" w:rsidRPr="00757BA4" w:rsidRDefault="003C30B3" w:rsidP="0003715F">
      <w:pPr>
        <w:spacing w:after="0" w:line="360" w:lineRule="auto"/>
        <w:ind w:firstLine="720"/>
        <w:jc w:val="both"/>
        <w:rPr>
          <w:rFonts w:asciiTheme="majorBidi" w:hAnsiTheme="majorBidi" w:cstheme="majorBidi"/>
          <w:sz w:val="24"/>
          <w:szCs w:val="24"/>
        </w:rPr>
      </w:pPr>
      <w:r w:rsidRPr="00E75A29">
        <w:rPr>
          <w:rFonts w:asciiTheme="majorBidi" w:hAnsiTheme="majorBidi" w:cstheme="majorBidi"/>
          <w:sz w:val="24"/>
          <w:szCs w:val="24"/>
        </w:rPr>
        <w:lastRenderedPageBreak/>
        <w:t xml:space="preserve">Work stress </w:t>
      </w:r>
      <w:r w:rsidR="00066A15">
        <w:rPr>
          <w:rFonts w:asciiTheme="majorBidi" w:hAnsiTheme="majorBidi" w:cstheme="majorBidi"/>
          <w:sz w:val="24"/>
          <w:szCs w:val="24"/>
        </w:rPr>
        <w:t>wa</w:t>
      </w:r>
      <w:r>
        <w:rPr>
          <w:rFonts w:asciiTheme="majorBidi" w:hAnsiTheme="majorBidi" w:cstheme="majorBidi"/>
          <w:sz w:val="24"/>
          <w:szCs w:val="24"/>
        </w:rPr>
        <w:t>s</w:t>
      </w:r>
      <w:r w:rsidRPr="00E75A29">
        <w:rPr>
          <w:rFonts w:asciiTheme="majorBidi" w:hAnsiTheme="majorBidi" w:cstheme="majorBidi"/>
          <w:sz w:val="24"/>
          <w:szCs w:val="24"/>
        </w:rPr>
        <w:t xml:space="preserve"> measured by the work place stress scale developed by American institute of stress and adapted by </w:t>
      </w:r>
      <w:r w:rsidR="00066A15">
        <w:rPr>
          <w:rFonts w:asciiTheme="majorBidi" w:hAnsiTheme="majorBidi" w:cstheme="majorBidi"/>
          <w:sz w:val="24"/>
          <w:szCs w:val="24"/>
        </w:rPr>
        <w:t>C</w:t>
      </w:r>
      <w:r w:rsidRPr="00E75A29">
        <w:rPr>
          <w:rFonts w:asciiTheme="majorBidi" w:hAnsiTheme="majorBidi" w:cstheme="majorBidi"/>
          <w:sz w:val="24"/>
          <w:szCs w:val="24"/>
        </w:rPr>
        <w:t>hohan(2013)</w:t>
      </w:r>
      <w:r w:rsidR="00133E8B">
        <w:rPr>
          <w:rFonts w:asciiTheme="majorBidi" w:hAnsiTheme="majorBidi" w:cstheme="majorBidi"/>
          <w:sz w:val="24"/>
          <w:szCs w:val="24"/>
        </w:rPr>
        <w:t xml:space="preserve">. Work place stress </w:t>
      </w:r>
      <w:r w:rsidR="003F56FC">
        <w:rPr>
          <w:rFonts w:asciiTheme="majorBidi" w:hAnsiTheme="majorBidi" w:cstheme="majorBidi"/>
          <w:sz w:val="24"/>
          <w:szCs w:val="24"/>
        </w:rPr>
        <w:t>scale has</w:t>
      </w:r>
      <w:r w:rsidR="00416F00">
        <w:rPr>
          <w:rFonts w:asciiTheme="majorBidi" w:hAnsiTheme="majorBidi" w:cstheme="majorBidi"/>
          <w:sz w:val="24"/>
          <w:szCs w:val="24"/>
        </w:rPr>
        <w:t xml:space="preserve"> </w:t>
      </w:r>
      <w:r w:rsidRPr="00E75A29">
        <w:rPr>
          <w:rFonts w:asciiTheme="majorBidi" w:hAnsiTheme="majorBidi" w:cstheme="majorBidi"/>
          <w:sz w:val="24"/>
          <w:szCs w:val="24"/>
        </w:rPr>
        <w:t xml:space="preserve">eight </w:t>
      </w:r>
      <w:r w:rsidR="00AF6603" w:rsidRPr="00E75A29">
        <w:rPr>
          <w:rFonts w:asciiTheme="majorBidi" w:hAnsiTheme="majorBidi" w:cstheme="majorBidi"/>
          <w:sz w:val="24"/>
          <w:szCs w:val="24"/>
        </w:rPr>
        <w:t>items</w:t>
      </w:r>
      <w:r w:rsidR="008B3A4A">
        <w:rPr>
          <w:rFonts w:asciiTheme="majorBidi" w:hAnsiTheme="majorBidi" w:cstheme="majorBidi"/>
          <w:sz w:val="24"/>
          <w:szCs w:val="24"/>
        </w:rPr>
        <w:t xml:space="preserve"> and it is a </w:t>
      </w:r>
      <w:r w:rsidRPr="00E75A29">
        <w:rPr>
          <w:rFonts w:asciiTheme="majorBidi" w:hAnsiTheme="majorBidi" w:cstheme="majorBidi"/>
          <w:sz w:val="24"/>
          <w:szCs w:val="24"/>
        </w:rPr>
        <w:t>five point Likert scale</w:t>
      </w:r>
      <w:r w:rsidR="008B3A4A">
        <w:rPr>
          <w:rFonts w:asciiTheme="majorBidi" w:hAnsiTheme="majorBidi" w:cstheme="majorBidi"/>
          <w:sz w:val="24"/>
          <w:szCs w:val="24"/>
        </w:rPr>
        <w:t>.</w:t>
      </w:r>
      <w:r w:rsidRPr="00E75A29">
        <w:rPr>
          <w:rFonts w:asciiTheme="majorBidi" w:hAnsiTheme="majorBidi" w:cstheme="majorBidi"/>
          <w:sz w:val="24"/>
          <w:szCs w:val="24"/>
        </w:rPr>
        <w:t xml:space="preserve"> </w:t>
      </w:r>
      <w:r w:rsidR="00AF6603">
        <w:rPr>
          <w:rFonts w:asciiTheme="majorBidi" w:hAnsiTheme="majorBidi" w:cstheme="majorBidi"/>
          <w:sz w:val="24"/>
          <w:szCs w:val="24"/>
        </w:rPr>
        <w:t xml:space="preserve">Higher </w:t>
      </w:r>
      <w:r w:rsidRPr="00E75A29">
        <w:rPr>
          <w:rFonts w:asciiTheme="majorBidi" w:hAnsiTheme="majorBidi" w:cstheme="majorBidi"/>
          <w:sz w:val="24"/>
          <w:szCs w:val="24"/>
        </w:rPr>
        <w:t>scores indicate high</w:t>
      </w:r>
      <w:r w:rsidR="00AF6603">
        <w:rPr>
          <w:rFonts w:asciiTheme="majorBidi" w:hAnsiTheme="majorBidi" w:cstheme="majorBidi"/>
          <w:sz w:val="24"/>
          <w:szCs w:val="24"/>
        </w:rPr>
        <w:t>er levels of occupational stress.</w:t>
      </w:r>
    </w:p>
    <w:p w14:paraId="6CC8049D" w14:textId="77777777" w:rsidR="003C30B3" w:rsidRPr="00E75A29" w:rsidRDefault="003C30B3" w:rsidP="0003715F">
      <w:pPr>
        <w:spacing w:after="0" w:line="360" w:lineRule="auto"/>
        <w:jc w:val="both"/>
        <w:rPr>
          <w:rFonts w:asciiTheme="majorBidi" w:hAnsiTheme="majorBidi" w:cstheme="majorBidi"/>
          <w:b/>
          <w:sz w:val="24"/>
          <w:szCs w:val="24"/>
        </w:rPr>
      </w:pPr>
      <w:r w:rsidRPr="00E75A29">
        <w:rPr>
          <w:rFonts w:asciiTheme="majorBidi" w:hAnsiTheme="majorBidi" w:cstheme="majorBidi"/>
          <w:b/>
          <w:sz w:val="24"/>
          <w:szCs w:val="24"/>
        </w:rPr>
        <w:t xml:space="preserve">Occupational Cognitive Failure </w:t>
      </w:r>
      <w:r w:rsidR="00583C7C">
        <w:rPr>
          <w:rFonts w:asciiTheme="majorBidi" w:hAnsiTheme="majorBidi" w:cstheme="majorBidi"/>
          <w:b/>
          <w:sz w:val="24"/>
          <w:szCs w:val="24"/>
        </w:rPr>
        <w:t>Scale</w:t>
      </w:r>
    </w:p>
    <w:p w14:paraId="5065FF6F" w14:textId="77777777" w:rsidR="00422121" w:rsidRPr="00066A15" w:rsidRDefault="003C30B3" w:rsidP="0003715F">
      <w:pPr>
        <w:spacing w:after="0" w:line="360" w:lineRule="auto"/>
        <w:ind w:firstLine="720"/>
        <w:jc w:val="both"/>
        <w:rPr>
          <w:rFonts w:asciiTheme="majorBidi" w:hAnsiTheme="majorBidi" w:cstheme="majorBidi"/>
          <w:sz w:val="24"/>
          <w:szCs w:val="24"/>
        </w:rPr>
      </w:pPr>
      <w:r w:rsidRPr="00E75A29">
        <w:rPr>
          <w:rFonts w:asciiTheme="majorBidi" w:hAnsiTheme="majorBidi" w:cstheme="majorBidi"/>
          <w:sz w:val="24"/>
          <w:szCs w:val="24"/>
        </w:rPr>
        <w:t>Occupational cognitive failure questionnaire</w:t>
      </w:r>
      <w:r w:rsidR="008B3A4A">
        <w:rPr>
          <w:rFonts w:asciiTheme="majorBidi" w:hAnsiTheme="majorBidi" w:cstheme="majorBidi"/>
          <w:sz w:val="24"/>
          <w:szCs w:val="24"/>
        </w:rPr>
        <w:t xml:space="preserve"> </w:t>
      </w:r>
      <w:r w:rsidRPr="00E75A29">
        <w:rPr>
          <w:rFonts w:asciiTheme="majorBidi" w:hAnsiTheme="majorBidi" w:cstheme="majorBidi"/>
          <w:sz w:val="24"/>
          <w:szCs w:val="24"/>
        </w:rPr>
        <w:t>by Allahyari, Rangi, Khosravi and Zayeri (</w:t>
      </w:r>
      <w:r>
        <w:rPr>
          <w:rFonts w:asciiTheme="majorBidi" w:hAnsiTheme="majorBidi" w:cstheme="majorBidi"/>
          <w:sz w:val="24"/>
          <w:szCs w:val="24"/>
        </w:rPr>
        <w:t xml:space="preserve">2011) </w:t>
      </w:r>
      <w:r w:rsidR="00066A15">
        <w:rPr>
          <w:rFonts w:asciiTheme="majorBidi" w:hAnsiTheme="majorBidi" w:cstheme="majorBidi"/>
          <w:sz w:val="24"/>
          <w:szCs w:val="24"/>
        </w:rPr>
        <w:t>wa</w:t>
      </w:r>
      <w:r>
        <w:rPr>
          <w:rFonts w:asciiTheme="majorBidi" w:hAnsiTheme="majorBidi" w:cstheme="majorBidi"/>
          <w:sz w:val="24"/>
          <w:szCs w:val="24"/>
        </w:rPr>
        <w:t>s</w:t>
      </w:r>
      <w:r w:rsidRPr="00E75A29">
        <w:rPr>
          <w:rFonts w:asciiTheme="majorBidi" w:hAnsiTheme="majorBidi" w:cstheme="majorBidi"/>
          <w:sz w:val="24"/>
          <w:szCs w:val="24"/>
        </w:rPr>
        <w:t xml:space="preserve"> used</w:t>
      </w:r>
      <w:r w:rsidR="008B3A4A">
        <w:rPr>
          <w:rFonts w:asciiTheme="majorBidi" w:hAnsiTheme="majorBidi" w:cstheme="majorBidi"/>
          <w:sz w:val="24"/>
          <w:szCs w:val="24"/>
        </w:rPr>
        <w:t xml:space="preserve"> for</w:t>
      </w:r>
      <w:r w:rsidRPr="00E75A29">
        <w:rPr>
          <w:rFonts w:asciiTheme="majorBidi" w:hAnsiTheme="majorBidi" w:cstheme="majorBidi"/>
          <w:sz w:val="24"/>
          <w:szCs w:val="24"/>
        </w:rPr>
        <w:t xml:space="preserve"> occupational cognitive failure</w:t>
      </w:r>
      <w:r w:rsidR="008B3A4A">
        <w:rPr>
          <w:rFonts w:asciiTheme="majorBidi" w:hAnsiTheme="majorBidi" w:cstheme="majorBidi"/>
          <w:sz w:val="24"/>
          <w:szCs w:val="24"/>
        </w:rPr>
        <w:t xml:space="preserve"> measurement. A five point likert scale </w:t>
      </w:r>
      <w:r w:rsidR="00B3721F">
        <w:rPr>
          <w:rFonts w:asciiTheme="majorBidi" w:hAnsiTheme="majorBidi" w:cstheme="majorBidi"/>
          <w:sz w:val="24"/>
          <w:szCs w:val="24"/>
        </w:rPr>
        <w:t>consists</w:t>
      </w:r>
      <w:r w:rsidR="004D3B7B">
        <w:rPr>
          <w:rFonts w:asciiTheme="majorBidi" w:hAnsiTheme="majorBidi" w:cstheme="majorBidi"/>
          <w:sz w:val="24"/>
          <w:szCs w:val="24"/>
        </w:rPr>
        <w:t xml:space="preserve"> of </w:t>
      </w:r>
      <w:r w:rsidR="008B3A4A">
        <w:rPr>
          <w:rFonts w:asciiTheme="majorBidi" w:hAnsiTheme="majorBidi" w:cstheme="majorBidi"/>
          <w:sz w:val="24"/>
          <w:szCs w:val="24"/>
        </w:rPr>
        <w:t>30 items,</w:t>
      </w:r>
      <w:r w:rsidR="00066A15">
        <w:rPr>
          <w:rFonts w:asciiTheme="majorBidi" w:hAnsiTheme="majorBidi" w:cstheme="majorBidi"/>
          <w:sz w:val="24"/>
          <w:szCs w:val="24"/>
        </w:rPr>
        <w:t xml:space="preserve"> C</w:t>
      </w:r>
      <w:r w:rsidRPr="00E75A29">
        <w:rPr>
          <w:rFonts w:asciiTheme="majorBidi" w:hAnsiTheme="majorBidi" w:cstheme="majorBidi"/>
          <w:sz w:val="24"/>
          <w:szCs w:val="24"/>
        </w:rPr>
        <w:t xml:space="preserve">ronbach alpha value </w:t>
      </w:r>
      <w:r w:rsidR="008B3A4A">
        <w:rPr>
          <w:rFonts w:asciiTheme="majorBidi" w:hAnsiTheme="majorBidi" w:cstheme="majorBidi"/>
          <w:sz w:val="24"/>
          <w:szCs w:val="24"/>
        </w:rPr>
        <w:t>of the scale</w:t>
      </w:r>
      <w:r w:rsidRPr="00E75A29">
        <w:rPr>
          <w:rFonts w:asciiTheme="majorBidi" w:hAnsiTheme="majorBidi" w:cstheme="majorBidi"/>
          <w:sz w:val="24"/>
          <w:szCs w:val="24"/>
        </w:rPr>
        <w:t xml:space="preserve"> reported</w:t>
      </w:r>
      <w:r w:rsidR="008B3A4A">
        <w:rPr>
          <w:rFonts w:asciiTheme="majorBidi" w:hAnsiTheme="majorBidi" w:cstheme="majorBidi"/>
          <w:sz w:val="24"/>
          <w:szCs w:val="24"/>
        </w:rPr>
        <w:t xml:space="preserve"> by auther is </w:t>
      </w:r>
      <w:r w:rsidRPr="00E75A29">
        <w:rPr>
          <w:rFonts w:asciiTheme="majorBidi" w:hAnsiTheme="majorBidi" w:cstheme="majorBidi"/>
          <w:sz w:val="24"/>
          <w:szCs w:val="24"/>
        </w:rPr>
        <w:t xml:space="preserve"> </w:t>
      </w:r>
      <w:r w:rsidR="008B3A4A">
        <w:rPr>
          <w:rFonts w:asciiTheme="majorBidi" w:hAnsiTheme="majorBidi" w:cstheme="majorBidi"/>
          <w:sz w:val="24"/>
          <w:szCs w:val="24"/>
        </w:rPr>
        <w:t>0</w:t>
      </w:r>
      <w:r w:rsidRPr="00E75A29">
        <w:rPr>
          <w:rFonts w:asciiTheme="majorBidi" w:hAnsiTheme="majorBidi" w:cstheme="majorBidi"/>
          <w:sz w:val="24"/>
          <w:szCs w:val="24"/>
        </w:rPr>
        <w:t>.96</w:t>
      </w:r>
      <w:r w:rsidR="008B3A4A">
        <w:rPr>
          <w:rFonts w:asciiTheme="majorBidi" w:hAnsiTheme="majorBidi" w:cstheme="majorBidi"/>
          <w:sz w:val="24"/>
          <w:szCs w:val="24"/>
        </w:rPr>
        <w:t>.</w:t>
      </w:r>
      <w:r w:rsidRPr="00E75A29">
        <w:rPr>
          <w:rFonts w:asciiTheme="majorBidi" w:hAnsiTheme="majorBidi" w:cstheme="majorBidi"/>
          <w:sz w:val="24"/>
          <w:szCs w:val="24"/>
        </w:rPr>
        <w:t xml:space="preserve"> </w:t>
      </w:r>
    </w:p>
    <w:p w14:paraId="74051DA9" w14:textId="77777777" w:rsidR="003C30B3" w:rsidRPr="00E75A29" w:rsidRDefault="003C30B3" w:rsidP="0003715F">
      <w:pPr>
        <w:spacing w:after="0" w:line="360" w:lineRule="auto"/>
        <w:jc w:val="both"/>
        <w:rPr>
          <w:rFonts w:asciiTheme="majorBidi" w:hAnsiTheme="majorBidi" w:cstheme="majorBidi"/>
          <w:b/>
          <w:sz w:val="24"/>
          <w:szCs w:val="24"/>
        </w:rPr>
      </w:pPr>
      <w:r w:rsidRPr="00E75A29">
        <w:rPr>
          <w:rFonts w:asciiTheme="majorBidi" w:hAnsiTheme="majorBidi" w:cstheme="majorBidi"/>
          <w:b/>
          <w:sz w:val="24"/>
          <w:szCs w:val="24"/>
        </w:rPr>
        <w:t xml:space="preserve">Procedure </w:t>
      </w:r>
    </w:p>
    <w:p w14:paraId="034FE285" w14:textId="77777777" w:rsidR="003C30B3" w:rsidRPr="007361A9" w:rsidRDefault="003C30B3" w:rsidP="0003715F">
      <w:pPr>
        <w:spacing w:after="0" w:line="360" w:lineRule="auto"/>
        <w:ind w:firstLine="720"/>
        <w:jc w:val="both"/>
        <w:rPr>
          <w:rFonts w:ascii="Times New Roman" w:eastAsia="Times New Roman" w:hAnsi="Times New Roman" w:cs="Times New Roman"/>
          <w:sz w:val="24"/>
          <w:szCs w:val="24"/>
        </w:rPr>
      </w:pPr>
      <w:r w:rsidRPr="00E75A29">
        <w:rPr>
          <w:rFonts w:asciiTheme="majorBidi" w:hAnsiTheme="majorBidi" w:cstheme="majorBidi"/>
          <w:sz w:val="24"/>
          <w:szCs w:val="24"/>
        </w:rPr>
        <w:t>In order to complete the requirement of th</w:t>
      </w:r>
      <w:r>
        <w:rPr>
          <w:rFonts w:asciiTheme="majorBidi" w:hAnsiTheme="majorBidi" w:cstheme="majorBidi"/>
          <w:sz w:val="24"/>
          <w:szCs w:val="24"/>
        </w:rPr>
        <w:t xml:space="preserve">e study informed consent </w:t>
      </w:r>
      <w:r w:rsidR="00066A15">
        <w:rPr>
          <w:rFonts w:asciiTheme="majorBidi" w:hAnsiTheme="majorBidi" w:cstheme="majorBidi"/>
          <w:sz w:val="24"/>
          <w:szCs w:val="24"/>
        </w:rPr>
        <w:t>wa</w:t>
      </w:r>
      <w:r>
        <w:rPr>
          <w:rFonts w:asciiTheme="majorBidi" w:hAnsiTheme="majorBidi" w:cstheme="majorBidi"/>
          <w:sz w:val="24"/>
          <w:szCs w:val="24"/>
        </w:rPr>
        <w:t>s</w:t>
      </w:r>
      <w:r w:rsidRPr="00E75A29">
        <w:rPr>
          <w:rFonts w:asciiTheme="majorBidi" w:hAnsiTheme="majorBidi" w:cstheme="majorBidi"/>
          <w:sz w:val="24"/>
          <w:szCs w:val="24"/>
        </w:rPr>
        <w:t xml:space="preserve"> designed according to the ethics of re</w:t>
      </w:r>
      <w:r>
        <w:rPr>
          <w:rFonts w:asciiTheme="majorBidi" w:hAnsiTheme="majorBidi" w:cstheme="majorBidi"/>
          <w:sz w:val="24"/>
          <w:szCs w:val="24"/>
        </w:rPr>
        <w:t xml:space="preserve">search. </w:t>
      </w:r>
      <w:r w:rsidR="00155650">
        <w:rPr>
          <w:rFonts w:asciiTheme="majorBidi" w:hAnsiTheme="majorBidi" w:cstheme="majorBidi"/>
          <w:sz w:val="24"/>
          <w:szCs w:val="24"/>
        </w:rPr>
        <w:t>Purpose of the study was explained to the participants and confidentiality of the research was ensured.</w:t>
      </w:r>
      <w:r w:rsidRPr="00E75A29">
        <w:rPr>
          <w:rFonts w:asciiTheme="majorBidi" w:hAnsiTheme="majorBidi" w:cstheme="majorBidi"/>
          <w:sz w:val="24"/>
          <w:szCs w:val="24"/>
        </w:rPr>
        <w:t xml:space="preserve"> The demographic information </w:t>
      </w:r>
      <w:r w:rsidR="00066A15">
        <w:rPr>
          <w:rFonts w:asciiTheme="majorBidi" w:hAnsiTheme="majorBidi" w:cstheme="majorBidi"/>
          <w:sz w:val="24"/>
          <w:szCs w:val="24"/>
        </w:rPr>
        <w:t>wer</w:t>
      </w:r>
      <w:r>
        <w:rPr>
          <w:rFonts w:asciiTheme="majorBidi" w:hAnsiTheme="majorBidi" w:cstheme="majorBidi"/>
          <w:sz w:val="24"/>
          <w:szCs w:val="24"/>
        </w:rPr>
        <w:t>e</w:t>
      </w:r>
      <w:r w:rsidRPr="00E75A29">
        <w:rPr>
          <w:rFonts w:asciiTheme="majorBidi" w:hAnsiTheme="majorBidi" w:cstheme="majorBidi"/>
          <w:sz w:val="24"/>
          <w:szCs w:val="24"/>
        </w:rPr>
        <w:t xml:space="preserve"> gathered through dem</w:t>
      </w:r>
      <w:r>
        <w:rPr>
          <w:rFonts w:asciiTheme="majorBidi" w:hAnsiTheme="majorBidi" w:cstheme="majorBidi"/>
          <w:sz w:val="24"/>
          <w:szCs w:val="24"/>
        </w:rPr>
        <w:t>ographic sheet.</w:t>
      </w:r>
      <w:r w:rsidR="007361A9">
        <w:rPr>
          <w:rFonts w:asciiTheme="majorBidi" w:hAnsiTheme="majorBidi" w:cstheme="majorBidi"/>
          <w:sz w:val="24"/>
          <w:szCs w:val="24"/>
        </w:rPr>
        <w:t xml:space="preserve"> </w:t>
      </w:r>
      <w:r w:rsidRPr="00E75A29">
        <w:rPr>
          <w:rFonts w:asciiTheme="majorBidi" w:eastAsia="Times New Roman" w:hAnsiTheme="majorBidi" w:cstheme="majorBidi"/>
          <w:bCs/>
          <w:color w:val="000000"/>
          <w:sz w:val="24"/>
          <w:szCs w:val="24"/>
        </w:rPr>
        <w:t>Keeping in view the objectives of the study, the appropri</w:t>
      </w:r>
      <w:r>
        <w:rPr>
          <w:rFonts w:asciiTheme="majorBidi" w:eastAsia="Times New Roman" w:hAnsiTheme="majorBidi" w:cstheme="majorBidi"/>
          <w:bCs/>
          <w:color w:val="000000"/>
          <w:sz w:val="24"/>
          <w:szCs w:val="24"/>
        </w:rPr>
        <w:t xml:space="preserve">ate statistical analysis </w:t>
      </w:r>
      <w:r w:rsidR="00066A15">
        <w:rPr>
          <w:rFonts w:asciiTheme="majorBidi" w:eastAsia="Times New Roman" w:hAnsiTheme="majorBidi" w:cstheme="majorBidi"/>
          <w:bCs/>
          <w:color w:val="000000"/>
          <w:sz w:val="24"/>
          <w:szCs w:val="24"/>
        </w:rPr>
        <w:t>wa</w:t>
      </w:r>
      <w:r>
        <w:rPr>
          <w:rFonts w:asciiTheme="majorBidi" w:eastAsia="Times New Roman" w:hAnsiTheme="majorBidi" w:cstheme="majorBidi"/>
          <w:bCs/>
          <w:color w:val="000000"/>
          <w:sz w:val="24"/>
          <w:szCs w:val="24"/>
        </w:rPr>
        <w:t>s</w:t>
      </w:r>
      <w:r w:rsidRPr="00E75A29">
        <w:rPr>
          <w:rFonts w:asciiTheme="majorBidi" w:eastAsia="Times New Roman" w:hAnsiTheme="majorBidi" w:cstheme="majorBidi"/>
          <w:bCs/>
          <w:color w:val="000000"/>
          <w:sz w:val="24"/>
          <w:szCs w:val="24"/>
        </w:rPr>
        <w:t xml:space="preserve"> used through S</w:t>
      </w:r>
      <w:r>
        <w:rPr>
          <w:rFonts w:asciiTheme="majorBidi" w:eastAsia="Times New Roman" w:hAnsiTheme="majorBidi" w:cstheme="majorBidi"/>
          <w:bCs/>
          <w:color w:val="000000"/>
          <w:sz w:val="24"/>
          <w:szCs w:val="24"/>
        </w:rPr>
        <w:t xml:space="preserve">PSS. </w:t>
      </w:r>
    </w:p>
    <w:p w14:paraId="2AB1C130" w14:textId="77777777" w:rsidR="00B87C88" w:rsidRDefault="00B87C88" w:rsidP="0003715F">
      <w:pPr>
        <w:spacing w:line="360" w:lineRule="auto"/>
        <w:rPr>
          <w:rFonts w:ascii="Times New Roman" w:hAnsi="Times New Roman" w:cs="Times New Roman"/>
          <w:b/>
          <w:sz w:val="28"/>
        </w:rPr>
      </w:pPr>
      <w:r w:rsidRPr="00F26C0E">
        <w:rPr>
          <w:rFonts w:ascii="Times New Roman" w:hAnsi="Times New Roman" w:cs="Times New Roman"/>
          <w:b/>
          <w:sz w:val="28"/>
        </w:rPr>
        <w:t>Result</w:t>
      </w:r>
    </w:p>
    <w:p w14:paraId="004D231D" w14:textId="77777777" w:rsidR="00B87C88" w:rsidRDefault="007361A9" w:rsidP="0003715F">
      <w:pPr>
        <w:spacing w:line="360" w:lineRule="auto"/>
        <w:ind w:left="144" w:firstLine="576"/>
        <w:jc w:val="both"/>
        <w:rPr>
          <w:rFonts w:ascii="Times New Roman" w:hAnsi="Times New Roman" w:cs="Times New Roman"/>
          <w:sz w:val="24"/>
        </w:rPr>
      </w:pPr>
      <w:r>
        <w:rPr>
          <w:rFonts w:ascii="Times New Roman" w:hAnsi="Times New Roman" w:cs="Times New Roman"/>
          <w:sz w:val="24"/>
        </w:rPr>
        <w:t>This study was</w:t>
      </w:r>
      <w:r w:rsidR="00B87C88" w:rsidRPr="00EC653E">
        <w:rPr>
          <w:rFonts w:ascii="Times New Roman" w:hAnsi="Times New Roman" w:cs="Times New Roman"/>
          <w:sz w:val="24"/>
        </w:rPr>
        <w:t xml:space="preserve"> conducted </w:t>
      </w:r>
      <w:r>
        <w:rPr>
          <w:rFonts w:ascii="Times New Roman" w:hAnsi="Times New Roman" w:cs="Times New Roman"/>
          <w:sz w:val="24"/>
        </w:rPr>
        <w:t>to explore</w:t>
      </w:r>
      <w:r w:rsidR="00B87C88">
        <w:rPr>
          <w:rFonts w:ascii="Times New Roman" w:hAnsi="Times New Roman" w:cs="Times New Roman"/>
          <w:sz w:val="24"/>
        </w:rPr>
        <w:t xml:space="preserve"> emotional climate, work stress and </w:t>
      </w:r>
      <w:r w:rsidR="00417840">
        <w:rPr>
          <w:rFonts w:ascii="Times New Roman" w:hAnsi="Times New Roman" w:cs="Times New Roman"/>
          <w:sz w:val="24"/>
          <w:szCs w:val="24"/>
        </w:rPr>
        <w:t>occupational</w:t>
      </w:r>
      <w:r>
        <w:rPr>
          <w:rFonts w:ascii="Times New Roman" w:hAnsi="Times New Roman" w:cs="Times New Roman"/>
          <w:sz w:val="24"/>
          <w:szCs w:val="24"/>
        </w:rPr>
        <w:t xml:space="preserve"> </w:t>
      </w:r>
      <w:r w:rsidR="00B87C88">
        <w:rPr>
          <w:rFonts w:ascii="Times New Roman" w:hAnsi="Times New Roman" w:cs="Times New Roman"/>
          <w:sz w:val="24"/>
        </w:rPr>
        <w:t xml:space="preserve">cognitive failure </w:t>
      </w:r>
      <w:r>
        <w:rPr>
          <w:rFonts w:ascii="Times New Roman" w:hAnsi="Times New Roman" w:cs="Times New Roman"/>
          <w:sz w:val="24"/>
        </w:rPr>
        <w:t>among</w:t>
      </w:r>
      <w:r w:rsidR="00B87C88">
        <w:rPr>
          <w:rFonts w:ascii="Times New Roman" w:hAnsi="Times New Roman" w:cs="Times New Roman"/>
          <w:sz w:val="24"/>
        </w:rPr>
        <w:t xml:space="preserve"> doctors. The data </w:t>
      </w:r>
      <w:r w:rsidR="00066A15">
        <w:rPr>
          <w:rFonts w:ascii="Times New Roman" w:hAnsi="Times New Roman" w:cs="Times New Roman"/>
          <w:sz w:val="24"/>
        </w:rPr>
        <w:t>wa</w:t>
      </w:r>
      <w:r w:rsidR="00B87C88">
        <w:rPr>
          <w:rFonts w:ascii="Times New Roman" w:hAnsi="Times New Roman" w:cs="Times New Roman"/>
          <w:sz w:val="24"/>
        </w:rPr>
        <w:t>s</w:t>
      </w:r>
      <w:r w:rsidR="00B87C88" w:rsidRPr="00EC653E">
        <w:rPr>
          <w:rFonts w:ascii="Times New Roman" w:hAnsi="Times New Roman" w:cs="Times New Roman"/>
          <w:sz w:val="24"/>
        </w:rPr>
        <w:t xml:space="preserve"> analyzed by using t-tes</w:t>
      </w:r>
      <w:r>
        <w:rPr>
          <w:rFonts w:ascii="Times New Roman" w:hAnsi="Times New Roman" w:cs="Times New Roman"/>
          <w:sz w:val="24"/>
        </w:rPr>
        <w:t xml:space="preserve">t, correlation and regression to investigate the differences between groups, relationship between variables of the study and impact of independent variable on dependent variable respectively. </w:t>
      </w:r>
      <w:r w:rsidR="00B87C88">
        <w:rPr>
          <w:rFonts w:ascii="Times New Roman" w:hAnsi="Times New Roman" w:cs="Times New Roman"/>
          <w:sz w:val="24"/>
        </w:rPr>
        <w:t xml:space="preserve">The Hierarchical regression analysis </w:t>
      </w:r>
      <w:r w:rsidR="00066A15">
        <w:rPr>
          <w:rFonts w:ascii="Times New Roman" w:hAnsi="Times New Roman" w:cs="Times New Roman"/>
          <w:sz w:val="24"/>
        </w:rPr>
        <w:t>wa</w:t>
      </w:r>
      <w:r w:rsidR="00B87C88">
        <w:rPr>
          <w:rFonts w:ascii="Times New Roman" w:hAnsi="Times New Roman" w:cs="Times New Roman"/>
          <w:sz w:val="24"/>
        </w:rPr>
        <w:t xml:space="preserve">s </w:t>
      </w:r>
      <w:r>
        <w:rPr>
          <w:rFonts w:ascii="Times New Roman" w:hAnsi="Times New Roman" w:cs="Times New Roman"/>
          <w:color w:val="000000" w:themeColor="text1"/>
          <w:sz w:val="24"/>
        </w:rPr>
        <w:t>done where</w:t>
      </w:r>
      <w:r w:rsidR="00B87C88">
        <w:rPr>
          <w:rFonts w:ascii="Times New Roman" w:hAnsi="Times New Roman" w:cs="Times New Roman"/>
          <w:sz w:val="24"/>
        </w:rPr>
        <w:t xml:space="preserve"> emotional climate, work stress and </w:t>
      </w:r>
      <w:r w:rsidR="00DF2E95">
        <w:rPr>
          <w:rFonts w:ascii="Times New Roman" w:hAnsi="Times New Roman" w:cs="Times New Roman"/>
          <w:sz w:val="24"/>
        </w:rPr>
        <w:t xml:space="preserve">demographical variables </w:t>
      </w:r>
      <w:r>
        <w:rPr>
          <w:rFonts w:ascii="Times New Roman" w:hAnsi="Times New Roman" w:cs="Times New Roman"/>
          <w:sz w:val="24"/>
        </w:rPr>
        <w:t xml:space="preserve">were </w:t>
      </w:r>
      <w:r w:rsidR="00DF2E95">
        <w:rPr>
          <w:rFonts w:ascii="Times New Roman" w:hAnsi="Times New Roman" w:cs="Times New Roman"/>
          <w:sz w:val="24"/>
        </w:rPr>
        <w:t xml:space="preserve">taken as independent variable and </w:t>
      </w:r>
      <w:r w:rsidR="00AD0323">
        <w:rPr>
          <w:rFonts w:ascii="Times New Roman" w:hAnsi="Times New Roman" w:cs="Times New Roman"/>
          <w:sz w:val="24"/>
          <w:szCs w:val="24"/>
        </w:rPr>
        <w:t>occupational</w:t>
      </w:r>
      <w:r>
        <w:rPr>
          <w:rFonts w:ascii="Times New Roman" w:hAnsi="Times New Roman" w:cs="Times New Roman"/>
          <w:sz w:val="24"/>
          <w:szCs w:val="24"/>
        </w:rPr>
        <w:t xml:space="preserve"> </w:t>
      </w:r>
      <w:r>
        <w:rPr>
          <w:rFonts w:ascii="Times New Roman" w:hAnsi="Times New Roman" w:cs="Times New Roman"/>
          <w:sz w:val="24"/>
        </w:rPr>
        <w:t>cognitive failure was</w:t>
      </w:r>
      <w:r w:rsidR="00B87C88">
        <w:rPr>
          <w:rFonts w:ascii="Times New Roman" w:hAnsi="Times New Roman" w:cs="Times New Roman"/>
          <w:sz w:val="24"/>
        </w:rPr>
        <w:t xml:space="preserve"> taken as dependent variable.</w:t>
      </w:r>
    </w:p>
    <w:p w14:paraId="2A48BD65" w14:textId="77777777" w:rsidR="0003715F" w:rsidRPr="003E6B9C" w:rsidRDefault="0003715F" w:rsidP="0003715F">
      <w:pPr>
        <w:spacing w:after="0" w:line="360" w:lineRule="auto"/>
        <w:jc w:val="left"/>
        <w:rPr>
          <w:rFonts w:ascii="Times New Roman" w:hAnsi="Times New Roman" w:cs="Times New Roman"/>
          <w:bCs/>
          <w:sz w:val="24"/>
          <w:szCs w:val="24"/>
        </w:rPr>
      </w:pPr>
    </w:p>
    <w:p w14:paraId="43968576" w14:textId="77777777" w:rsidR="008200A4" w:rsidRDefault="008200A4" w:rsidP="00AD7A51">
      <w:pPr>
        <w:spacing w:after="0" w:line="240" w:lineRule="auto"/>
        <w:jc w:val="left"/>
        <w:rPr>
          <w:rFonts w:ascii="Times New Roman" w:hAnsi="Times New Roman" w:cs="Times New Roman"/>
          <w:b/>
          <w:bCs/>
          <w:sz w:val="24"/>
          <w:szCs w:val="24"/>
        </w:rPr>
      </w:pPr>
      <w:r>
        <w:rPr>
          <w:rFonts w:ascii="Times New Roman" w:hAnsi="Times New Roman" w:cs="Times New Roman"/>
          <w:b/>
          <w:bCs/>
          <w:sz w:val="24"/>
          <w:szCs w:val="24"/>
        </w:rPr>
        <w:t>Table 1</w:t>
      </w:r>
    </w:p>
    <w:p w14:paraId="008AE9D2" w14:textId="77777777" w:rsidR="008200A4" w:rsidRPr="00E60DE0" w:rsidRDefault="00E60DE0" w:rsidP="00AD7A51">
      <w:pPr>
        <w:spacing w:after="0" w:line="240" w:lineRule="auto"/>
        <w:jc w:val="left"/>
        <w:rPr>
          <w:i/>
          <w:iCs/>
        </w:rPr>
      </w:pPr>
      <w:r>
        <w:rPr>
          <w:rFonts w:ascii="Times New Roman" w:hAnsi="Times New Roman" w:cs="Times New Roman"/>
          <w:i/>
          <w:iCs/>
          <w:sz w:val="24"/>
          <w:szCs w:val="24"/>
        </w:rPr>
        <w:t>Descriptive data of demographic variables</w:t>
      </w:r>
    </w:p>
    <w:tbl>
      <w:tblPr>
        <w:tblpPr w:leftFromText="180" w:rightFromText="180" w:vertAnchor="text" w:horzAnchor="margin" w:tblpY="325"/>
        <w:tblOverlap w:val="never"/>
        <w:tblW w:w="5000" w:type="pct"/>
        <w:tblBorders>
          <w:top w:val="single" w:sz="4" w:space="0" w:color="auto"/>
          <w:bottom w:val="single" w:sz="4" w:space="0" w:color="auto"/>
        </w:tblBorders>
        <w:tblLook w:val="04A0" w:firstRow="1" w:lastRow="0" w:firstColumn="1" w:lastColumn="0" w:noHBand="0" w:noVBand="1"/>
      </w:tblPr>
      <w:tblGrid>
        <w:gridCol w:w="5317"/>
        <w:gridCol w:w="1842"/>
        <w:gridCol w:w="2417"/>
      </w:tblGrid>
      <w:tr w:rsidR="008200A4" w:rsidRPr="007321AE" w14:paraId="0B376AE4" w14:textId="77777777" w:rsidTr="00E60DE0">
        <w:trPr>
          <w:trHeight w:val="305"/>
        </w:trPr>
        <w:tc>
          <w:tcPr>
            <w:tcW w:w="2776" w:type="pct"/>
            <w:tcBorders>
              <w:bottom w:val="single" w:sz="4" w:space="0" w:color="auto"/>
            </w:tcBorders>
          </w:tcPr>
          <w:p w14:paraId="6C38CA9E" w14:textId="77777777" w:rsidR="008200A4" w:rsidRPr="00E60DE0" w:rsidRDefault="008200A4" w:rsidP="0003715F">
            <w:pPr>
              <w:spacing w:after="0" w:line="240" w:lineRule="auto"/>
              <w:rPr>
                <w:rFonts w:ascii="Times New Roman" w:hAnsi="Times New Roman" w:cs="Times New Roman"/>
                <w:iCs/>
                <w:sz w:val="24"/>
                <w:szCs w:val="24"/>
              </w:rPr>
            </w:pPr>
            <w:r w:rsidRPr="00E60DE0">
              <w:rPr>
                <w:rFonts w:ascii="Times New Roman" w:hAnsi="Times New Roman" w:cs="Times New Roman"/>
                <w:iCs/>
                <w:sz w:val="24"/>
                <w:szCs w:val="24"/>
              </w:rPr>
              <w:t>Variables</w:t>
            </w:r>
          </w:p>
        </w:tc>
        <w:tc>
          <w:tcPr>
            <w:tcW w:w="962" w:type="pct"/>
            <w:tcBorders>
              <w:bottom w:val="single" w:sz="4" w:space="0" w:color="auto"/>
            </w:tcBorders>
          </w:tcPr>
          <w:p w14:paraId="59C20B7B" w14:textId="77777777" w:rsidR="008200A4" w:rsidRPr="00E60DE0" w:rsidRDefault="00E60DE0" w:rsidP="0003715F">
            <w:pPr>
              <w:spacing w:line="240" w:lineRule="auto"/>
              <w:rPr>
                <w:rFonts w:ascii="Times New Roman" w:hAnsi="Times New Roman" w:cs="Times New Roman"/>
                <w:iCs/>
                <w:sz w:val="24"/>
                <w:szCs w:val="24"/>
              </w:rPr>
            </w:pPr>
            <w:r>
              <w:rPr>
                <w:rFonts w:ascii="Times New Roman" w:hAnsi="Times New Roman" w:cs="Times New Roman"/>
                <w:iCs/>
                <w:sz w:val="24"/>
                <w:szCs w:val="24"/>
              </w:rPr>
              <w:t>F</w:t>
            </w:r>
            <w:r w:rsidR="001827CE" w:rsidRPr="00E60DE0">
              <w:rPr>
                <w:rFonts w:ascii="Times New Roman" w:hAnsi="Times New Roman" w:cs="Times New Roman"/>
                <w:iCs/>
                <w:sz w:val="24"/>
                <w:szCs w:val="24"/>
              </w:rPr>
              <w:t>requencies</w:t>
            </w:r>
          </w:p>
        </w:tc>
        <w:tc>
          <w:tcPr>
            <w:tcW w:w="1262" w:type="pct"/>
            <w:tcBorders>
              <w:bottom w:val="single" w:sz="4" w:space="0" w:color="auto"/>
            </w:tcBorders>
          </w:tcPr>
          <w:p w14:paraId="043F4B46" w14:textId="77777777" w:rsidR="008200A4" w:rsidRPr="00E60DE0" w:rsidRDefault="00E60DE0" w:rsidP="0003715F">
            <w:pPr>
              <w:spacing w:line="240" w:lineRule="auto"/>
              <w:rPr>
                <w:rFonts w:ascii="Times New Roman" w:hAnsi="Times New Roman" w:cs="Times New Roman"/>
                <w:iCs/>
                <w:sz w:val="24"/>
                <w:szCs w:val="24"/>
              </w:rPr>
            </w:pPr>
            <w:r>
              <w:rPr>
                <w:rFonts w:ascii="Times New Roman" w:hAnsi="Times New Roman" w:cs="Times New Roman"/>
                <w:iCs/>
                <w:sz w:val="24"/>
                <w:szCs w:val="24"/>
              </w:rPr>
              <w:t>P</w:t>
            </w:r>
            <w:r w:rsidR="001827CE" w:rsidRPr="00E60DE0">
              <w:rPr>
                <w:rFonts w:ascii="Times New Roman" w:hAnsi="Times New Roman" w:cs="Times New Roman"/>
                <w:iCs/>
                <w:sz w:val="24"/>
                <w:szCs w:val="24"/>
              </w:rPr>
              <w:t>ercentage</w:t>
            </w:r>
          </w:p>
        </w:tc>
      </w:tr>
      <w:tr w:rsidR="008200A4" w:rsidRPr="007321AE" w14:paraId="0B84A563" w14:textId="77777777" w:rsidTr="00E60DE0">
        <w:trPr>
          <w:trHeight w:val="470"/>
        </w:trPr>
        <w:tc>
          <w:tcPr>
            <w:tcW w:w="2776" w:type="pct"/>
          </w:tcPr>
          <w:p w14:paraId="680C519E" w14:textId="77777777" w:rsidR="008200A4" w:rsidRPr="007321AE" w:rsidRDefault="008200A4" w:rsidP="0003715F">
            <w:pPr>
              <w:spacing w:line="240" w:lineRule="auto"/>
              <w:jc w:val="left"/>
              <w:rPr>
                <w:rFonts w:ascii="Times New Roman" w:hAnsi="Times New Roman" w:cs="Times New Roman"/>
                <w:sz w:val="24"/>
                <w:szCs w:val="24"/>
              </w:rPr>
            </w:pPr>
            <w:r w:rsidRPr="007321AE">
              <w:rPr>
                <w:rFonts w:ascii="Times New Roman" w:hAnsi="Times New Roman" w:cs="Times New Roman"/>
                <w:sz w:val="24"/>
                <w:szCs w:val="24"/>
              </w:rPr>
              <w:t>Age</w:t>
            </w:r>
          </w:p>
        </w:tc>
        <w:tc>
          <w:tcPr>
            <w:tcW w:w="962" w:type="pct"/>
          </w:tcPr>
          <w:p w14:paraId="3BA3FB5B" w14:textId="77777777" w:rsidR="008200A4" w:rsidRPr="007321AE" w:rsidRDefault="008200A4" w:rsidP="0003715F">
            <w:pPr>
              <w:spacing w:line="240" w:lineRule="auto"/>
              <w:rPr>
                <w:rFonts w:ascii="Times New Roman" w:hAnsi="Times New Roman" w:cs="Times New Roman"/>
                <w:b/>
                <w:sz w:val="24"/>
                <w:szCs w:val="24"/>
              </w:rPr>
            </w:pPr>
          </w:p>
        </w:tc>
        <w:tc>
          <w:tcPr>
            <w:tcW w:w="1262" w:type="pct"/>
          </w:tcPr>
          <w:p w14:paraId="1CEEAD8C" w14:textId="77777777" w:rsidR="008200A4" w:rsidRPr="007321AE" w:rsidRDefault="008200A4" w:rsidP="0003715F">
            <w:pPr>
              <w:spacing w:line="240" w:lineRule="auto"/>
              <w:ind w:left="25"/>
              <w:rPr>
                <w:rFonts w:ascii="Times New Roman" w:hAnsi="Times New Roman" w:cs="Times New Roman"/>
                <w:b/>
                <w:sz w:val="24"/>
                <w:szCs w:val="24"/>
              </w:rPr>
            </w:pPr>
          </w:p>
        </w:tc>
      </w:tr>
      <w:tr w:rsidR="008200A4" w:rsidRPr="007321AE" w14:paraId="61B1809E" w14:textId="77777777" w:rsidTr="00E60DE0">
        <w:trPr>
          <w:trHeight w:val="608"/>
        </w:trPr>
        <w:tc>
          <w:tcPr>
            <w:tcW w:w="2776" w:type="pct"/>
          </w:tcPr>
          <w:p w14:paraId="7AC96C0D" w14:textId="77777777"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25-40</w:t>
            </w:r>
          </w:p>
        </w:tc>
        <w:tc>
          <w:tcPr>
            <w:tcW w:w="962" w:type="pct"/>
          </w:tcPr>
          <w:p w14:paraId="1C432B8E" w14:textId="77777777" w:rsidR="008200A4" w:rsidRDefault="008200A4" w:rsidP="0003715F">
            <w:pPr>
              <w:spacing w:line="240" w:lineRule="auto"/>
              <w:rPr>
                <w:rFonts w:ascii="Times New Roman" w:hAnsi="Times New Roman" w:cs="Times New Roman"/>
                <w:b/>
                <w:sz w:val="24"/>
                <w:szCs w:val="24"/>
              </w:rPr>
            </w:pPr>
            <w:r w:rsidRPr="007321AE">
              <w:rPr>
                <w:rFonts w:ascii="Times New Roman" w:hAnsi="Times New Roman" w:cs="Times New Roman"/>
                <w:sz w:val="24"/>
                <w:szCs w:val="24"/>
              </w:rPr>
              <w:t>46</w:t>
            </w:r>
          </w:p>
        </w:tc>
        <w:tc>
          <w:tcPr>
            <w:tcW w:w="1262" w:type="pct"/>
          </w:tcPr>
          <w:p w14:paraId="57EAB1BD" w14:textId="77777777" w:rsidR="008200A4" w:rsidRDefault="008200A4" w:rsidP="0003715F">
            <w:pPr>
              <w:spacing w:line="240" w:lineRule="auto"/>
              <w:ind w:left="25"/>
              <w:rPr>
                <w:rFonts w:ascii="Times New Roman" w:hAnsi="Times New Roman" w:cs="Times New Roman"/>
                <w:b/>
                <w:sz w:val="24"/>
                <w:szCs w:val="24"/>
              </w:rPr>
            </w:pPr>
            <w:r w:rsidRPr="007321AE">
              <w:rPr>
                <w:rFonts w:ascii="Times New Roman" w:hAnsi="Times New Roman" w:cs="Times New Roman"/>
                <w:sz w:val="24"/>
                <w:szCs w:val="24"/>
              </w:rPr>
              <w:t>30.6</w:t>
            </w:r>
          </w:p>
        </w:tc>
      </w:tr>
      <w:tr w:rsidR="008200A4" w:rsidRPr="007321AE" w14:paraId="2FCAEC41" w14:textId="77777777" w:rsidTr="00E60DE0">
        <w:trPr>
          <w:trHeight w:val="519"/>
        </w:trPr>
        <w:tc>
          <w:tcPr>
            <w:tcW w:w="2776" w:type="pct"/>
          </w:tcPr>
          <w:p w14:paraId="71A008E2" w14:textId="77777777"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41-55</w:t>
            </w:r>
          </w:p>
        </w:tc>
        <w:tc>
          <w:tcPr>
            <w:tcW w:w="962" w:type="pct"/>
          </w:tcPr>
          <w:p w14:paraId="2381BDFD" w14:textId="77777777"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104</w:t>
            </w:r>
          </w:p>
        </w:tc>
        <w:tc>
          <w:tcPr>
            <w:tcW w:w="1262" w:type="pct"/>
          </w:tcPr>
          <w:p w14:paraId="43625E5D" w14:textId="77777777"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69.33</w:t>
            </w:r>
          </w:p>
        </w:tc>
      </w:tr>
      <w:tr w:rsidR="008200A4" w:rsidRPr="007321AE" w14:paraId="652574B7" w14:textId="77777777" w:rsidTr="00E60DE0">
        <w:trPr>
          <w:trHeight w:val="519"/>
        </w:trPr>
        <w:tc>
          <w:tcPr>
            <w:tcW w:w="2776" w:type="pct"/>
          </w:tcPr>
          <w:p w14:paraId="16D6449F" w14:textId="77777777" w:rsidR="008200A4" w:rsidRPr="007321AE" w:rsidRDefault="008200A4" w:rsidP="0003715F">
            <w:pPr>
              <w:spacing w:line="240" w:lineRule="auto"/>
              <w:jc w:val="both"/>
              <w:rPr>
                <w:rFonts w:ascii="Times New Roman" w:hAnsi="Times New Roman" w:cs="Times New Roman"/>
                <w:sz w:val="24"/>
                <w:szCs w:val="24"/>
              </w:rPr>
            </w:pPr>
            <w:r w:rsidRPr="007321AE">
              <w:rPr>
                <w:rFonts w:ascii="Times New Roman" w:hAnsi="Times New Roman" w:cs="Times New Roman"/>
                <w:sz w:val="24"/>
                <w:szCs w:val="24"/>
              </w:rPr>
              <w:lastRenderedPageBreak/>
              <w:t>Birth order</w:t>
            </w:r>
          </w:p>
        </w:tc>
        <w:tc>
          <w:tcPr>
            <w:tcW w:w="962" w:type="pct"/>
          </w:tcPr>
          <w:p w14:paraId="3513346C" w14:textId="77777777" w:rsidR="008200A4" w:rsidRPr="007321AE" w:rsidRDefault="008200A4" w:rsidP="0003715F">
            <w:pPr>
              <w:spacing w:line="240" w:lineRule="auto"/>
              <w:rPr>
                <w:rFonts w:ascii="Times New Roman" w:hAnsi="Times New Roman" w:cs="Times New Roman"/>
                <w:b/>
                <w:sz w:val="24"/>
                <w:szCs w:val="24"/>
              </w:rPr>
            </w:pPr>
          </w:p>
        </w:tc>
        <w:tc>
          <w:tcPr>
            <w:tcW w:w="1262" w:type="pct"/>
          </w:tcPr>
          <w:p w14:paraId="3CCED09A" w14:textId="77777777" w:rsidR="008200A4" w:rsidRPr="007321AE" w:rsidRDefault="008200A4" w:rsidP="0003715F">
            <w:pPr>
              <w:spacing w:line="240" w:lineRule="auto"/>
              <w:rPr>
                <w:rFonts w:ascii="Times New Roman" w:hAnsi="Times New Roman" w:cs="Times New Roman"/>
                <w:b/>
                <w:sz w:val="24"/>
                <w:szCs w:val="24"/>
              </w:rPr>
            </w:pPr>
          </w:p>
        </w:tc>
      </w:tr>
      <w:tr w:rsidR="008200A4" w:rsidRPr="007321AE" w14:paraId="1D261326" w14:textId="77777777" w:rsidTr="00E60DE0">
        <w:trPr>
          <w:trHeight w:val="519"/>
        </w:trPr>
        <w:tc>
          <w:tcPr>
            <w:tcW w:w="2776" w:type="pct"/>
          </w:tcPr>
          <w:p w14:paraId="68FB8956" w14:textId="77777777"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1-2</w:t>
            </w:r>
          </w:p>
        </w:tc>
        <w:tc>
          <w:tcPr>
            <w:tcW w:w="962" w:type="pct"/>
          </w:tcPr>
          <w:p w14:paraId="14D0A7EC" w14:textId="77777777"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92</w:t>
            </w:r>
          </w:p>
        </w:tc>
        <w:tc>
          <w:tcPr>
            <w:tcW w:w="1262" w:type="pct"/>
          </w:tcPr>
          <w:p w14:paraId="23C6CFFE" w14:textId="77777777"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61.3</w:t>
            </w:r>
          </w:p>
        </w:tc>
      </w:tr>
      <w:tr w:rsidR="008200A4" w:rsidRPr="007321AE" w14:paraId="3AB8DA4C" w14:textId="77777777" w:rsidTr="00E60DE0">
        <w:trPr>
          <w:trHeight w:val="519"/>
        </w:trPr>
        <w:tc>
          <w:tcPr>
            <w:tcW w:w="2776" w:type="pct"/>
          </w:tcPr>
          <w:p w14:paraId="58B96468" w14:textId="77777777"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3-5</w:t>
            </w:r>
          </w:p>
        </w:tc>
        <w:tc>
          <w:tcPr>
            <w:tcW w:w="962" w:type="pct"/>
          </w:tcPr>
          <w:p w14:paraId="5B4DCE2F" w14:textId="77777777"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58</w:t>
            </w:r>
          </w:p>
        </w:tc>
        <w:tc>
          <w:tcPr>
            <w:tcW w:w="1262" w:type="pct"/>
          </w:tcPr>
          <w:p w14:paraId="52EBCA33" w14:textId="77777777"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38.67</w:t>
            </w:r>
          </w:p>
        </w:tc>
      </w:tr>
      <w:tr w:rsidR="008200A4" w:rsidRPr="007321AE" w14:paraId="6565288D" w14:textId="77777777" w:rsidTr="00E60DE0">
        <w:trPr>
          <w:trHeight w:val="519"/>
        </w:trPr>
        <w:tc>
          <w:tcPr>
            <w:tcW w:w="2776" w:type="pct"/>
          </w:tcPr>
          <w:p w14:paraId="609B724B" w14:textId="77777777" w:rsidR="008200A4" w:rsidRPr="007321AE" w:rsidRDefault="008200A4" w:rsidP="0003715F">
            <w:pPr>
              <w:spacing w:line="240" w:lineRule="auto"/>
              <w:jc w:val="both"/>
              <w:rPr>
                <w:rFonts w:ascii="Times New Roman" w:hAnsi="Times New Roman" w:cs="Times New Roman"/>
                <w:sz w:val="24"/>
                <w:szCs w:val="24"/>
              </w:rPr>
            </w:pPr>
            <w:r w:rsidRPr="007321AE">
              <w:rPr>
                <w:rFonts w:ascii="Times New Roman" w:hAnsi="Times New Roman" w:cs="Times New Roman"/>
                <w:sz w:val="24"/>
                <w:szCs w:val="24"/>
              </w:rPr>
              <w:t>Institution</w:t>
            </w:r>
          </w:p>
        </w:tc>
        <w:tc>
          <w:tcPr>
            <w:tcW w:w="962" w:type="pct"/>
          </w:tcPr>
          <w:p w14:paraId="467C9B89" w14:textId="77777777" w:rsidR="008200A4" w:rsidRPr="007321AE" w:rsidRDefault="008200A4" w:rsidP="0003715F">
            <w:pPr>
              <w:spacing w:line="240" w:lineRule="auto"/>
              <w:rPr>
                <w:rFonts w:ascii="Times New Roman" w:hAnsi="Times New Roman" w:cs="Times New Roman"/>
                <w:b/>
                <w:sz w:val="24"/>
                <w:szCs w:val="24"/>
              </w:rPr>
            </w:pPr>
          </w:p>
        </w:tc>
        <w:tc>
          <w:tcPr>
            <w:tcW w:w="1262" w:type="pct"/>
          </w:tcPr>
          <w:p w14:paraId="3567AD03" w14:textId="77777777" w:rsidR="008200A4" w:rsidRPr="007321AE" w:rsidRDefault="008200A4" w:rsidP="0003715F">
            <w:pPr>
              <w:spacing w:line="240" w:lineRule="auto"/>
              <w:rPr>
                <w:rFonts w:ascii="Times New Roman" w:hAnsi="Times New Roman" w:cs="Times New Roman"/>
                <w:b/>
                <w:sz w:val="24"/>
                <w:szCs w:val="24"/>
              </w:rPr>
            </w:pPr>
          </w:p>
        </w:tc>
      </w:tr>
      <w:tr w:rsidR="008200A4" w:rsidRPr="007321AE" w14:paraId="06E879EC" w14:textId="77777777" w:rsidTr="00E60DE0">
        <w:trPr>
          <w:trHeight w:val="519"/>
        </w:trPr>
        <w:tc>
          <w:tcPr>
            <w:tcW w:w="2776" w:type="pct"/>
          </w:tcPr>
          <w:p w14:paraId="74D1889A" w14:textId="77777777" w:rsidR="008200A4" w:rsidRPr="007321AE" w:rsidRDefault="008200A4" w:rsidP="0003715F">
            <w:pPr>
              <w:spacing w:line="240" w:lineRule="auto"/>
              <w:ind w:firstLine="567"/>
              <w:rPr>
                <w:rFonts w:ascii="Times New Roman" w:hAnsi="Times New Roman" w:cs="Times New Roman"/>
                <w:sz w:val="24"/>
                <w:szCs w:val="24"/>
              </w:rPr>
            </w:pPr>
            <w:r w:rsidRPr="007321AE">
              <w:rPr>
                <w:rFonts w:ascii="Times New Roman" w:hAnsi="Times New Roman" w:cs="Times New Roman"/>
                <w:sz w:val="24"/>
                <w:szCs w:val="24"/>
              </w:rPr>
              <w:t>Government</w:t>
            </w:r>
          </w:p>
        </w:tc>
        <w:tc>
          <w:tcPr>
            <w:tcW w:w="962" w:type="pct"/>
          </w:tcPr>
          <w:p w14:paraId="257284EB" w14:textId="77777777"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83</w:t>
            </w:r>
          </w:p>
        </w:tc>
        <w:tc>
          <w:tcPr>
            <w:tcW w:w="1262" w:type="pct"/>
          </w:tcPr>
          <w:p w14:paraId="3561E059" w14:textId="77777777"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55.3</w:t>
            </w:r>
          </w:p>
        </w:tc>
      </w:tr>
      <w:tr w:rsidR="008200A4" w:rsidRPr="007321AE" w14:paraId="6119DA1A" w14:textId="77777777" w:rsidTr="00E60DE0">
        <w:trPr>
          <w:trHeight w:val="540"/>
        </w:trPr>
        <w:tc>
          <w:tcPr>
            <w:tcW w:w="2776" w:type="pct"/>
          </w:tcPr>
          <w:p w14:paraId="1F9A0011" w14:textId="77777777" w:rsidR="008200A4" w:rsidRPr="007321AE" w:rsidRDefault="008200A4" w:rsidP="0003715F">
            <w:pPr>
              <w:spacing w:line="240" w:lineRule="auto"/>
              <w:ind w:firstLine="567"/>
              <w:rPr>
                <w:rFonts w:ascii="Times New Roman" w:hAnsi="Times New Roman" w:cs="Times New Roman"/>
                <w:sz w:val="24"/>
                <w:szCs w:val="24"/>
              </w:rPr>
            </w:pPr>
            <w:r w:rsidRPr="007321AE">
              <w:rPr>
                <w:rFonts w:ascii="Times New Roman" w:hAnsi="Times New Roman" w:cs="Times New Roman"/>
                <w:sz w:val="24"/>
                <w:szCs w:val="24"/>
              </w:rPr>
              <w:t>Private</w:t>
            </w:r>
          </w:p>
        </w:tc>
        <w:tc>
          <w:tcPr>
            <w:tcW w:w="962" w:type="pct"/>
          </w:tcPr>
          <w:p w14:paraId="720161E4" w14:textId="77777777"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67</w:t>
            </w:r>
          </w:p>
        </w:tc>
        <w:tc>
          <w:tcPr>
            <w:tcW w:w="1262" w:type="pct"/>
          </w:tcPr>
          <w:p w14:paraId="3A15603D" w14:textId="77777777"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44.7</w:t>
            </w:r>
          </w:p>
        </w:tc>
      </w:tr>
      <w:tr w:rsidR="008200A4" w:rsidRPr="007321AE" w14:paraId="3618CD83" w14:textId="77777777" w:rsidTr="00E60DE0">
        <w:trPr>
          <w:trHeight w:val="540"/>
        </w:trPr>
        <w:tc>
          <w:tcPr>
            <w:tcW w:w="2776" w:type="pct"/>
          </w:tcPr>
          <w:p w14:paraId="37D0FE66" w14:textId="77777777" w:rsidR="008200A4" w:rsidRPr="007321AE" w:rsidRDefault="008200A4" w:rsidP="0003715F">
            <w:pPr>
              <w:spacing w:line="240" w:lineRule="auto"/>
              <w:jc w:val="both"/>
              <w:rPr>
                <w:rFonts w:ascii="Times New Roman" w:hAnsi="Times New Roman" w:cs="Times New Roman"/>
                <w:sz w:val="24"/>
                <w:szCs w:val="24"/>
              </w:rPr>
            </w:pPr>
            <w:r w:rsidRPr="007321AE">
              <w:rPr>
                <w:rFonts w:ascii="Times New Roman" w:hAnsi="Times New Roman" w:cs="Times New Roman"/>
                <w:sz w:val="24"/>
                <w:szCs w:val="24"/>
              </w:rPr>
              <w:t>Family System</w:t>
            </w:r>
          </w:p>
        </w:tc>
        <w:tc>
          <w:tcPr>
            <w:tcW w:w="962" w:type="pct"/>
          </w:tcPr>
          <w:p w14:paraId="67BC588F" w14:textId="77777777" w:rsidR="008200A4" w:rsidRPr="007321AE" w:rsidRDefault="008200A4" w:rsidP="0003715F">
            <w:pPr>
              <w:spacing w:line="240" w:lineRule="auto"/>
              <w:rPr>
                <w:rFonts w:ascii="Times New Roman" w:hAnsi="Times New Roman" w:cs="Times New Roman"/>
                <w:sz w:val="24"/>
                <w:szCs w:val="24"/>
              </w:rPr>
            </w:pPr>
          </w:p>
        </w:tc>
        <w:tc>
          <w:tcPr>
            <w:tcW w:w="1262" w:type="pct"/>
          </w:tcPr>
          <w:p w14:paraId="3F9E470E" w14:textId="77777777" w:rsidR="008200A4" w:rsidRPr="007321AE" w:rsidRDefault="008200A4" w:rsidP="0003715F">
            <w:pPr>
              <w:spacing w:line="240" w:lineRule="auto"/>
              <w:rPr>
                <w:rFonts w:ascii="Times New Roman" w:hAnsi="Times New Roman" w:cs="Times New Roman"/>
                <w:sz w:val="24"/>
                <w:szCs w:val="24"/>
              </w:rPr>
            </w:pPr>
          </w:p>
        </w:tc>
      </w:tr>
      <w:tr w:rsidR="008200A4" w:rsidRPr="007321AE" w14:paraId="0DC394D0" w14:textId="77777777" w:rsidTr="00E60DE0">
        <w:trPr>
          <w:trHeight w:val="540"/>
        </w:trPr>
        <w:tc>
          <w:tcPr>
            <w:tcW w:w="2776" w:type="pct"/>
          </w:tcPr>
          <w:p w14:paraId="7090E3DE" w14:textId="77777777" w:rsidR="008200A4" w:rsidRPr="007321AE" w:rsidRDefault="008200A4" w:rsidP="0003715F">
            <w:pPr>
              <w:spacing w:line="240" w:lineRule="auto"/>
              <w:ind w:firstLine="567"/>
              <w:rPr>
                <w:rFonts w:ascii="Times New Roman" w:hAnsi="Times New Roman" w:cs="Times New Roman"/>
                <w:sz w:val="24"/>
                <w:szCs w:val="24"/>
              </w:rPr>
            </w:pPr>
            <w:r w:rsidRPr="007321AE">
              <w:rPr>
                <w:rFonts w:ascii="Times New Roman" w:hAnsi="Times New Roman" w:cs="Times New Roman"/>
                <w:sz w:val="24"/>
                <w:szCs w:val="24"/>
              </w:rPr>
              <w:t>Nuclear</w:t>
            </w:r>
          </w:p>
        </w:tc>
        <w:tc>
          <w:tcPr>
            <w:tcW w:w="962" w:type="pct"/>
          </w:tcPr>
          <w:p w14:paraId="0182AE38" w14:textId="77777777"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88</w:t>
            </w:r>
          </w:p>
        </w:tc>
        <w:tc>
          <w:tcPr>
            <w:tcW w:w="1262" w:type="pct"/>
          </w:tcPr>
          <w:p w14:paraId="0D62437C" w14:textId="77777777"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58.7</w:t>
            </w:r>
          </w:p>
        </w:tc>
      </w:tr>
      <w:tr w:rsidR="008200A4" w:rsidRPr="007321AE" w14:paraId="5C623E74" w14:textId="77777777" w:rsidTr="00E60DE0">
        <w:trPr>
          <w:trHeight w:val="540"/>
        </w:trPr>
        <w:tc>
          <w:tcPr>
            <w:tcW w:w="2776" w:type="pct"/>
          </w:tcPr>
          <w:p w14:paraId="2330A759" w14:textId="77777777" w:rsidR="008200A4" w:rsidRPr="007321AE" w:rsidRDefault="008200A4" w:rsidP="0003715F">
            <w:pPr>
              <w:spacing w:line="240" w:lineRule="auto"/>
              <w:ind w:firstLine="567"/>
              <w:rPr>
                <w:rFonts w:ascii="Times New Roman" w:hAnsi="Times New Roman" w:cs="Times New Roman"/>
                <w:sz w:val="24"/>
                <w:szCs w:val="24"/>
              </w:rPr>
            </w:pPr>
            <w:r w:rsidRPr="007321AE">
              <w:rPr>
                <w:rFonts w:ascii="Times New Roman" w:hAnsi="Times New Roman" w:cs="Times New Roman"/>
                <w:sz w:val="24"/>
                <w:szCs w:val="24"/>
              </w:rPr>
              <w:t>Joint</w:t>
            </w:r>
          </w:p>
        </w:tc>
        <w:tc>
          <w:tcPr>
            <w:tcW w:w="962" w:type="pct"/>
          </w:tcPr>
          <w:p w14:paraId="1C90D0DF" w14:textId="77777777"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62</w:t>
            </w:r>
          </w:p>
        </w:tc>
        <w:tc>
          <w:tcPr>
            <w:tcW w:w="1262" w:type="pct"/>
          </w:tcPr>
          <w:p w14:paraId="7AA9BA6F" w14:textId="77777777"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41.3</w:t>
            </w:r>
          </w:p>
        </w:tc>
      </w:tr>
      <w:tr w:rsidR="008200A4" w:rsidRPr="007321AE" w14:paraId="3BE92268" w14:textId="77777777" w:rsidTr="00E60DE0">
        <w:trPr>
          <w:trHeight w:val="519"/>
        </w:trPr>
        <w:tc>
          <w:tcPr>
            <w:tcW w:w="2776" w:type="pct"/>
          </w:tcPr>
          <w:p w14:paraId="4002CF9E" w14:textId="77777777" w:rsidR="008200A4" w:rsidRPr="007321AE" w:rsidRDefault="008200A4" w:rsidP="0003715F">
            <w:pPr>
              <w:spacing w:line="240" w:lineRule="auto"/>
              <w:jc w:val="both"/>
              <w:rPr>
                <w:rFonts w:ascii="Times New Roman" w:hAnsi="Times New Roman" w:cs="Times New Roman"/>
                <w:sz w:val="24"/>
                <w:szCs w:val="24"/>
              </w:rPr>
            </w:pPr>
            <w:r w:rsidRPr="007321AE">
              <w:rPr>
                <w:rFonts w:ascii="Times New Roman" w:hAnsi="Times New Roman" w:cs="Times New Roman"/>
                <w:sz w:val="24"/>
                <w:szCs w:val="24"/>
              </w:rPr>
              <w:t>Residence</w:t>
            </w:r>
          </w:p>
        </w:tc>
        <w:tc>
          <w:tcPr>
            <w:tcW w:w="962" w:type="pct"/>
          </w:tcPr>
          <w:p w14:paraId="46E3B451" w14:textId="77777777" w:rsidR="008200A4" w:rsidRPr="007321AE" w:rsidRDefault="008200A4" w:rsidP="0003715F">
            <w:pPr>
              <w:spacing w:line="240" w:lineRule="auto"/>
              <w:rPr>
                <w:rFonts w:ascii="Times New Roman" w:hAnsi="Times New Roman" w:cs="Times New Roman"/>
                <w:b/>
                <w:sz w:val="24"/>
                <w:szCs w:val="24"/>
              </w:rPr>
            </w:pPr>
          </w:p>
        </w:tc>
        <w:tc>
          <w:tcPr>
            <w:tcW w:w="1262" w:type="pct"/>
          </w:tcPr>
          <w:p w14:paraId="2889720D" w14:textId="77777777" w:rsidR="008200A4" w:rsidRPr="007321AE" w:rsidRDefault="008200A4" w:rsidP="0003715F">
            <w:pPr>
              <w:spacing w:line="240" w:lineRule="auto"/>
              <w:rPr>
                <w:rFonts w:ascii="Times New Roman" w:hAnsi="Times New Roman" w:cs="Times New Roman"/>
                <w:b/>
                <w:sz w:val="24"/>
                <w:szCs w:val="24"/>
              </w:rPr>
            </w:pPr>
          </w:p>
        </w:tc>
      </w:tr>
      <w:tr w:rsidR="008200A4" w:rsidRPr="007321AE" w14:paraId="01AB7C01" w14:textId="77777777" w:rsidTr="00E60DE0">
        <w:trPr>
          <w:trHeight w:val="519"/>
        </w:trPr>
        <w:tc>
          <w:tcPr>
            <w:tcW w:w="2776" w:type="pct"/>
          </w:tcPr>
          <w:p w14:paraId="79D9C6C5" w14:textId="77777777" w:rsidR="008200A4" w:rsidRPr="007321AE" w:rsidRDefault="008200A4" w:rsidP="0003715F">
            <w:pPr>
              <w:spacing w:line="240" w:lineRule="auto"/>
              <w:ind w:firstLine="567"/>
              <w:rPr>
                <w:rFonts w:ascii="Times New Roman" w:hAnsi="Times New Roman" w:cs="Times New Roman"/>
                <w:sz w:val="24"/>
                <w:szCs w:val="24"/>
              </w:rPr>
            </w:pPr>
            <w:r w:rsidRPr="007321AE">
              <w:rPr>
                <w:rFonts w:ascii="Times New Roman" w:hAnsi="Times New Roman" w:cs="Times New Roman"/>
                <w:sz w:val="24"/>
                <w:szCs w:val="24"/>
              </w:rPr>
              <w:t>Rural</w:t>
            </w:r>
          </w:p>
        </w:tc>
        <w:tc>
          <w:tcPr>
            <w:tcW w:w="962" w:type="pct"/>
          </w:tcPr>
          <w:p w14:paraId="32AB6F59" w14:textId="77777777"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66</w:t>
            </w:r>
          </w:p>
        </w:tc>
        <w:tc>
          <w:tcPr>
            <w:tcW w:w="1262" w:type="pct"/>
          </w:tcPr>
          <w:p w14:paraId="75DB85DE" w14:textId="77777777"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44.0</w:t>
            </w:r>
          </w:p>
        </w:tc>
      </w:tr>
      <w:tr w:rsidR="008200A4" w:rsidRPr="007321AE" w14:paraId="082D7A6A" w14:textId="77777777" w:rsidTr="00E60DE0">
        <w:trPr>
          <w:trHeight w:val="463"/>
        </w:trPr>
        <w:tc>
          <w:tcPr>
            <w:tcW w:w="2776" w:type="pct"/>
          </w:tcPr>
          <w:p w14:paraId="2AC0EAA3" w14:textId="77777777" w:rsidR="008200A4" w:rsidRPr="007321AE" w:rsidRDefault="008200A4" w:rsidP="0003715F">
            <w:pPr>
              <w:spacing w:line="240" w:lineRule="auto"/>
              <w:ind w:firstLine="567"/>
              <w:rPr>
                <w:rFonts w:ascii="Times New Roman" w:hAnsi="Times New Roman" w:cs="Times New Roman"/>
                <w:sz w:val="24"/>
                <w:szCs w:val="24"/>
              </w:rPr>
            </w:pPr>
            <w:r w:rsidRPr="007321AE">
              <w:rPr>
                <w:rFonts w:ascii="Times New Roman" w:hAnsi="Times New Roman" w:cs="Times New Roman"/>
                <w:sz w:val="24"/>
                <w:szCs w:val="24"/>
              </w:rPr>
              <w:t>Urban</w:t>
            </w:r>
          </w:p>
          <w:p w14:paraId="45F63281" w14:textId="77777777" w:rsidR="008200A4" w:rsidRPr="00B05A57" w:rsidRDefault="008200A4" w:rsidP="0003715F">
            <w:pPr>
              <w:spacing w:line="240" w:lineRule="auto"/>
              <w:jc w:val="left"/>
              <w:rPr>
                <w:rFonts w:ascii="Times New Roman" w:hAnsi="Times New Roman" w:cs="Times New Roman"/>
                <w:sz w:val="24"/>
                <w:szCs w:val="24"/>
              </w:rPr>
            </w:pPr>
            <w:r w:rsidRPr="007321AE">
              <w:rPr>
                <w:rFonts w:ascii="Times New Roman" w:hAnsi="Times New Roman" w:cs="Times New Roman"/>
                <w:sz w:val="24"/>
                <w:szCs w:val="24"/>
              </w:rPr>
              <w:t>Gender</w:t>
            </w:r>
          </w:p>
        </w:tc>
        <w:tc>
          <w:tcPr>
            <w:tcW w:w="962" w:type="pct"/>
          </w:tcPr>
          <w:p w14:paraId="10FC4DB1" w14:textId="77777777"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84</w:t>
            </w:r>
          </w:p>
          <w:p w14:paraId="3A3D3613" w14:textId="77777777" w:rsidR="008200A4" w:rsidRPr="007321AE" w:rsidRDefault="008200A4" w:rsidP="0003715F">
            <w:pPr>
              <w:spacing w:line="240" w:lineRule="auto"/>
              <w:rPr>
                <w:rFonts w:ascii="Times New Roman" w:hAnsi="Times New Roman" w:cs="Times New Roman"/>
                <w:sz w:val="24"/>
                <w:szCs w:val="24"/>
              </w:rPr>
            </w:pPr>
          </w:p>
        </w:tc>
        <w:tc>
          <w:tcPr>
            <w:tcW w:w="1262" w:type="pct"/>
          </w:tcPr>
          <w:p w14:paraId="59504846" w14:textId="77777777"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56.0</w:t>
            </w:r>
          </w:p>
          <w:p w14:paraId="77F1894E" w14:textId="77777777" w:rsidR="008200A4" w:rsidRPr="007321AE" w:rsidRDefault="008200A4" w:rsidP="0003715F">
            <w:pPr>
              <w:spacing w:line="240" w:lineRule="auto"/>
              <w:rPr>
                <w:rFonts w:ascii="Times New Roman" w:hAnsi="Times New Roman" w:cs="Times New Roman"/>
                <w:sz w:val="24"/>
                <w:szCs w:val="24"/>
              </w:rPr>
            </w:pPr>
          </w:p>
        </w:tc>
      </w:tr>
      <w:tr w:rsidR="008200A4" w:rsidRPr="007321AE" w14:paraId="7AEB4FB9" w14:textId="77777777" w:rsidTr="00E60DE0">
        <w:trPr>
          <w:trHeight w:val="1098"/>
        </w:trPr>
        <w:tc>
          <w:tcPr>
            <w:tcW w:w="2776" w:type="pct"/>
          </w:tcPr>
          <w:p w14:paraId="53BDD866" w14:textId="77777777"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Male</w:t>
            </w:r>
          </w:p>
          <w:p w14:paraId="35239B1F" w14:textId="77777777"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Female</w:t>
            </w:r>
          </w:p>
        </w:tc>
        <w:tc>
          <w:tcPr>
            <w:tcW w:w="962" w:type="pct"/>
          </w:tcPr>
          <w:p w14:paraId="3202B47A" w14:textId="77777777"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74</w:t>
            </w:r>
          </w:p>
          <w:p w14:paraId="2CD27959" w14:textId="77777777"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76</w:t>
            </w:r>
          </w:p>
        </w:tc>
        <w:tc>
          <w:tcPr>
            <w:tcW w:w="1262" w:type="pct"/>
          </w:tcPr>
          <w:p w14:paraId="21861AAF" w14:textId="77777777"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49.3</w:t>
            </w:r>
          </w:p>
          <w:p w14:paraId="30BA6CC3" w14:textId="77777777" w:rsidR="008200A4" w:rsidRPr="007321AE" w:rsidRDefault="008200A4" w:rsidP="0003715F">
            <w:pPr>
              <w:spacing w:line="240" w:lineRule="auto"/>
              <w:rPr>
                <w:rFonts w:ascii="Times New Roman" w:hAnsi="Times New Roman" w:cs="Times New Roman"/>
                <w:sz w:val="24"/>
                <w:szCs w:val="24"/>
              </w:rPr>
            </w:pPr>
            <w:r w:rsidRPr="007321AE">
              <w:rPr>
                <w:rFonts w:ascii="Times New Roman" w:hAnsi="Times New Roman" w:cs="Times New Roman"/>
                <w:sz w:val="24"/>
                <w:szCs w:val="24"/>
              </w:rPr>
              <w:t>50.7</w:t>
            </w:r>
          </w:p>
        </w:tc>
      </w:tr>
    </w:tbl>
    <w:p w14:paraId="305E7913" w14:textId="77777777" w:rsidR="008200A4" w:rsidRDefault="008200A4" w:rsidP="00B87C88">
      <w:pPr>
        <w:spacing w:after="0" w:line="360" w:lineRule="auto"/>
        <w:jc w:val="left"/>
        <w:rPr>
          <w:rFonts w:ascii="Times New Roman" w:hAnsi="Times New Roman" w:cs="Times New Roman"/>
          <w:b/>
          <w:bCs/>
          <w:sz w:val="24"/>
          <w:szCs w:val="24"/>
        </w:rPr>
      </w:pPr>
    </w:p>
    <w:p w14:paraId="335793F6" w14:textId="77777777" w:rsidR="0003715F" w:rsidRDefault="0003715F" w:rsidP="0003715F">
      <w:pPr>
        <w:spacing w:after="0" w:line="360" w:lineRule="auto"/>
        <w:jc w:val="left"/>
        <w:rPr>
          <w:rFonts w:ascii="Times New Roman" w:hAnsi="Times New Roman" w:cs="Times New Roman"/>
          <w:b/>
          <w:bCs/>
          <w:sz w:val="24"/>
          <w:szCs w:val="24"/>
        </w:rPr>
      </w:pPr>
      <w:r w:rsidRPr="003E6B9C">
        <w:rPr>
          <w:rFonts w:ascii="Times New Roman" w:hAnsi="Times New Roman" w:cs="Times New Roman"/>
          <w:bCs/>
          <w:sz w:val="24"/>
          <w:szCs w:val="24"/>
        </w:rPr>
        <w:t>Table 1 described the details of demographical picture of the sample.</w:t>
      </w:r>
      <w:r>
        <w:rPr>
          <w:rFonts w:ascii="Times New Roman" w:hAnsi="Times New Roman" w:cs="Times New Roman"/>
          <w:b/>
          <w:bCs/>
          <w:sz w:val="24"/>
          <w:szCs w:val="24"/>
        </w:rPr>
        <w:t xml:space="preserve"> </w:t>
      </w:r>
      <w:r w:rsidRPr="00CC7E93">
        <w:rPr>
          <w:rFonts w:ascii="Times New Roman" w:hAnsi="Times New Roman" w:cs="Times New Roman"/>
          <w:bCs/>
          <w:sz w:val="24"/>
          <w:szCs w:val="24"/>
        </w:rPr>
        <w:t>Around 30.6 %</w:t>
      </w:r>
      <w:r>
        <w:rPr>
          <w:rFonts w:ascii="Times New Roman" w:hAnsi="Times New Roman" w:cs="Times New Roman"/>
          <w:bCs/>
          <w:sz w:val="24"/>
          <w:szCs w:val="24"/>
        </w:rPr>
        <w:t xml:space="preserve"> of individuals were of age 25-40 years while 60.4% of participants were of age 41-55 years. Government employees were 55.4% and 44.6% were private employees. Around 58.6% of participants belonged to neuclear family system and 41.4% were from joint family system. It was found that 44% of participants were from rural background and 56% of individuals had urban background. From the sample 49.4% were male and around 50.6% were females doctors.</w:t>
      </w:r>
    </w:p>
    <w:p w14:paraId="41D417D6" w14:textId="77777777" w:rsidR="0003715F" w:rsidRDefault="0003715F" w:rsidP="00AD7A51">
      <w:pPr>
        <w:spacing w:after="0" w:line="240" w:lineRule="auto"/>
        <w:jc w:val="left"/>
        <w:rPr>
          <w:rFonts w:ascii="Times New Roman" w:hAnsi="Times New Roman" w:cs="Times New Roman"/>
          <w:b/>
          <w:bCs/>
          <w:sz w:val="24"/>
          <w:szCs w:val="24"/>
        </w:rPr>
      </w:pPr>
    </w:p>
    <w:p w14:paraId="00A353EC" w14:textId="77777777" w:rsidR="00B87C88" w:rsidRPr="006B774D" w:rsidRDefault="00390CD1" w:rsidP="0003715F">
      <w:pPr>
        <w:spacing w:after="0" w:line="240" w:lineRule="auto"/>
        <w:jc w:val="left"/>
      </w:pPr>
      <w:r>
        <w:rPr>
          <w:rFonts w:ascii="Times New Roman" w:hAnsi="Times New Roman" w:cs="Times New Roman"/>
          <w:b/>
          <w:bCs/>
          <w:sz w:val="24"/>
          <w:szCs w:val="24"/>
        </w:rPr>
        <w:t>Table 2</w:t>
      </w:r>
    </w:p>
    <w:p w14:paraId="14D73CC9" w14:textId="77777777" w:rsidR="00B87C88" w:rsidRPr="000534C4" w:rsidRDefault="00B87C88" w:rsidP="0003715F">
      <w:pPr>
        <w:tabs>
          <w:tab w:val="left" w:pos="5308"/>
        </w:tabs>
        <w:spacing w:line="240" w:lineRule="auto"/>
        <w:jc w:val="left"/>
        <w:rPr>
          <w:rFonts w:asciiTheme="majorBidi" w:hAnsiTheme="majorBidi" w:cstheme="majorBidi"/>
          <w:bCs/>
          <w:i/>
          <w:iCs/>
          <w:sz w:val="24"/>
          <w:szCs w:val="24"/>
        </w:rPr>
      </w:pPr>
      <w:r w:rsidRPr="000534C4">
        <w:rPr>
          <w:rFonts w:asciiTheme="majorBidi" w:hAnsiTheme="majorBidi" w:cstheme="majorBidi"/>
          <w:bCs/>
          <w:i/>
          <w:iCs/>
          <w:sz w:val="24"/>
          <w:szCs w:val="24"/>
        </w:rPr>
        <w:t xml:space="preserve">Summary of Correlation Analysis: Relationship of </w:t>
      </w:r>
      <w:r w:rsidR="008378C1" w:rsidRPr="000534C4">
        <w:rPr>
          <w:rFonts w:asciiTheme="majorBidi" w:hAnsiTheme="majorBidi" w:cstheme="majorBidi"/>
          <w:bCs/>
          <w:i/>
          <w:iCs/>
          <w:sz w:val="24"/>
          <w:szCs w:val="24"/>
        </w:rPr>
        <w:t>Em</w:t>
      </w:r>
      <w:r w:rsidR="008378C1">
        <w:rPr>
          <w:rFonts w:asciiTheme="majorBidi" w:hAnsiTheme="majorBidi" w:cstheme="majorBidi"/>
          <w:bCs/>
          <w:i/>
          <w:iCs/>
          <w:sz w:val="24"/>
          <w:szCs w:val="24"/>
        </w:rPr>
        <w:t xml:space="preserve">otional Climate </w:t>
      </w:r>
      <w:r w:rsidR="008378C1" w:rsidRPr="000534C4">
        <w:rPr>
          <w:rFonts w:asciiTheme="majorBidi" w:hAnsiTheme="majorBidi" w:cstheme="majorBidi"/>
          <w:bCs/>
          <w:i/>
          <w:iCs/>
          <w:sz w:val="24"/>
          <w:szCs w:val="24"/>
        </w:rPr>
        <w:t>Work Stres</w:t>
      </w:r>
      <w:r w:rsidR="008378C1">
        <w:rPr>
          <w:rFonts w:asciiTheme="majorBidi" w:hAnsiTheme="majorBidi" w:cstheme="majorBidi"/>
          <w:bCs/>
          <w:i/>
          <w:iCs/>
          <w:sz w:val="24"/>
          <w:szCs w:val="24"/>
        </w:rPr>
        <w:t xml:space="preserve">s </w:t>
      </w:r>
      <w:r>
        <w:rPr>
          <w:rFonts w:asciiTheme="majorBidi" w:hAnsiTheme="majorBidi" w:cstheme="majorBidi"/>
          <w:bCs/>
          <w:i/>
          <w:iCs/>
          <w:sz w:val="24"/>
          <w:szCs w:val="24"/>
        </w:rPr>
        <w:t xml:space="preserve">and </w:t>
      </w:r>
      <w:r w:rsidR="008378C1">
        <w:rPr>
          <w:rFonts w:asciiTheme="majorBidi" w:hAnsiTheme="majorBidi" w:cstheme="majorBidi"/>
          <w:bCs/>
          <w:i/>
          <w:iCs/>
          <w:sz w:val="24"/>
          <w:szCs w:val="24"/>
        </w:rPr>
        <w:t xml:space="preserve">Occupational Cognitive </w:t>
      </w:r>
      <w:r w:rsidR="008378C1" w:rsidRPr="000534C4">
        <w:rPr>
          <w:rFonts w:asciiTheme="majorBidi" w:hAnsiTheme="majorBidi" w:cstheme="majorBidi"/>
          <w:bCs/>
          <w:i/>
          <w:iCs/>
          <w:sz w:val="24"/>
          <w:szCs w:val="24"/>
        </w:rPr>
        <w:t>Failure</w:t>
      </w:r>
      <w:r w:rsidRPr="000534C4">
        <w:rPr>
          <w:rFonts w:asciiTheme="majorBidi" w:hAnsiTheme="majorBidi" w:cstheme="majorBidi"/>
          <w:bCs/>
          <w:i/>
          <w:sz w:val="24"/>
          <w:szCs w:val="24"/>
        </w:rPr>
        <w:t xml:space="preserve">(N=150) </w:t>
      </w:r>
    </w:p>
    <w:tbl>
      <w:tblPr>
        <w:tblW w:w="4320" w:type="pct"/>
        <w:jc w:val="center"/>
        <w:tblBorders>
          <w:top w:val="single" w:sz="18" w:space="0" w:color="000000"/>
          <w:bottom w:val="single" w:sz="18" w:space="0" w:color="000000"/>
        </w:tblBorders>
        <w:tblCellMar>
          <w:left w:w="30" w:type="dxa"/>
          <w:right w:w="30" w:type="dxa"/>
        </w:tblCellMar>
        <w:tblLook w:val="04A0" w:firstRow="1" w:lastRow="0" w:firstColumn="1" w:lastColumn="0" w:noHBand="0" w:noVBand="1"/>
      </w:tblPr>
      <w:tblGrid>
        <w:gridCol w:w="2268"/>
        <w:gridCol w:w="1463"/>
        <w:gridCol w:w="1463"/>
        <w:gridCol w:w="2945"/>
      </w:tblGrid>
      <w:tr w:rsidR="008378C1" w14:paraId="1B381F5A" w14:textId="77777777" w:rsidTr="008378C1">
        <w:trPr>
          <w:cantSplit/>
          <w:trHeight w:val="1050"/>
          <w:tblHeader/>
          <w:jc w:val="center"/>
        </w:trPr>
        <w:tc>
          <w:tcPr>
            <w:tcW w:w="1393" w:type="pct"/>
            <w:tcBorders>
              <w:top w:val="single" w:sz="18" w:space="0" w:color="000000"/>
              <w:left w:val="nil"/>
              <w:bottom w:val="single" w:sz="18" w:space="0" w:color="000000"/>
              <w:right w:val="nil"/>
            </w:tcBorders>
            <w:shd w:val="clear" w:color="auto" w:fill="FFFFFF"/>
            <w:tcMar>
              <w:top w:w="30" w:type="dxa"/>
              <w:left w:w="30" w:type="dxa"/>
              <w:bottom w:w="30" w:type="dxa"/>
              <w:right w:w="30" w:type="dxa"/>
            </w:tcMar>
          </w:tcPr>
          <w:p w14:paraId="20439967" w14:textId="77777777" w:rsidR="008378C1" w:rsidRDefault="008378C1" w:rsidP="0003715F">
            <w:pPr>
              <w:autoSpaceDE w:val="0"/>
              <w:autoSpaceDN w:val="0"/>
              <w:adjustRightInd w:val="0"/>
              <w:spacing w:line="240" w:lineRule="auto"/>
              <w:rPr>
                <w:rFonts w:asciiTheme="majorBidi" w:hAnsiTheme="majorBidi" w:cstheme="majorBidi"/>
                <w:sz w:val="24"/>
                <w:szCs w:val="24"/>
              </w:rPr>
            </w:pPr>
          </w:p>
        </w:tc>
        <w:tc>
          <w:tcPr>
            <w:tcW w:w="899" w:type="pct"/>
            <w:tcBorders>
              <w:top w:val="single" w:sz="18" w:space="0" w:color="000000"/>
              <w:left w:val="nil"/>
              <w:bottom w:val="single" w:sz="18" w:space="0" w:color="000000"/>
              <w:right w:val="nil"/>
            </w:tcBorders>
            <w:shd w:val="clear" w:color="auto" w:fill="FFFFFF"/>
            <w:tcMar>
              <w:top w:w="30" w:type="dxa"/>
              <w:left w:w="30" w:type="dxa"/>
              <w:bottom w:w="30" w:type="dxa"/>
              <w:right w:w="30" w:type="dxa"/>
            </w:tcMar>
            <w:vAlign w:val="bottom"/>
            <w:hideMark/>
          </w:tcPr>
          <w:p w14:paraId="5C60D41A" w14:textId="77777777" w:rsidR="008378C1" w:rsidRDefault="008378C1" w:rsidP="0003715F">
            <w:pPr>
              <w:autoSpaceDE w:val="0"/>
              <w:autoSpaceDN w:val="0"/>
              <w:adjustRightInd w:val="0"/>
              <w:spacing w:line="240" w:lineRule="auto"/>
              <w:rPr>
                <w:rFonts w:asciiTheme="majorBidi" w:hAnsiTheme="majorBidi" w:cstheme="majorBidi"/>
                <w:sz w:val="24"/>
                <w:szCs w:val="24"/>
              </w:rPr>
            </w:pPr>
            <w:r>
              <w:rPr>
                <w:rFonts w:asciiTheme="majorBidi" w:hAnsiTheme="majorBidi" w:cstheme="majorBidi"/>
                <w:sz w:val="24"/>
                <w:szCs w:val="24"/>
              </w:rPr>
              <w:t>Emotional Climate</w:t>
            </w:r>
          </w:p>
        </w:tc>
        <w:tc>
          <w:tcPr>
            <w:tcW w:w="899" w:type="pct"/>
            <w:tcBorders>
              <w:top w:val="single" w:sz="18" w:space="0" w:color="000000"/>
              <w:left w:val="nil"/>
              <w:bottom w:val="single" w:sz="18" w:space="0" w:color="000000"/>
              <w:right w:val="nil"/>
            </w:tcBorders>
            <w:shd w:val="clear" w:color="auto" w:fill="FFFFFF"/>
            <w:tcMar>
              <w:top w:w="30" w:type="dxa"/>
              <w:left w:w="30" w:type="dxa"/>
              <w:bottom w:w="30" w:type="dxa"/>
              <w:right w:w="30" w:type="dxa"/>
            </w:tcMar>
            <w:vAlign w:val="bottom"/>
            <w:hideMark/>
          </w:tcPr>
          <w:p w14:paraId="09B5DD2D" w14:textId="77777777" w:rsidR="008378C1" w:rsidRDefault="008378C1" w:rsidP="0003715F">
            <w:pPr>
              <w:autoSpaceDE w:val="0"/>
              <w:autoSpaceDN w:val="0"/>
              <w:adjustRightInd w:val="0"/>
              <w:spacing w:line="240" w:lineRule="auto"/>
              <w:rPr>
                <w:rFonts w:asciiTheme="majorBidi" w:hAnsiTheme="majorBidi" w:cstheme="majorBidi"/>
                <w:sz w:val="24"/>
                <w:szCs w:val="24"/>
              </w:rPr>
            </w:pPr>
            <w:r>
              <w:rPr>
                <w:rFonts w:asciiTheme="majorBidi" w:hAnsiTheme="majorBidi" w:cstheme="majorBidi"/>
                <w:sz w:val="24"/>
                <w:szCs w:val="24"/>
              </w:rPr>
              <w:t>Work stress</w:t>
            </w:r>
          </w:p>
        </w:tc>
        <w:tc>
          <w:tcPr>
            <w:tcW w:w="1809" w:type="pct"/>
            <w:tcBorders>
              <w:top w:val="single" w:sz="18" w:space="0" w:color="000000"/>
              <w:left w:val="nil"/>
              <w:bottom w:val="single" w:sz="18" w:space="0" w:color="000000"/>
              <w:right w:val="nil"/>
            </w:tcBorders>
            <w:shd w:val="clear" w:color="auto" w:fill="FFFFFF"/>
            <w:tcMar>
              <w:top w:w="30" w:type="dxa"/>
              <w:left w:w="30" w:type="dxa"/>
              <w:bottom w:w="30" w:type="dxa"/>
              <w:right w:w="30" w:type="dxa"/>
            </w:tcMar>
            <w:vAlign w:val="bottom"/>
            <w:hideMark/>
          </w:tcPr>
          <w:p w14:paraId="20F2BC8D" w14:textId="77777777" w:rsidR="008378C1" w:rsidRDefault="008378C1" w:rsidP="0003715F">
            <w:pPr>
              <w:autoSpaceDE w:val="0"/>
              <w:autoSpaceDN w:val="0"/>
              <w:adjustRightInd w:val="0"/>
              <w:spacing w:line="240" w:lineRule="auto"/>
              <w:rPr>
                <w:rFonts w:asciiTheme="majorBidi" w:hAnsiTheme="majorBidi" w:cstheme="majorBidi"/>
                <w:sz w:val="24"/>
                <w:szCs w:val="24"/>
              </w:rPr>
            </w:pPr>
            <w:r>
              <w:rPr>
                <w:rFonts w:asciiTheme="majorBidi" w:hAnsiTheme="majorBidi" w:cstheme="majorBidi"/>
                <w:sz w:val="24"/>
                <w:szCs w:val="24"/>
              </w:rPr>
              <w:t>Occupational cognitive failures</w:t>
            </w:r>
          </w:p>
        </w:tc>
      </w:tr>
      <w:tr w:rsidR="008378C1" w14:paraId="686926F2" w14:textId="77777777" w:rsidTr="008378C1">
        <w:trPr>
          <w:cantSplit/>
          <w:trHeight w:val="955"/>
          <w:tblHeader/>
          <w:jc w:val="center"/>
        </w:trPr>
        <w:tc>
          <w:tcPr>
            <w:tcW w:w="1393" w:type="pct"/>
            <w:tcBorders>
              <w:top w:val="single" w:sz="18" w:space="0" w:color="000000"/>
              <w:left w:val="nil"/>
              <w:bottom w:val="nil"/>
              <w:right w:val="nil"/>
            </w:tcBorders>
            <w:shd w:val="clear" w:color="auto" w:fill="FFFFFF"/>
            <w:tcMar>
              <w:top w:w="30" w:type="dxa"/>
              <w:left w:w="30" w:type="dxa"/>
              <w:bottom w:w="30" w:type="dxa"/>
              <w:right w:w="30" w:type="dxa"/>
            </w:tcMar>
            <w:hideMark/>
          </w:tcPr>
          <w:p w14:paraId="53178707" w14:textId="77777777" w:rsidR="008378C1" w:rsidRDefault="008378C1" w:rsidP="0003715F">
            <w:pPr>
              <w:autoSpaceDE w:val="0"/>
              <w:autoSpaceDN w:val="0"/>
              <w:adjustRightInd w:val="0"/>
              <w:spacing w:line="240" w:lineRule="auto"/>
              <w:rPr>
                <w:rFonts w:asciiTheme="majorBidi" w:hAnsiTheme="majorBidi" w:cstheme="majorBidi"/>
                <w:sz w:val="24"/>
                <w:szCs w:val="24"/>
              </w:rPr>
            </w:pPr>
          </w:p>
          <w:p w14:paraId="48A3EE62" w14:textId="77777777" w:rsidR="008378C1" w:rsidRDefault="008378C1" w:rsidP="0003715F">
            <w:pPr>
              <w:autoSpaceDE w:val="0"/>
              <w:autoSpaceDN w:val="0"/>
              <w:adjustRightInd w:val="0"/>
              <w:spacing w:line="240" w:lineRule="auto"/>
              <w:rPr>
                <w:rFonts w:asciiTheme="majorBidi" w:hAnsiTheme="majorBidi" w:cstheme="majorBidi"/>
                <w:sz w:val="24"/>
                <w:szCs w:val="24"/>
              </w:rPr>
            </w:pPr>
            <w:r>
              <w:rPr>
                <w:rFonts w:asciiTheme="majorBidi" w:hAnsiTheme="majorBidi" w:cstheme="majorBidi"/>
                <w:sz w:val="24"/>
                <w:szCs w:val="24"/>
              </w:rPr>
              <w:t>Emotional Climate</w:t>
            </w:r>
          </w:p>
        </w:tc>
        <w:tc>
          <w:tcPr>
            <w:tcW w:w="899" w:type="pct"/>
            <w:tcBorders>
              <w:top w:val="single" w:sz="18" w:space="0" w:color="000000"/>
              <w:left w:val="nil"/>
              <w:bottom w:val="nil"/>
              <w:right w:val="nil"/>
            </w:tcBorders>
            <w:shd w:val="clear" w:color="auto" w:fill="FFFFFF"/>
            <w:tcMar>
              <w:top w:w="30" w:type="dxa"/>
              <w:left w:w="30" w:type="dxa"/>
              <w:bottom w:w="30" w:type="dxa"/>
              <w:right w:w="30" w:type="dxa"/>
            </w:tcMar>
            <w:vAlign w:val="center"/>
            <w:hideMark/>
          </w:tcPr>
          <w:p w14:paraId="53FD1372" w14:textId="77777777" w:rsidR="008378C1" w:rsidRDefault="008378C1" w:rsidP="0003715F">
            <w:pPr>
              <w:autoSpaceDE w:val="0"/>
              <w:autoSpaceDN w:val="0"/>
              <w:adjustRightInd w:val="0"/>
              <w:spacing w:line="240" w:lineRule="auto"/>
              <w:rPr>
                <w:rFonts w:asciiTheme="majorBidi" w:hAnsiTheme="majorBidi" w:cstheme="majorBidi"/>
                <w:sz w:val="24"/>
                <w:szCs w:val="24"/>
              </w:rPr>
            </w:pPr>
            <w:r>
              <w:rPr>
                <w:rFonts w:asciiTheme="majorBidi" w:hAnsiTheme="majorBidi" w:cstheme="majorBidi"/>
                <w:sz w:val="24"/>
                <w:szCs w:val="24"/>
              </w:rPr>
              <w:t>1</w:t>
            </w:r>
          </w:p>
        </w:tc>
        <w:tc>
          <w:tcPr>
            <w:tcW w:w="899" w:type="pct"/>
            <w:tcBorders>
              <w:top w:val="single" w:sz="18" w:space="0" w:color="000000"/>
              <w:left w:val="nil"/>
              <w:bottom w:val="nil"/>
              <w:right w:val="nil"/>
            </w:tcBorders>
            <w:shd w:val="clear" w:color="auto" w:fill="FFFFFF"/>
            <w:tcMar>
              <w:top w:w="30" w:type="dxa"/>
              <w:left w:w="30" w:type="dxa"/>
              <w:bottom w:w="30" w:type="dxa"/>
              <w:right w:w="30" w:type="dxa"/>
            </w:tcMar>
            <w:vAlign w:val="center"/>
            <w:hideMark/>
          </w:tcPr>
          <w:p w14:paraId="2EDFE132" w14:textId="77777777" w:rsidR="008378C1" w:rsidRDefault="008378C1" w:rsidP="0003715F">
            <w:pPr>
              <w:autoSpaceDE w:val="0"/>
              <w:autoSpaceDN w:val="0"/>
              <w:adjustRightInd w:val="0"/>
              <w:spacing w:line="240" w:lineRule="auto"/>
              <w:rPr>
                <w:rFonts w:asciiTheme="majorBidi" w:hAnsiTheme="majorBidi" w:cstheme="majorBidi"/>
                <w:sz w:val="24"/>
                <w:szCs w:val="24"/>
              </w:rPr>
            </w:pPr>
            <w:r>
              <w:rPr>
                <w:rFonts w:asciiTheme="majorBidi" w:hAnsiTheme="majorBidi" w:cstheme="majorBidi"/>
                <w:sz w:val="24"/>
                <w:szCs w:val="24"/>
              </w:rPr>
              <w:t>.39**</w:t>
            </w:r>
          </w:p>
        </w:tc>
        <w:tc>
          <w:tcPr>
            <w:tcW w:w="1809" w:type="pct"/>
            <w:tcBorders>
              <w:top w:val="single" w:sz="18" w:space="0" w:color="000000"/>
              <w:left w:val="nil"/>
              <w:bottom w:val="nil"/>
              <w:right w:val="nil"/>
            </w:tcBorders>
            <w:shd w:val="clear" w:color="auto" w:fill="FFFFFF"/>
            <w:tcMar>
              <w:top w:w="30" w:type="dxa"/>
              <w:left w:w="30" w:type="dxa"/>
              <w:bottom w:w="30" w:type="dxa"/>
              <w:right w:w="30" w:type="dxa"/>
            </w:tcMar>
            <w:vAlign w:val="center"/>
            <w:hideMark/>
          </w:tcPr>
          <w:p w14:paraId="5DCEFA67" w14:textId="77777777" w:rsidR="008378C1" w:rsidRDefault="008378C1" w:rsidP="0003715F">
            <w:pPr>
              <w:autoSpaceDE w:val="0"/>
              <w:autoSpaceDN w:val="0"/>
              <w:adjustRightInd w:val="0"/>
              <w:spacing w:line="240" w:lineRule="auto"/>
              <w:rPr>
                <w:rFonts w:asciiTheme="majorBidi" w:hAnsiTheme="majorBidi" w:cstheme="majorBidi"/>
                <w:sz w:val="24"/>
                <w:szCs w:val="24"/>
              </w:rPr>
            </w:pPr>
            <w:r>
              <w:rPr>
                <w:rFonts w:asciiTheme="majorBidi" w:hAnsiTheme="majorBidi" w:cstheme="majorBidi"/>
                <w:sz w:val="24"/>
                <w:szCs w:val="24"/>
              </w:rPr>
              <w:t xml:space="preserve">  .56**</w:t>
            </w:r>
          </w:p>
        </w:tc>
      </w:tr>
      <w:tr w:rsidR="008378C1" w14:paraId="062B69F1" w14:textId="77777777" w:rsidTr="008378C1">
        <w:trPr>
          <w:cantSplit/>
          <w:trHeight w:val="955"/>
          <w:tblHeader/>
          <w:jc w:val="center"/>
        </w:trPr>
        <w:tc>
          <w:tcPr>
            <w:tcW w:w="1393" w:type="pct"/>
            <w:tcBorders>
              <w:top w:val="nil"/>
              <w:left w:val="nil"/>
              <w:bottom w:val="nil"/>
              <w:right w:val="nil"/>
            </w:tcBorders>
            <w:shd w:val="clear" w:color="auto" w:fill="FFFFFF"/>
            <w:tcMar>
              <w:top w:w="30" w:type="dxa"/>
              <w:left w:w="30" w:type="dxa"/>
              <w:bottom w:w="30" w:type="dxa"/>
              <w:right w:w="30" w:type="dxa"/>
            </w:tcMar>
            <w:hideMark/>
          </w:tcPr>
          <w:p w14:paraId="2507F07A" w14:textId="77777777" w:rsidR="008378C1" w:rsidRDefault="008378C1" w:rsidP="0003715F">
            <w:pPr>
              <w:autoSpaceDE w:val="0"/>
              <w:autoSpaceDN w:val="0"/>
              <w:adjustRightInd w:val="0"/>
              <w:spacing w:line="240" w:lineRule="auto"/>
              <w:rPr>
                <w:rFonts w:asciiTheme="majorBidi" w:hAnsiTheme="majorBidi" w:cstheme="majorBidi"/>
                <w:sz w:val="24"/>
                <w:szCs w:val="24"/>
              </w:rPr>
            </w:pPr>
          </w:p>
          <w:p w14:paraId="3CA134A3" w14:textId="77777777" w:rsidR="008378C1" w:rsidRDefault="008378C1" w:rsidP="0003715F">
            <w:pPr>
              <w:autoSpaceDE w:val="0"/>
              <w:autoSpaceDN w:val="0"/>
              <w:adjustRightInd w:val="0"/>
              <w:spacing w:line="240" w:lineRule="auto"/>
              <w:rPr>
                <w:rFonts w:asciiTheme="majorBidi" w:hAnsiTheme="majorBidi" w:cstheme="majorBidi"/>
                <w:sz w:val="24"/>
                <w:szCs w:val="24"/>
              </w:rPr>
            </w:pPr>
            <w:r>
              <w:rPr>
                <w:rFonts w:asciiTheme="majorBidi" w:hAnsiTheme="majorBidi" w:cstheme="majorBidi"/>
                <w:sz w:val="24"/>
                <w:szCs w:val="24"/>
              </w:rPr>
              <w:t>Work stress</w:t>
            </w:r>
          </w:p>
        </w:tc>
        <w:tc>
          <w:tcPr>
            <w:tcW w:w="899" w:type="pct"/>
            <w:tcBorders>
              <w:top w:val="nil"/>
              <w:left w:val="nil"/>
              <w:bottom w:val="nil"/>
              <w:right w:val="nil"/>
            </w:tcBorders>
            <w:shd w:val="clear" w:color="auto" w:fill="FFFFFF"/>
            <w:tcMar>
              <w:top w:w="30" w:type="dxa"/>
              <w:left w:w="30" w:type="dxa"/>
              <w:bottom w:w="30" w:type="dxa"/>
              <w:right w:w="30" w:type="dxa"/>
            </w:tcMar>
            <w:vAlign w:val="center"/>
          </w:tcPr>
          <w:p w14:paraId="0F6D3386" w14:textId="77777777" w:rsidR="008378C1" w:rsidRDefault="008378C1" w:rsidP="0003715F">
            <w:pPr>
              <w:autoSpaceDE w:val="0"/>
              <w:autoSpaceDN w:val="0"/>
              <w:adjustRightInd w:val="0"/>
              <w:spacing w:line="240" w:lineRule="auto"/>
              <w:rPr>
                <w:rFonts w:asciiTheme="majorBidi" w:hAnsiTheme="majorBidi" w:cstheme="majorBidi"/>
                <w:sz w:val="24"/>
                <w:szCs w:val="24"/>
              </w:rPr>
            </w:pPr>
          </w:p>
        </w:tc>
        <w:tc>
          <w:tcPr>
            <w:tcW w:w="899" w:type="pct"/>
            <w:tcBorders>
              <w:top w:val="nil"/>
              <w:left w:val="nil"/>
              <w:bottom w:val="nil"/>
              <w:right w:val="nil"/>
            </w:tcBorders>
            <w:shd w:val="clear" w:color="auto" w:fill="FFFFFF"/>
            <w:tcMar>
              <w:top w:w="30" w:type="dxa"/>
              <w:left w:w="30" w:type="dxa"/>
              <w:bottom w:w="30" w:type="dxa"/>
              <w:right w:w="30" w:type="dxa"/>
            </w:tcMar>
            <w:vAlign w:val="center"/>
          </w:tcPr>
          <w:p w14:paraId="6B5E5B24" w14:textId="77777777" w:rsidR="008378C1" w:rsidRDefault="008378C1" w:rsidP="0003715F">
            <w:pPr>
              <w:autoSpaceDE w:val="0"/>
              <w:autoSpaceDN w:val="0"/>
              <w:adjustRightInd w:val="0"/>
              <w:spacing w:line="240" w:lineRule="auto"/>
              <w:rPr>
                <w:rFonts w:asciiTheme="majorBidi" w:hAnsiTheme="majorBidi" w:cstheme="majorBidi"/>
                <w:sz w:val="24"/>
                <w:szCs w:val="24"/>
              </w:rPr>
            </w:pPr>
            <w:r>
              <w:rPr>
                <w:rFonts w:asciiTheme="majorBidi" w:hAnsiTheme="majorBidi" w:cstheme="majorBidi"/>
                <w:sz w:val="24"/>
                <w:szCs w:val="24"/>
              </w:rPr>
              <w:t>1</w:t>
            </w:r>
          </w:p>
        </w:tc>
        <w:tc>
          <w:tcPr>
            <w:tcW w:w="1809" w:type="pct"/>
            <w:tcBorders>
              <w:top w:val="nil"/>
              <w:left w:val="nil"/>
              <w:bottom w:val="nil"/>
              <w:right w:val="nil"/>
            </w:tcBorders>
            <w:shd w:val="clear" w:color="auto" w:fill="FFFFFF"/>
            <w:tcMar>
              <w:top w:w="30" w:type="dxa"/>
              <w:left w:w="30" w:type="dxa"/>
              <w:bottom w:w="30" w:type="dxa"/>
              <w:right w:w="30" w:type="dxa"/>
            </w:tcMar>
            <w:vAlign w:val="center"/>
            <w:hideMark/>
          </w:tcPr>
          <w:p w14:paraId="1DDB6E83" w14:textId="77777777" w:rsidR="008378C1" w:rsidRDefault="008378C1" w:rsidP="0003715F">
            <w:pPr>
              <w:autoSpaceDE w:val="0"/>
              <w:autoSpaceDN w:val="0"/>
              <w:adjustRightInd w:val="0"/>
              <w:spacing w:line="240" w:lineRule="auto"/>
              <w:rPr>
                <w:rFonts w:asciiTheme="majorBidi" w:hAnsiTheme="majorBidi" w:cstheme="majorBidi"/>
                <w:sz w:val="24"/>
                <w:szCs w:val="24"/>
              </w:rPr>
            </w:pPr>
            <w:r>
              <w:rPr>
                <w:rFonts w:asciiTheme="majorBidi" w:hAnsiTheme="majorBidi" w:cstheme="majorBidi"/>
                <w:sz w:val="24"/>
                <w:szCs w:val="24"/>
              </w:rPr>
              <w:t>.26**</w:t>
            </w:r>
          </w:p>
        </w:tc>
      </w:tr>
      <w:tr w:rsidR="008378C1" w14:paraId="14456C8C" w14:textId="77777777" w:rsidTr="008378C1">
        <w:trPr>
          <w:cantSplit/>
          <w:trHeight w:val="987"/>
          <w:tblHeader/>
          <w:jc w:val="center"/>
        </w:trPr>
        <w:tc>
          <w:tcPr>
            <w:tcW w:w="1393" w:type="pct"/>
            <w:tcBorders>
              <w:top w:val="nil"/>
              <w:left w:val="nil"/>
              <w:bottom w:val="single" w:sz="18" w:space="0" w:color="000000"/>
              <w:right w:val="nil"/>
            </w:tcBorders>
            <w:shd w:val="clear" w:color="auto" w:fill="FFFFFF"/>
            <w:tcMar>
              <w:top w:w="30" w:type="dxa"/>
              <w:left w:w="30" w:type="dxa"/>
              <w:bottom w:w="30" w:type="dxa"/>
              <w:right w:w="30" w:type="dxa"/>
            </w:tcMar>
            <w:hideMark/>
          </w:tcPr>
          <w:p w14:paraId="4A8BE791" w14:textId="77777777" w:rsidR="008378C1" w:rsidRDefault="008378C1" w:rsidP="0003715F">
            <w:pPr>
              <w:autoSpaceDE w:val="0"/>
              <w:autoSpaceDN w:val="0"/>
              <w:adjustRightInd w:val="0"/>
              <w:spacing w:line="240" w:lineRule="auto"/>
              <w:rPr>
                <w:rFonts w:asciiTheme="majorBidi" w:hAnsiTheme="majorBidi" w:cstheme="majorBidi"/>
                <w:sz w:val="24"/>
                <w:szCs w:val="24"/>
              </w:rPr>
            </w:pPr>
          </w:p>
          <w:p w14:paraId="743F752C" w14:textId="77777777" w:rsidR="008378C1" w:rsidRDefault="008378C1" w:rsidP="0003715F">
            <w:pPr>
              <w:autoSpaceDE w:val="0"/>
              <w:autoSpaceDN w:val="0"/>
              <w:adjustRightInd w:val="0"/>
              <w:spacing w:line="240" w:lineRule="auto"/>
              <w:rPr>
                <w:rFonts w:asciiTheme="majorBidi" w:hAnsiTheme="majorBidi" w:cstheme="majorBidi"/>
                <w:sz w:val="24"/>
                <w:szCs w:val="24"/>
              </w:rPr>
            </w:pPr>
            <w:r>
              <w:rPr>
                <w:rFonts w:asciiTheme="majorBidi" w:hAnsiTheme="majorBidi" w:cstheme="majorBidi"/>
                <w:sz w:val="24"/>
                <w:szCs w:val="24"/>
              </w:rPr>
              <w:t>Occupational Cognitive failure</w:t>
            </w:r>
          </w:p>
        </w:tc>
        <w:tc>
          <w:tcPr>
            <w:tcW w:w="899" w:type="pct"/>
            <w:tcBorders>
              <w:top w:val="nil"/>
              <w:left w:val="nil"/>
              <w:bottom w:val="single" w:sz="18" w:space="0" w:color="000000"/>
              <w:right w:val="nil"/>
            </w:tcBorders>
            <w:shd w:val="clear" w:color="auto" w:fill="FFFFFF"/>
            <w:tcMar>
              <w:top w:w="30" w:type="dxa"/>
              <w:left w:w="30" w:type="dxa"/>
              <w:bottom w:w="30" w:type="dxa"/>
              <w:right w:w="30" w:type="dxa"/>
            </w:tcMar>
            <w:vAlign w:val="center"/>
          </w:tcPr>
          <w:p w14:paraId="417F0E79" w14:textId="77777777" w:rsidR="008378C1" w:rsidRDefault="008378C1" w:rsidP="0003715F">
            <w:pPr>
              <w:autoSpaceDE w:val="0"/>
              <w:autoSpaceDN w:val="0"/>
              <w:adjustRightInd w:val="0"/>
              <w:spacing w:line="240" w:lineRule="auto"/>
              <w:rPr>
                <w:rFonts w:asciiTheme="majorBidi" w:hAnsiTheme="majorBidi" w:cstheme="majorBidi"/>
                <w:sz w:val="24"/>
                <w:szCs w:val="24"/>
              </w:rPr>
            </w:pPr>
          </w:p>
        </w:tc>
        <w:tc>
          <w:tcPr>
            <w:tcW w:w="899" w:type="pct"/>
            <w:tcBorders>
              <w:top w:val="nil"/>
              <w:left w:val="nil"/>
              <w:bottom w:val="single" w:sz="18" w:space="0" w:color="000000"/>
              <w:right w:val="nil"/>
            </w:tcBorders>
            <w:shd w:val="clear" w:color="auto" w:fill="FFFFFF"/>
            <w:tcMar>
              <w:top w:w="30" w:type="dxa"/>
              <w:left w:w="30" w:type="dxa"/>
              <w:bottom w:w="30" w:type="dxa"/>
              <w:right w:w="30" w:type="dxa"/>
            </w:tcMar>
            <w:vAlign w:val="center"/>
          </w:tcPr>
          <w:p w14:paraId="425B0A9A" w14:textId="77777777" w:rsidR="008378C1" w:rsidRDefault="008378C1" w:rsidP="0003715F">
            <w:pPr>
              <w:autoSpaceDE w:val="0"/>
              <w:autoSpaceDN w:val="0"/>
              <w:adjustRightInd w:val="0"/>
              <w:spacing w:line="240" w:lineRule="auto"/>
              <w:rPr>
                <w:rFonts w:asciiTheme="majorBidi" w:hAnsiTheme="majorBidi" w:cstheme="majorBidi"/>
                <w:sz w:val="24"/>
                <w:szCs w:val="24"/>
              </w:rPr>
            </w:pPr>
          </w:p>
        </w:tc>
        <w:tc>
          <w:tcPr>
            <w:tcW w:w="1809" w:type="pct"/>
            <w:tcBorders>
              <w:top w:val="nil"/>
              <w:left w:val="nil"/>
              <w:bottom w:val="single" w:sz="18" w:space="0" w:color="000000"/>
              <w:right w:val="nil"/>
            </w:tcBorders>
            <w:shd w:val="clear" w:color="auto" w:fill="FFFFFF"/>
            <w:tcMar>
              <w:top w:w="30" w:type="dxa"/>
              <w:left w:w="30" w:type="dxa"/>
              <w:bottom w:w="30" w:type="dxa"/>
              <w:right w:w="30" w:type="dxa"/>
            </w:tcMar>
            <w:vAlign w:val="center"/>
            <w:hideMark/>
          </w:tcPr>
          <w:p w14:paraId="39B29D32" w14:textId="77777777" w:rsidR="008378C1" w:rsidRDefault="008378C1" w:rsidP="0003715F">
            <w:pPr>
              <w:autoSpaceDE w:val="0"/>
              <w:autoSpaceDN w:val="0"/>
              <w:adjustRightInd w:val="0"/>
              <w:spacing w:line="240" w:lineRule="auto"/>
              <w:rPr>
                <w:rFonts w:asciiTheme="majorBidi" w:hAnsiTheme="majorBidi" w:cstheme="majorBidi"/>
                <w:sz w:val="24"/>
                <w:szCs w:val="24"/>
              </w:rPr>
            </w:pPr>
            <w:r>
              <w:rPr>
                <w:rFonts w:asciiTheme="majorBidi" w:hAnsiTheme="majorBidi" w:cstheme="majorBidi"/>
                <w:sz w:val="24"/>
                <w:szCs w:val="24"/>
              </w:rPr>
              <w:t>1</w:t>
            </w:r>
          </w:p>
        </w:tc>
      </w:tr>
    </w:tbl>
    <w:p w14:paraId="4661E11E" w14:textId="77777777" w:rsidR="00B87C88" w:rsidRPr="00A34631" w:rsidRDefault="00B87C88" w:rsidP="0003715F">
      <w:pPr>
        <w:spacing w:line="240" w:lineRule="auto"/>
      </w:pPr>
      <w:r w:rsidRPr="00A34631">
        <w:rPr>
          <w:i/>
          <w:iCs/>
        </w:rPr>
        <w:t>p</w:t>
      </w:r>
      <w:r w:rsidRPr="00A34631">
        <w:t xml:space="preserve"> ≤ 0.01</w:t>
      </w:r>
    </w:p>
    <w:p w14:paraId="340626D2" w14:textId="77777777" w:rsidR="00B87C88" w:rsidRDefault="00B87C88" w:rsidP="00AD7A51">
      <w:pPr>
        <w:spacing w:line="360" w:lineRule="auto"/>
        <w:ind w:firstLine="720"/>
        <w:jc w:val="both"/>
        <w:rPr>
          <w:rFonts w:ascii="Times New Roman" w:hAnsi="Times New Roman" w:cs="Times New Roman"/>
          <w:sz w:val="24"/>
        </w:rPr>
      </w:pPr>
      <w:r>
        <w:rPr>
          <w:rFonts w:asciiTheme="majorBidi" w:hAnsiTheme="majorBidi" w:cstheme="majorBidi"/>
        </w:rPr>
        <w:t>The results of correlation analysis indicate that emotional climate is positively related with work stress and cognitive failure. Similarly, work stress has significantly positive relationship with cognitive failure. E</w:t>
      </w:r>
      <w:r w:rsidR="00AD7A51">
        <w:rPr>
          <w:rFonts w:ascii="Times New Roman" w:hAnsi="Times New Roman" w:cs="Times New Roman"/>
          <w:sz w:val="24"/>
        </w:rPr>
        <w:t>motional climate is</w:t>
      </w:r>
      <w:r>
        <w:rPr>
          <w:rFonts w:ascii="Times New Roman" w:hAnsi="Times New Roman" w:cs="Times New Roman"/>
          <w:sz w:val="24"/>
        </w:rPr>
        <w:t xml:space="preserve"> positively correlated with work stress and </w:t>
      </w:r>
      <w:r w:rsidR="00A503C6">
        <w:rPr>
          <w:rFonts w:ascii="Times New Roman" w:hAnsi="Times New Roman" w:cs="Times New Roman"/>
          <w:sz w:val="24"/>
        </w:rPr>
        <w:t xml:space="preserve">occupational </w:t>
      </w:r>
      <w:r>
        <w:rPr>
          <w:rFonts w:ascii="Times New Roman" w:hAnsi="Times New Roman" w:cs="Times New Roman"/>
          <w:sz w:val="24"/>
        </w:rPr>
        <w:t xml:space="preserve">cognitive failure with r .395** and </w:t>
      </w:r>
      <w:r>
        <w:rPr>
          <w:rFonts w:ascii="Times New Roman" w:hAnsi="Times New Roman" w:cs="Times New Roman"/>
          <w:i/>
          <w:iCs/>
          <w:sz w:val="24"/>
        </w:rPr>
        <w:t>r .</w:t>
      </w:r>
      <w:r>
        <w:rPr>
          <w:rFonts w:ascii="Times New Roman" w:hAnsi="Times New Roman" w:cs="Times New Roman"/>
          <w:sz w:val="24"/>
        </w:rPr>
        <w:t xml:space="preserve">56**. On the other hand work stress and </w:t>
      </w:r>
      <w:r w:rsidR="00E60885">
        <w:rPr>
          <w:rFonts w:ascii="Times New Roman" w:hAnsi="Times New Roman" w:cs="Times New Roman"/>
          <w:sz w:val="24"/>
          <w:szCs w:val="24"/>
        </w:rPr>
        <w:t>occupational</w:t>
      </w:r>
      <w:r w:rsidR="00AD7A51">
        <w:rPr>
          <w:rFonts w:ascii="Times New Roman" w:hAnsi="Times New Roman" w:cs="Times New Roman"/>
          <w:sz w:val="24"/>
          <w:szCs w:val="24"/>
        </w:rPr>
        <w:t xml:space="preserve"> </w:t>
      </w:r>
      <w:r>
        <w:rPr>
          <w:rFonts w:ascii="Times New Roman" w:hAnsi="Times New Roman" w:cs="Times New Roman"/>
          <w:sz w:val="24"/>
        </w:rPr>
        <w:t xml:space="preserve">cognitive failure was correlated with </w:t>
      </w:r>
      <w:r>
        <w:rPr>
          <w:rFonts w:ascii="Times New Roman" w:hAnsi="Times New Roman" w:cs="Times New Roman"/>
          <w:i/>
          <w:iCs/>
          <w:sz w:val="24"/>
        </w:rPr>
        <w:t>r</w:t>
      </w:r>
      <w:r>
        <w:rPr>
          <w:rFonts w:ascii="Times New Roman" w:hAnsi="Times New Roman" w:cs="Times New Roman"/>
          <w:sz w:val="24"/>
        </w:rPr>
        <w:t>= .26**.</w:t>
      </w:r>
    </w:p>
    <w:p w14:paraId="6B0C27D8" w14:textId="77777777" w:rsidR="0003715F" w:rsidRDefault="0003715F" w:rsidP="00AD7A51">
      <w:pPr>
        <w:spacing w:line="360" w:lineRule="auto"/>
        <w:ind w:firstLine="720"/>
        <w:jc w:val="both"/>
        <w:rPr>
          <w:rFonts w:ascii="Times New Roman" w:hAnsi="Times New Roman" w:cs="Times New Roman"/>
          <w:sz w:val="24"/>
        </w:rPr>
      </w:pPr>
    </w:p>
    <w:p w14:paraId="4C617657" w14:textId="77777777" w:rsidR="0003715F" w:rsidRDefault="0003715F" w:rsidP="00AD7A51">
      <w:pPr>
        <w:spacing w:line="360" w:lineRule="auto"/>
        <w:ind w:firstLine="720"/>
        <w:jc w:val="both"/>
        <w:rPr>
          <w:rFonts w:ascii="Times New Roman" w:hAnsi="Times New Roman" w:cs="Times New Roman"/>
          <w:sz w:val="24"/>
        </w:rPr>
      </w:pPr>
    </w:p>
    <w:p w14:paraId="5205BE99" w14:textId="77777777" w:rsidR="00AD7A51" w:rsidRDefault="00AD7A51" w:rsidP="00AD7A51">
      <w:pPr>
        <w:spacing w:line="360" w:lineRule="auto"/>
        <w:ind w:firstLine="720"/>
        <w:jc w:val="both"/>
        <w:rPr>
          <w:rFonts w:ascii="Times New Roman" w:hAnsi="Times New Roman" w:cs="Times New Roman"/>
          <w:sz w:val="24"/>
        </w:rPr>
      </w:pPr>
    </w:p>
    <w:p w14:paraId="416DC900" w14:textId="77777777" w:rsidR="00AD7A51" w:rsidRDefault="00AD7A51" w:rsidP="00AD7A51">
      <w:pPr>
        <w:spacing w:line="360" w:lineRule="auto"/>
        <w:ind w:firstLine="720"/>
        <w:jc w:val="both"/>
        <w:rPr>
          <w:rFonts w:ascii="Times New Roman" w:hAnsi="Times New Roman" w:cs="Times New Roman"/>
          <w:sz w:val="24"/>
        </w:rPr>
      </w:pPr>
    </w:p>
    <w:p w14:paraId="2BC4E18A" w14:textId="77777777" w:rsidR="00AD7A51" w:rsidRDefault="00AD7A51" w:rsidP="00AD7A51">
      <w:pPr>
        <w:spacing w:after="0" w:line="240" w:lineRule="auto"/>
        <w:jc w:val="both"/>
        <w:rPr>
          <w:rFonts w:ascii="Times New Roman" w:hAnsi="Times New Roman" w:cs="Times New Roman"/>
          <w:sz w:val="24"/>
        </w:rPr>
      </w:pPr>
    </w:p>
    <w:p w14:paraId="3B0D2B1F" w14:textId="77777777" w:rsidR="00AD7A51" w:rsidRDefault="00AD7A51" w:rsidP="00AD7A51">
      <w:pPr>
        <w:spacing w:after="0" w:line="240" w:lineRule="auto"/>
        <w:jc w:val="both"/>
        <w:rPr>
          <w:rFonts w:ascii="Times New Roman" w:hAnsi="Times New Roman" w:cs="Times New Roman"/>
          <w:sz w:val="24"/>
        </w:rPr>
      </w:pPr>
    </w:p>
    <w:p w14:paraId="033C22C0" w14:textId="77777777" w:rsidR="00B87C88" w:rsidRDefault="00390CD1" w:rsidP="00AD7A51">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Table 3</w:t>
      </w:r>
    </w:p>
    <w:p w14:paraId="350DD51A" w14:textId="77777777" w:rsidR="00B87C88" w:rsidRPr="006B774D" w:rsidRDefault="00EA43F5" w:rsidP="00AD7A51">
      <w:pPr>
        <w:spacing w:after="0" w:line="240" w:lineRule="auto"/>
        <w:jc w:val="left"/>
        <w:rPr>
          <w:rFonts w:ascii="Times New Roman" w:hAnsi="Times New Roman" w:cs="Times New Roman"/>
          <w:b/>
          <w:bCs/>
          <w:sz w:val="24"/>
          <w:szCs w:val="24"/>
        </w:rPr>
      </w:pPr>
      <w:r>
        <w:rPr>
          <w:rFonts w:ascii="Times New Roman" w:hAnsi="Times New Roman" w:cs="Times New Roman"/>
          <w:i/>
          <w:sz w:val="24"/>
          <w:szCs w:val="24"/>
        </w:rPr>
        <w:t>Comparison o</w:t>
      </w:r>
      <w:r w:rsidR="00A37CB5">
        <w:rPr>
          <w:rFonts w:ascii="Times New Roman" w:hAnsi="Times New Roman" w:cs="Times New Roman"/>
          <w:i/>
          <w:sz w:val="24"/>
          <w:szCs w:val="24"/>
        </w:rPr>
        <w:t>f Male and Female Doctors o</w:t>
      </w:r>
      <w:r>
        <w:rPr>
          <w:rFonts w:ascii="Times New Roman" w:hAnsi="Times New Roman" w:cs="Times New Roman"/>
          <w:i/>
          <w:sz w:val="24"/>
          <w:szCs w:val="24"/>
        </w:rPr>
        <w:t xml:space="preserve">n Emotional Climate, Work Stress and Occupational Cognitive Failure </w:t>
      </w:r>
      <w:r w:rsidR="003039F1">
        <w:rPr>
          <w:rFonts w:ascii="Times New Roman" w:hAnsi="Times New Roman" w:cs="Times New Roman"/>
          <w:bCs/>
          <w:i/>
          <w:sz w:val="24"/>
          <w:szCs w:val="24"/>
        </w:rPr>
        <w:t>b</w:t>
      </w:r>
      <w:r>
        <w:rPr>
          <w:rFonts w:ascii="Times New Roman" w:hAnsi="Times New Roman" w:cs="Times New Roman"/>
          <w:bCs/>
          <w:i/>
          <w:sz w:val="24"/>
          <w:szCs w:val="24"/>
        </w:rPr>
        <w:t xml:space="preserve">y Independent Samples T-Test </w:t>
      </w:r>
      <w:r w:rsidR="00B87C88">
        <w:rPr>
          <w:rFonts w:ascii="Times New Roman" w:hAnsi="Times New Roman" w:cs="Times New Roman"/>
          <w:bCs/>
          <w:i/>
          <w:sz w:val="24"/>
          <w:szCs w:val="24"/>
        </w:rPr>
        <w:t>(N=150).</w:t>
      </w:r>
    </w:p>
    <w:tbl>
      <w:tblPr>
        <w:tblW w:w="5000" w:type="pct"/>
        <w:tblBorders>
          <w:top w:val="single" w:sz="4" w:space="0" w:color="auto"/>
          <w:bottom w:val="single" w:sz="4" w:space="0" w:color="auto"/>
        </w:tblBorders>
        <w:tblLook w:val="04A0" w:firstRow="1" w:lastRow="0" w:firstColumn="1" w:lastColumn="0" w:noHBand="0" w:noVBand="1"/>
      </w:tblPr>
      <w:tblGrid>
        <w:gridCol w:w="2443"/>
        <w:gridCol w:w="1137"/>
        <w:gridCol w:w="757"/>
        <w:gridCol w:w="733"/>
        <w:gridCol w:w="143"/>
        <w:gridCol w:w="756"/>
        <w:gridCol w:w="803"/>
        <w:gridCol w:w="516"/>
        <w:gridCol w:w="636"/>
        <w:gridCol w:w="636"/>
        <w:gridCol w:w="1016"/>
      </w:tblGrid>
      <w:tr w:rsidR="00B87C88" w14:paraId="0D0C5DE4" w14:textId="77777777" w:rsidTr="00A34631">
        <w:trPr>
          <w:trHeight w:val="334"/>
        </w:trPr>
        <w:tc>
          <w:tcPr>
            <w:tcW w:w="821" w:type="pct"/>
            <w:vMerge w:val="restart"/>
            <w:tcBorders>
              <w:top w:val="single" w:sz="4" w:space="0" w:color="auto"/>
              <w:left w:val="nil"/>
              <w:bottom w:val="nil"/>
              <w:right w:val="nil"/>
            </w:tcBorders>
          </w:tcPr>
          <w:p w14:paraId="6EB50682"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Variable</w:t>
            </w:r>
          </w:p>
          <w:p w14:paraId="31C7A5AF" w14:textId="77777777" w:rsidR="00B87C88" w:rsidRDefault="00B87C88" w:rsidP="00AD7A51">
            <w:pPr>
              <w:spacing w:line="240" w:lineRule="auto"/>
              <w:rPr>
                <w:rFonts w:asciiTheme="majorBidi" w:hAnsiTheme="majorBidi" w:cstheme="majorBidi"/>
                <w:sz w:val="24"/>
                <w:szCs w:val="24"/>
              </w:rPr>
            </w:pPr>
          </w:p>
        </w:tc>
        <w:tc>
          <w:tcPr>
            <w:tcW w:w="694" w:type="pct"/>
            <w:tcBorders>
              <w:top w:val="single" w:sz="4" w:space="0" w:color="auto"/>
              <w:left w:val="nil"/>
              <w:bottom w:val="single" w:sz="4" w:space="0" w:color="auto"/>
              <w:right w:val="nil"/>
            </w:tcBorders>
          </w:tcPr>
          <w:p w14:paraId="532BF92C" w14:textId="77777777" w:rsidR="00B87C88" w:rsidRDefault="00B87C88" w:rsidP="00AD7A51">
            <w:pPr>
              <w:spacing w:line="240" w:lineRule="auto"/>
              <w:rPr>
                <w:rFonts w:asciiTheme="majorBidi" w:hAnsiTheme="majorBidi" w:cstheme="majorBidi"/>
                <w:sz w:val="24"/>
                <w:szCs w:val="24"/>
              </w:rPr>
            </w:pPr>
          </w:p>
        </w:tc>
        <w:tc>
          <w:tcPr>
            <w:tcW w:w="843" w:type="pct"/>
            <w:gridSpan w:val="2"/>
            <w:tcBorders>
              <w:top w:val="single" w:sz="4" w:space="0" w:color="auto"/>
              <w:left w:val="nil"/>
              <w:bottom w:val="nil"/>
              <w:right w:val="nil"/>
            </w:tcBorders>
            <w:hideMark/>
          </w:tcPr>
          <w:p w14:paraId="5902FB94" w14:textId="77777777" w:rsidR="00B87C88" w:rsidRDefault="00B87C88" w:rsidP="00AD7A51">
            <w:pPr>
              <w:spacing w:line="240" w:lineRule="auto"/>
              <w:rPr>
                <w:rFonts w:asciiTheme="majorBidi" w:hAnsiTheme="majorBidi" w:cstheme="majorBidi"/>
                <w:sz w:val="24"/>
                <w:szCs w:val="24"/>
              </w:rPr>
            </w:pPr>
            <w:r>
              <w:rPr>
                <w:rFonts w:asciiTheme="majorBidi" w:hAnsiTheme="majorBidi" w:cstheme="majorBidi"/>
                <w:sz w:val="24"/>
                <w:szCs w:val="24"/>
              </w:rPr>
              <w:t>Gender</w:t>
            </w:r>
          </w:p>
        </w:tc>
        <w:tc>
          <w:tcPr>
            <w:tcW w:w="511" w:type="pct"/>
            <w:gridSpan w:val="2"/>
            <w:tcBorders>
              <w:top w:val="single" w:sz="4" w:space="0" w:color="auto"/>
              <w:left w:val="nil"/>
              <w:bottom w:val="nil"/>
              <w:right w:val="nil"/>
            </w:tcBorders>
          </w:tcPr>
          <w:p w14:paraId="627A3A80" w14:textId="77777777" w:rsidR="00B87C88" w:rsidRDefault="00B87C88" w:rsidP="00AD7A51">
            <w:pPr>
              <w:spacing w:line="240" w:lineRule="auto"/>
              <w:rPr>
                <w:rFonts w:asciiTheme="majorBidi" w:hAnsiTheme="majorBidi" w:cstheme="majorBidi"/>
                <w:sz w:val="24"/>
                <w:szCs w:val="24"/>
              </w:rPr>
            </w:pPr>
          </w:p>
        </w:tc>
        <w:tc>
          <w:tcPr>
            <w:tcW w:w="2132" w:type="pct"/>
            <w:gridSpan w:val="5"/>
            <w:tcBorders>
              <w:top w:val="single" w:sz="4" w:space="0" w:color="auto"/>
              <w:left w:val="nil"/>
              <w:bottom w:val="nil"/>
              <w:right w:val="nil"/>
            </w:tcBorders>
          </w:tcPr>
          <w:p w14:paraId="06232342" w14:textId="77777777" w:rsidR="00B87C88" w:rsidRDefault="00B87C88" w:rsidP="00AD7A51">
            <w:pPr>
              <w:spacing w:line="240" w:lineRule="auto"/>
              <w:rPr>
                <w:rFonts w:asciiTheme="majorBidi" w:hAnsiTheme="majorBidi" w:cstheme="majorBidi"/>
                <w:sz w:val="24"/>
                <w:szCs w:val="24"/>
              </w:rPr>
            </w:pPr>
          </w:p>
        </w:tc>
      </w:tr>
      <w:tr w:rsidR="00B87C88" w14:paraId="499B7889" w14:textId="77777777" w:rsidTr="00A34631">
        <w:trPr>
          <w:trHeight w:val="1273"/>
        </w:trPr>
        <w:tc>
          <w:tcPr>
            <w:tcW w:w="821" w:type="pct"/>
            <w:vMerge/>
            <w:tcBorders>
              <w:top w:val="single" w:sz="4" w:space="0" w:color="auto"/>
              <w:left w:val="nil"/>
              <w:bottom w:val="nil"/>
              <w:right w:val="nil"/>
            </w:tcBorders>
            <w:vAlign w:val="center"/>
            <w:hideMark/>
          </w:tcPr>
          <w:p w14:paraId="2E7AAF2C" w14:textId="77777777" w:rsidR="00B87C88" w:rsidRDefault="00B87C88" w:rsidP="00AD7A51">
            <w:pPr>
              <w:spacing w:after="0" w:line="240" w:lineRule="auto"/>
              <w:rPr>
                <w:rFonts w:asciiTheme="majorBidi" w:hAnsiTheme="majorBidi" w:cstheme="majorBidi"/>
                <w:sz w:val="24"/>
                <w:szCs w:val="24"/>
              </w:rPr>
            </w:pPr>
          </w:p>
        </w:tc>
        <w:tc>
          <w:tcPr>
            <w:tcW w:w="1123" w:type="pct"/>
            <w:gridSpan w:val="2"/>
            <w:tcBorders>
              <w:top w:val="single" w:sz="4" w:space="0" w:color="auto"/>
              <w:left w:val="nil"/>
              <w:bottom w:val="single" w:sz="4" w:space="0" w:color="auto"/>
              <w:right w:val="nil"/>
            </w:tcBorders>
            <w:hideMark/>
          </w:tcPr>
          <w:p w14:paraId="339EFF6E"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Male</w:t>
            </w:r>
          </w:p>
          <w:p w14:paraId="75B9EDA2"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w:t>
            </w:r>
            <w:r>
              <w:rPr>
                <w:rFonts w:asciiTheme="majorBidi" w:hAnsiTheme="majorBidi" w:cstheme="majorBidi"/>
                <w:i/>
                <w:iCs/>
                <w:sz w:val="24"/>
                <w:szCs w:val="24"/>
              </w:rPr>
              <w:t>n</w:t>
            </w:r>
            <w:r>
              <w:rPr>
                <w:rFonts w:asciiTheme="majorBidi" w:hAnsiTheme="majorBidi" w:cstheme="majorBidi"/>
                <w:sz w:val="24"/>
                <w:szCs w:val="24"/>
              </w:rPr>
              <w:t>=74)</w:t>
            </w:r>
          </w:p>
        </w:tc>
        <w:tc>
          <w:tcPr>
            <w:tcW w:w="925" w:type="pct"/>
            <w:gridSpan w:val="3"/>
            <w:tcBorders>
              <w:top w:val="single" w:sz="4" w:space="0" w:color="auto"/>
              <w:left w:val="nil"/>
              <w:bottom w:val="single" w:sz="4" w:space="0" w:color="auto"/>
              <w:right w:val="nil"/>
            </w:tcBorders>
            <w:hideMark/>
          </w:tcPr>
          <w:p w14:paraId="78DE5569"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Female</w:t>
            </w:r>
          </w:p>
          <w:p w14:paraId="047F9D33"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w:t>
            </w:r>
            <w:r>
              <w:rPr>
                <w:rFonts w:asciiTheme="majorBidi" w:hAnsiTheme="majorBidi" w:cstheme="majorBidi"/>
                <w:i/>
                <w:iCs/>
                <w:sz w:val="24"/>
                <w:szCs w:val="24"/>
              </w:rPr>
              <w:t>n</w:t>
            </w:r>
            <w:r>
              <w:rPr>
                <w:rFonts w:asciiTheme="majorBidi" w:hAnsiTheme="majorBidi" w:cstheme="majorBidi"/>
                <w:sz w:val="24"/>
                <w:szCs w:val="24"/>
              </w:rPr>
              <w:t>=76)</w:t>
            </w:r>
          </w:p>
        </w:tc>
        <w:tc>
          <w:tcPr>
            <w:tcW w:w="455" w:type="pct"/>
            <w:tcBorders>
              <w:top w:val="nil"/>
              <w:left w:val="nil"/>
              <w:bottom w:val="nil"/>
              <w:right w:val="nil"/>
            </w:tcBorders>
          </w:tcPr>
          <w:p w14:paraId="2EBE7157" w14:textId="77777777" w:rsidR="00B87C88" w:rsidRDefault="00B87C88" w:rsidP="00AD7A51">
            <w:pPr>
              <w:spacing w:after="0" w:line="240" w:lineRule="auto"/>
              <w:rPr>
                <w:rFonts w:asciiTheme="majorBidi" w:hAnsiTheme="majorBidi" w:cstheme="majorBidi"/>
                <w:i/>
                <w:iCs/>
                <w:sz w:val="24"/>
                <w:szCs w:val="24"/>
              </w:rPr>
            </w:pPr>
          </w:p>
        </w:tc>
        <w:tc>
          <w:tcPr>
            <w:tcW w:w="292" w:type="pct"/>
            <w:tcBorders>
              <w:top w:val="nil"/>
              <w:left w:val="nil"/>
              <w:bottom w:val="nil"/>
              <w:right w:val="nil"/>
            </w:tcBorders>
          </w:tcPr>
          <w:p w14:paraId="5B0ED8D7" w14:textId="77777777" w:rsidR="00B87C88" w:rsidRDefault="00B87C88" w:rsidP="00AD7A51">
            <w:pPr>
              <w:spacing w:after="0" w:line="240" w:lineRule="auto"/>
              <w:rPr>
                <w:rFonts w:asciiTheme="majorBidi" w:hAnsiTheme="majorBidi" w:cstheme="majorBidi"/>
                <w:i/>
                <w:iCs/>
                <w:sz w:val="24"/>
                <w:szCs w:val="24"/>
              </w:rPr>
            </w:pPr>
          </w:p>
        </w:tc>
        <w:tc>
          <w:tcPr>
            <w:tcW w:w="808" w:type="pct"/>
            <w:gridSpan w:val="2"/>
            <w:tcBorders>
              <w:top w:val="nil"/>
              <w:left w:val="nil"/>
              <w:bottom w:val="single" w:sz="4" w:space="0" w:color="auto"/>
              <w:right w:val="nil"/>
            </w:tcBorders>
          </w:tcPr>
          <w:p w14:paraId="63A19FD2" w14:textId="77777777" w:rsidR="00B87C88" w:rsidRDefault="00B87C88" w:rsidP="00AD7A51">
            <w:pPr>
              <w:spacing w:after="0" w:line="240" w:lineRule="auto"/>
              <w:rPr>
                <w:rFonts w:asciiTheme="majorBidi" w:hAnsiTheme="majorBidi" w:cstheme="majorBidi"/>
                <w:i/>
                <w:iCs/>
                <w:sz w:val="24"/>
                <w:szCs w:val="24"/>
              </w:rPr>
            </w:pPr>
            <w:r>
              <w:rPr>
                <w:rFonts w:asciiTheme="majorBidi" w:hAnsiTheme="majorBidi" w:cstheme="majorBidi"/>
                <w:i/>
                <w:iCs/>
                <w:sz w:val="24"/>
                <w:szCs w:val="24"/>
              </w:rPr>
              <w:t>95% CI</w:t>
            </w:r>
          </w:p>
          <w:p w14:paraId="4A7D34D3" w14:textId="77777777" w:rsidR="00B87C88" w:rsidRDefault="00B87C88" w:rsidP="00AD7A51">
            <w:pPr>
              <w:spacing w:after="0" w:line="240" w:lineRule="auto"/>
              <w:rPr>
                <w:rFonts w:asciiTheme="majorBidi" w:hAnsiTheme="majorBidi" w:cstheme="majorBidi"/>
                <w:i/>
                <w:iCs/>
                <w:sz w:val="24"/>
                <w:szCs w:val="24"/>
              </w:rPr>
            </w:pPr>
          </w:p>
        </w:tc>
        <w:tc>
          <w:tcPr>
            <w:tcW w:w="577" w:type="pct"/>
            <w:tcBorders>
              <w:top w:val="nil"/>
              <w:left w:val="nil"/>
              <w:bottom w:val="single" w:sz="4" w:space="0" w:color="auto"/>
              <w:right w:val="nil"/>
            </w:tcBorders>
          </w:tcPr>
          <w:p w14:paraId="40604DF5" w14:textId="77777777" w:rsidR="00B87C88" w:rsidRDefault="00B87C88" w:rsidP="00AD7A51">
            <w:pPr>
              <w:spacing w:after="0" w:line="240" w:lineRule="auto"/>
              <w:rPr>
                <w:rFonts w:asciiTheme="majorBidi" w:hAnsiTheme="majorBidi" w:cstheme="majorBidi"/>
                <w:i/>
                <w:iCs/>
                <w:sz w:val="24"/>
                <w:szCs w:val="24"/>
              </w:rPr>
            </w:pPr>
          </w:p>
        </w:tc>
      </w:tr>
      <w:tr w:rsidR="00A34631" w14:paraId="7001AAF4" w14:textId="77777777" w:rsidTr="00A34631">
        <w:trPr>
          <w:trHeight w:val="549"/>
        </w:trPr>
        <w:tc>
          <w:tcPr>
            <w:tcW w:w="821" w:type="pct"/>
            <w:vMerge w:val="restart"/>
            <w:tcBorders>
              <w:top w:val="nil"/>
              <w:left w:val="nil"/>
              <w:bottom w:val="nil"/>
              <w:right w:val="nil"/>
            </w:tcBorders>
            <w:hideMark/>
          </w:tcPr>
          <w:p w14:paraId="6C6BF303" w14:textId="77777777" w:rsidR="00B87C88" w:rsidRDefault="00B87C88" w:rsidP="00AD7A51">
            <w:pPr>
              <w:spacing w:after="0" w:line="240" w:lineRule="auto"/>
              <w:rPr>
                <w:rFonts w:asciiTheme="majorBidi" w:hAnsiTheme="majorBidi" w:cstheme="majorBidi"/>
                <w:sz w:val="24"/>
                <w:szCs w:val="24"/>
              </w:rPr>
            </w:pPr>
          </w:p>
          <w:p w14:paraId="0456B2BA" w14:textId="77777777" w:rsidR="00B87C88" w:rsidRDefault="00B87C88" w:rsidP="00AD7A51">
            <w:pPr>
              <w:spacing w:after="0" w:line="240" w:lineRule="auto"/>
              <w:rPr>
                <w:rFonts w:ascii="Times New Roman" w:hAnsi="Times New Roman" w:cs="Times New Roman"/>
                <w:i/>
                <w:sz w:val="24"/>
                <w:szCs w:val="24"/>
              </w:rPr>
            </w:pPr>
          </w:p>
          <w:p w14:paraId="0D134E22" w14:textId="77777777" w:rsidR="00B87C88" w:rsidRDefault="00B87C88" w:rsidP="00AD7A51">
            <w:pPr>
              <w:spacing w:after="0" w:line="240" w:lineRule="auto"/>
              <w:rPr>
                <w:rFonts w:asciiTheme="majorBidi" w:hAnsiTheme="majorBidi" w:cstheme="majorBidi"/>
                <w:iCs/>
                <w:sz w:val="24"/>
                <w:szCs w:val="24"/>
              </w:rPr>
            </w:pPr>
            <w:r>
              <w:rPr>
                <w:rFonts w:ascii="Times New Roman" w:hAnsi="Times New Roman" w:cs="Times New Roman"/>
                <w:iCs/>
                <w:sz w:val="24"/>
                <w:szCs w:val="24"/>
              </w:rPr>
              <w:t>Emotional Climate</w:t>
            </w:r>
          </w:p>
        </w:tc>
        <w:tc>
          <w:tcPr>
            <w:tcW w:w="694" w:type="pct"/>
            <w:tcBorders>
              <w:top w:val="single" w:sz="4" w:space="0" w:color="auto"/>
              <w:left w:val="nil"/>
              <w:bottom w:val="single" w:sz="4" w:space="0" w:color="auto"/>
              <w:right w:val="nil"/>
            </w:tcBorders>
            <w:hideMark/>
          </w:tcPr>
          <w:p w14:paraId="38A9298C" w14:textId="77777777" w:rsidR="00B87C88" w:rsidRDefault="00B87C88" w:rsidP="00AD7A51">
            <w:pPr>
              <w:spacing w:after="0" w:line="240" w:lineRule="auto"/>
              <w:rPr>
                <w:rFonts w:asciiTheme="majorBidi" w:hAnsiTheme="majorBidi" w:cstheme="majorBidi"/>
                <w:i/>
                <w:iCs/>
                <w:sz w:val="24"/>
                <w:szCs w:val="24"/>
              </w:rPr>
            </w:pPr>
            <w:r>
              <w:rPr>
                <w:rFonts w:asciiTheme="majorBidi" w:hAnsiTheme="majorBidi" w:cstheme="majorBidi"/>
                <w:i/>
                <w:iCs/>
                <w:sz w:val="24"/>
                <w:szCs w:val="24"/>
              </w:rPr>
              <w:t>M</w:t>
            </w:r>
          </w:p>
        </w:tc>
        <w:tc>
          <w:tcPr>
            <w:tcW w:w="429" w:type="pct"/>
            <w:tcBorders>
              <w:top w:val="single" w:sz="4" w:space="0" w:color="auto"/>
              <w:left w:val="nil"/>
              <w:bottom w:val="single" w:sz="4" w:space="0" w:color="auto"/>
              <w:right w:val="nil"/>
            </w:tcBorders>
            <w:hideMark/>
          </w:tcPr>
          <w:p w14:paraId="4CABA65E" w14:textId="77777777" w:rsidR="00B87C88" w:rsidRDefault="00B87C88" w:rsidP="00AD7A51">
            <w:pPr>
              <w:spacing w:after="0" w:line="240" w:lineRule="auto"/>
              <w:rPr>
                <w:rFonts w:asciiTheme="majorBidi" w:hAnsiTheme="majorBidi" w:cstheme="majorBidi"/>
                <w:i/>
                <w:iCs/>
                <w:sz w:val="24"/>
                <w:szCs w:val="24"/>
              </w:rPr>
            </w:pPr>
            <w:r>
              <w:rPr>
                <w:rFonts w:asciiTheme="majorBidi" w:hAnsiTheme="majorBidi" w:cstheme="majorBidi"/>
                <w:i/>
                <w:iCs/>
                <w:sz w:val="24"/>
                <w:szCs w:val="24"/>
              </w:rPr>
              <w:t>SD</w:t>
            </w:r>
          </w:p>
        </w:tc>
        <w:tc>
          <w:tcPr>
            <w:tcW w:w="495" w:type="pct"/>
            <w:gridSpan w:val="2"/>
            <w:tcBorders>
              <w:top w:val="single" w:sz="4" w:space="0" w:color="auto"/>
              <w:left w:val="nil"/>
              <w:bottom w:val="single" w:sz="4" w:space="0" w:color="auto"/>
              <w:right w:val="nil"/>
            </w:tcBorders>
            <w:hideMark/>
          </w:tcPr>
          <w:p w14:paraId="701A3B10" w14:textId="77777777" w:rsidR="00B87C88" w:rsidRDefault="00B87C88" w:rsidP="00AD7A51">
            <w:pPr>
              <w:spacing w:after="0" w:line="240" w:lineRule="auto"/>
              <w:rPr>
                <w:rFonts w:asciiTheme="majorBidi" w:hAnsiTheme="majorBidi" w:cstheme="majorBidi"/>
                <w:i/>
                <w:iCs/>
                <w:sz w:val="24"/>
                <w:szCs w:val="24"/>
              </w:rPr>
            </w:pPr>
            <w:r>
              <w:rPr>
                <w:rFonts w:asciiTheme="majorBidi" w:hAnsiTheme="majorBidi" w:cstheme="majorBidi"/>
                <w:i/>
                <w:iCs/>
                <w:sz w:val="24"/>
                <w:szCs w:val="24"/>
              </w:rPr>
              <w:t>M</w:t>
            </w:r>
          </w:p>
        </w:tc>
        <w:tc>
          <w:tcPr>
            <w:tcW w:w="429" w:type="pct"/>
            <w:tcBorders>
              <w:top w:val="nil"/>
              <w:left w:val="nil"/>
              <w:bottom w:val="single" w:sz="4" w:space="0" w:color="auto"/>
              <w:right w:val="nil"/>
            </w:tcBorders>
            <w:hideMark/>
          </w:tcPr>
          <w:p w14:paraId="3958C9A0" w14:textId="77777777" w:rsidR="00B87C88" w:rsidRDefault="00B87C88" w:rsidP="00AD7A51">
            <w:pPr>
              <w:spacing w:after="0" w:line="240" w:lineRule="auto"/>
              <w:rPr>
                <w:rFonts w:asciiTheme="majorBidi" w:hAnsiTheme="majorBidi" w:cstheme="majorBidi"/>
                <w:i/>
                <w:iCs/>
                <w:sz w:val="24"/>
                <w:szCs w:val="24"/>
              </w:rPr>
            </w:pPr>
            <w:r>
              <w:rPr>
                <w:rFonts w:asciiTheme="majorBidi" w:hAnsiTheme="majorBidi" w:cstheme="majorBidi"/>
                <w:i/>
                <w:iCs/>
                <w:sz w:val="24"/>
                <w:szCs w:val="24"/>
              </w:rPr>
              <w:t>SD</w:t>
            </w:r>
          </w:p>
        </w:tc>
        <w:tc>
          <w:tcPr>
            <w:tcW w:w="455" w:type="pct"/>
            <w:tcBorders>
              <w:top w:val="nil"/>
              <w:left w:val="nil"/>
              <w:bottom w:val="single" w:sz="4" w:space="0" w:color="auto"/>
              <w:right w:val="nil"/>
            </w:tcBorders>
            <w:hideMark/>
          </w:tcPr>
          <w:p w14:paraId="1E3BDFDC" w14:textId="77777777" w:rsidR="00B87C88" w:rsidRDefault="00B87C88" w:rsidP="00AD7A51">
            <w:pPr>
              <w:spacing w:after="0" w:line="240" w:lineRule="auto"/>
              <w:rPr>
                <w:rFonts w:asciiTheme="majorBidi" w:hAnsiTheme="majorBidi" w:cstheme="majorBidi"/>
                <w:i/>
                <w:iCs/>
                <w:sz w:val="24"/>
                <w:szCs w:val="24"/>
              </w:rPr>
            </w:pPr>
            <w:r>
              <w:rPr>
                <w:rFonts w:asciiTheme="majorBidi" w:hAnsiTheme="majorBidi" w:cstheme="majorBidi"/>
                <w:i/>
                <w:iCs/>
                <w:sz w:val="24"/>
                <w:szCs w:val="24"/>
              </w:rPr>
              <w:t>t(148)</w:t>
            </w:r>
          </w:p>
        </w:tc>
        <w:tc>
          <w:tcPr>
            <w:tcW w:w="292" w:type="pct"/>
            <w:tcBorders>
              <w:top w:val="nil"/>
              <w:left w:val="nil"/>
              <w:bottom w:val="single" w:sz="4" w:space="0" w:color="auto"/>
              <w:right w:val="nil"/>
            </w:tcBorders>
            <w:hideMark/>
          </w:tcPr>
          <w:p w14:paraId="7A07C180" w14:textId="77777777" w:rsidR="00B87C88" w:rsidRDefault="00B87C88" w:rsidP="00AD7A51">
            <w:pPr>
              <w:spacing w:after="0" w:line="240" w:lineRule="auto"/>
              <w:rPr>
                <w:rFonts w:asciiTheme="majorBidi" w:hAnsiTheme="majorBidi" w:cstheme="majorBidi"/>
                <w:i/>
                <w:iCs/>
                <w:sz w:val="24"/>
                <w:szCs w:val="24"/>
              </w:rPr>
            </w:pPr>
            <w:r>
              <w:rPr>
                <w:rFonts w:asciiTheme="majorBidi" w:hAnsiTheme="majorBidi" w:cstheme="majorBidi"/>
                <w:i/>
                <w:iCs/>
                <w:sz w:val="24"/>
                <w:szCs w:val="24"/>
              </w:rPr>
              <w:t>P</w:t>
            </w:r>
          </w:p>
        </w:tc>
        <w:tc>
          <w:tcPr>
            <w:tcW w:w="418" w:type="pct"/>
            <w:tcBorders>
              <w:top w:val="single" w:sz="4" w:space="0" w:color="auto"/>
              <w:left w:val="nil"/>
              <w:bottom w:val="single" w:sz="4" w:space="0" w:color="auto"/>
              <w:right w:val="nil"/>
            </w:tcBorders>
            <w:hideMark/>
          </w:tcPr>
          <w:p w14:paraId="16974FC0" w14:textId="77777777" w:rsidR="00B87C88" w:rsidRDefault="00B87C88" w:rsidP="00AD7A51">
            <w:pPr>
              <w:spacing w:after="0" w:line="240" w:lineRule="auto"/>
              <w:rPr>
                <w:rFonts w:asciiTheme="majorBidi" w:hAnsiTheme="majorBidi" w:cstheme="majorBidi"/>
                <w:i/>
                <w:sz w:val="24"/>
                <w:szCs w:val="24"/>
              </w:rPr>
            </w:pPr>
            <w:r>
              <w:rPr>
                <w:rFonts w:asciiTheme="majorBidi" w:hAnsiTheme="majorBidi" w:cstheme="majorBidi"/>
                <w:i/>
                <w:sz w:val="24"/>
                <w:szCs w:val="24"/>
              </w:rPr>
              <w:t>LL</w:t>
            </w:r>
          </w:p>
        </w:tc>
        <w:tc>
          <w:tcPr>
            <w:tcW w:w="390" w:type="pct"/>
            <w:tcBorders>
              <w:top w:val="single" w:sz="4" w:space="0" w:color="auto"/>
              <w:left w:val="nil"/>
              <w:bottom w:val="single" w:sz="4" w:space="0" w:color="auto"/>
              <w:right w:val="nil"/>
            </w:tcBorders>
            <w:hideMark/>
          </w:tcPr>
          <w:p w14:paraId="45DB4327" w14:textId="77777777" w:rsidR="00B87C88" w:rsidRDefault="00B87C88" w:rsidP="00AD7A51">
            <w:pPr>
              <w:spacing w:after="0" w:line="240" w:lineRule="auto"/>
              <w:rPr>
                <w:rFonts w:asciiTheme="majorBidi" w:hAnsiTheme="majorBidi" w:cstheme="majorBidi"/>
                <w:i/>
                <w:sz w:val="24"/>
                <w:szCs w:val="24"/>
              </w:rPr>
            </w:pPr>
            <w:r>
              <w:rPr>
                <w:rFonts w:asciiTheme="majorBidi" w:hAnsiTheme="majorBidi" w:cstheme="majorBidi"/>
                <w:i/>
                <w:sz w:val="24"/>
                <w:szCs w:val="24"/>
              </w:rPr>
              <w:t>UL</w:t>
            </w:r>
          </w:p>
        </w:tc>
        <w:tc>
          <w:tcPr>
            <w:tcW w:w="577" w:type="pct"/>
            <w:tcBorders>
              <w:top w:val="single" w:sz="4" w:space="0" w:color="auto"/>
              <w:left w:val="nil"/>
              <w:bottom w:val="single" w:sz="4" w:space="0" w:color="auto"/>
              <w:right w:val="nil"/>
            </w:tcBorders>
            <w:hideMark/>
          </w:tcPr>
          <w:p w14:paraId="07AC172C" w14:textId="77777777" w:rsidR="00B87C88" w:rsidRDefault="00B87C88" w:rsidP="00AD7A51">
            <w:pPr>
              <w:spacing w:after="0" w:line="240" w:lineRule="auto"/>
              <w:rPr>
                <w:rFonts w:asciiTheme="majorBidi" w:hAnsiTheme="majorBidi" w:cstheme="majorBidi"/>
                <w:i/>
                <w:iCs/>
                <w:sz w:val="24"/>
                <w:szCs w:val="24"/>
              </w:rPr>
            </w:pPr>
            <w:r>
              <w:rPr>
                <w:rFonts w:asciiTheme="majorBidi" w:hAnsiTheme="majorBidi" w:cstheme="majorBidi"/>
                <w:i/>
                <w:iCs/>
                <w:sz w:val="24"/>
                <w:szCs w:val="24"/>
              </w:rPr>
              <w:t>Cohen’s d</w:t>
            </w:r>
          </w:p>
        </w:tc>
      </w:tr>
      <w:tr w:rsidR="00A34631" w14:paraId="025CEC65" w14:textId="77777777" w:rsidTr="00A34631">
        <w:trPr>
          <w:trHeight w:val="136"/>
        </w:trPr>
        <w:tc>
          <w:tcPr>
            <w:tcW w:w="821" w:type="pct"/>
            <w:vMerge/>
            <w:tcBorders>
              <w:top w:val="nil"/>
              <w:left w:val="nil"/>
              <w:bottom w:val="nil"/>
              <w:right w:val="nil"/>
            </w:tcBorders>
            <w:vAlign w:val="center"/>
            <w:hideMark/>
          </w:tcPr>
          <w:p w14:paraId="0B0846C8" w14:textId="77777777" w:rsidR="00B87C88" w:rsidRDefault="00B87C88" w:rsidP="00AD7A51">
            <w:pPr>
              <w:spacing w:after="0" w:line="240" w:lineRule="auto"/>
              <w:rPr>
                <w:rFonts w:asciiTheme="majorBidi" w:hAnsiTheme="majorBidi" w:cstheme="majorBidi"/>
                <w:iCs/>
                <w:sz w:val="24"/>
                <w:szCs w:val="24"/>
              </w:rPr>
            </w:pPr>
          </w:p>
        </w:tc>
        <w:tc>
          <w:tcPr>
            <w:tcW w:w="694" w:type="pct"/>
            <w:tcBorders>
              <w:top w:val="single" w:sz="4" w:space="0" w:color="auto"/>
              <w:left w:val="nil"/>
              <w:bottom w:val="single" w:sz="4" w:space="0" w:color="auto"/>
              <w:right w:val="nil"/>
            </w:tcBorders>
            <w:hideMark/>
          </w:tcPr>
          <w:p w14:paraId="57902F1C"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117.33</w:t>
            </w:r>
          </w:p>
        </w:tc>
        <w:tc>
          <w:tcPr>
            <w:tcW w:w="429" w:type="pct"/>
            <w:tcBorders>
              <w:top w:val="single" w:sz="4" w:space="0" w:color="auto"/>
              <w:left w:val="nil"/>
              <w:bottom w:val="single" w:sz="4" w:space="0" w:color="auto"/>
              <w:right w:val="nil"/>
            </w:tcBorders>
            <w:hideMark/>
          </w:tcPr>
          <w:p w14:paraId="516C37D0"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17.03</w:t>
            </w:r>
          </w:p>
        </w:tc>
        <w:tc>
          <w:tcPr>
            <w:tcW w:w="495" w:type="pct"/>
            <w:gridSpan w:val="2"/>
            <w:tcBorders>
              <w:top w:val="single" w:sz="4" w:space="0" w:color="auto"/>
              <w:left w:val="nil"/>
              <w:bottom w:val="single" w:sz="4" w:space="0" w:color="auto"/>
              <w:right w:val="nil"/>
            </w:tcBorders>
            <w:hideMark/>
          </w:tcPr>
          <w:p w14:paraId="3FA5FCF5"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119.88</w:t>
            </w:r>
          </w:p>
        </w:tc>
        <w:tc>
          <w:tcPr>
            <w:tcW w:w="429" w:type="pct"/>
            <w:tcBorders>
              <w:top w:val="single" w:sz="4" w:space="0" w:color="auto"/>
              <w:left w:val="nil"/>
              <w:bottom w:val="single" w:sz="4" w:space="0" w:color="auto"/>
              <w:right w:val="nil"/>
            </w:tcBorders>
            <w:hideMark/>
          </w:tcPr>
          <w:p w14:paraId="5DE6070A"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13.64</w:t>
            </w:r>
          </w:p>
        </w:tc>
        <w:tc>
          <w:tcPr>
            <w:tcW w:w="455" w:type="pct"/>
            <w:tcBorders>
              <w:top w:val="single" w:sz="4" w:space="0" w:color="auto"/>
              <w:left w:val="nil"/>
              <w:bottom w:val="single" w:sz="4" w:space="0" w:color="auto"/>
              <w:right w:val="nil"/>
            </w:tcBorders>
            <w:hideMark/>
          </w:tcPr>
          <w:p w14:paraId="5CA8E1C6"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-1.01</w:t>
            </w:r>
          </w:p>
        </w:tc>
        <w:tc>
          <w:tcPr>
            <w:tcW w:w="292" w:type="pct"/>
            <w:tcBorders>
              <w:top w:val="single" w:sz="4" w:space="0" w:color="auto"/>
              <w:left w:val="nil"/>
              <w:bottom w:val="single" w:sz="4" w:space="0" w:color="auto"/>
              <w:right w:val="nil"/>
            </w:tcBorders>
            <w:hideMark/>
          </w:tcPr>
          <w:p w14:paraId="55EA4C49"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.31</w:t>
            </w:r>
          </w:p>
        </w:tc>
        <w:tc>
          <w:tcPr>
            <w:tcW w:w="418" w:type="pct"/>
            <w:tcBorders>
              <w:top w:val="single" w:sz="4" w:space="0" w:color="auto"/>
              <w:left w:val="nil"/>
              <w:bottom w:val="single" w:sz="4" w:space="0" w:color="auto"/>
              <w:right w:val="nil"/>
            </w:tcBorders>
            <w:hideMark/>
          </w:tcPr>
          <w:p w14:paraId="187D60D1"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-7.51</w:t>
            </w:r>
          </w:p>
        </w:tc>
        <w:tc>
          <w:tcPr>
            <w:tcW w:w="390" w:type="pct"/>
            <w:tcBorders>
              <w:top w:val="single" w:sz="4" w:space="0" w:color="auto"/>
              <w:left w:val="nil"/>
              <w:bottom w:val="single" w:sz="4" w:space="0" w:color="auto"/>
              <w:right w:val="nil"/>
            </w:tcBorders>
            <w:hideMark/>
          </w:tcPr>
          <w:p w14:paraId="1CF7F2AB"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2.43</w:t>
            </w:r>
          </w:p>
        </w:tc>
        <w:tc>
          <w:tcPr>
            <w:tcW w:w="577" w:type="pct"/>
            <w:tcBorders>
              <w:top w:val="single" w:sz="4" w:space="0" w:color="auto"/>
              <w:left w:val="nil"/>
              <w:bottom w:val="single" w:sz="4" w:space="0" w:color="auto"/>
              <w:right w:val="nil"/>
            </w:tcBorders>
            <w:hideMark/>
          </w:tcPr>
          <w:p w14:paraId="6F253B32"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0.16</w:t>
            </w:r>
          </w:p>
        </w:tc>
      </w:tr>
      <w:tr w:rsidR="00A34631" w14:paraId="3B9B20C2" w14:textId="77777777" w:rsidTr="00A34631">
        <w:trPr>
          <w:trHeight w:val="793"/>
        </w:trPr>
        <w:tc>
          <w:tcPr>
            <w:tcW w:w="821" w:type="pct"/>
            <w:tcBorders>
              <w:top w:val="nil"/>
              <w:left w:val="nil"/>
              <w:bottom w:val="nil"/>
              <w:right w:val="nil"/>
            </w:tcBorders>
            <w:hideMark/>
          </w:tcPr>
          <w:p w14:paraId="41E5A2A7"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Work Stress</w:t>
            </w:r>
          </w:p>
        </w:tc>
        <w:tc>
          <w:tcPr>
            <w:tcW w:w="694" w:type="pct"/>
            <w:tcBorders>
              <w:top w:val="single" w:sz="4" w:space="0" w:color="auto"/>
              <w:left w:val="nil"/>
              <w:bottom w:val="single" w:sz="4" w:space="0" w:color="auto"/>
              <w:right w:val="nil"/>
            </w:tcBorders>
            <w:hideMark/>
          </w:tcPr>
          <w:p w14:paraId="219DB0D9"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26.89</w:t>
            </w:r>
          </w:p>
        </w:tc>
        <w:tc>
          <w:tcPr>
            <w:tcW w:w="429" w:type="pct"/>
            <w:tcBorders>
              <w:top w:val="single" w:sz="4" w:space="0" w:color="auto"/>
              <w:left w:val="nil"/>
              <w:bottom w:val="single" w:sz="4" w:space="0" w:color="auto"/>
              <w:right w:val="nil"/>
            </w:tcBorders>
            <w:hideMark/>
          </w:tcPr>
          <w:p w14:paraId="39962696"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4.67</w:t>
            </w:r>
          </w:p>
        </w:tc>
        <w:tc>
          <w:tcPr>
            <w:tcW w:w="495" w:type="pct"/>
            <w:gridSpan w:val="2"/>
            <w:tcBorders>
              <w:top w:val="single" w:sz="4" w:space="0" w:color="auto"/>
              <w:left w:val="nil"/>
              <w:bottom w:val="single" w:sz="4" w:space="0" w:color="auto"/>
              <w:right w:val="nil"/>
            </w:tcBorders>
            <w:hideMark/>
          </w:tcPr>
          <w:p w14:paraId="50531358"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27.26</w:t>
            </w:r>
          </w:p>
        </w:tc>
        <w:tc>
          <w:tcPr>
            <w:tcW w:w="429" w:type="pct"/>
            <w:tcBorders>
              <w:top w:val="single" w:sz="4" w:space="0" w:color="auto"/>
              <w:left w:val="nil"/>
              <w:bottom w:val="single" w:sz="4" w:space="0" w:color="auto"/>
              <w:right w:val="nil"/>
            </w:tcBorders>
            <w:hideMark/>
          </w:tcPr>
          <w:p w14:paraId="1E1A026B"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5.71</w:t>
            </w:r>
          </w:p>
        </w:tc>
        <w:tc>
          <w:tcPr>
            <w:tcW w:w="455" w:type="pct"/>
            <w:tcBorders>
              <w:top w:val="single" w:sz="4" w:space="0" w:color="auto"/>
              <w:left w:val="nil"/>
              <w:bottom w:val="single" w:sz="4" w:space="0" w:color="auto"/>
              <w:right w:val="nil"/>
            </w:tcBorders>
            <w:hideMark/>
          </w:tcPr>
          <w:p w14:paraId="66DB887A"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-.43</w:t>
            </w:r>
          </w:p>
        </w:tc>
        <w:tc>
          <w:tcPr>
            <w:tcW w:w="292" w:type="pct"/>
            <w:tcBorders>
              <w:top w:val="single" w:sz="4" w:space="0" w:color="auto"/>
              <w:left w:val="nil"/>
              <w:bottom w:val="single" w:sz="4" w:space="0" w:color="auto"/>
              <w:right w:val="nil"/>
            </w:tcBorders>
            <w:hideMark/>
          </w:tcPr>
          <w:p w14:paraId="0F0FA6B6"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.66</w:t>
            </w:r>
          </w:p>
        </w:tc>
        <w:tc>
          <w:tcPr>
            <w:tcW w:w="418" w:type="pct"/>
            <w:tcBorders>
              <w:top w:val="single" w:sz="4" w:space="0" w:color="auto"/>
              <w:left w:val="nil"/>
              <w:bottom w:val="single" w:sz="4" w:space="0" w:color="auto"/>
              <w:right w:val="nil"/>
            </w:tcBorders>
            <w:hideMark/>
          </w:tcPr>
          <w:p w14:paraId="667B474B"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-2.05</w:t>
            </w:r>
          </w:p>
        </w:tc>
        <w:tc>
          <w:tcPr>
            <w:tcW w:w="390" w:type="pct"/>
            <w:tcBorders>
              <w:top w:val="single" w:sz="4" w:space="0" w:color="auto"/>
              <w:left w:val="nil"/>
              <w:bottom w:val="single" w:sz="4" w:space="0" w:color="auto"/>
              <w:right w:val="nil"/>
            </w:tcBorders>
            <w:hideMark/>
          </w:tcPr>
          <w:p w14:paraId="226AE469"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1.31</w:t>
            </w:r>
          </w:p>
        </w:tc>
        <w:tc>
          <w:tcPr>
            <w:tcW w:w="577" w:type="pct"/>
            <w:tcBorders>
              <w:top w:val="single" w:sz="4" w:space="0" w:color="auto"/>
              <w:left w:val="nil"/>
              <w:bottom w:val="single" w:sz="4" w:space="0" w:color="auto"/>
              <w:right w:val="nil"/>
            </w:tcBorders>
            <w:hideMark/>
          </w:tcPr>
          <w:p w14:paraId="79C953A7"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0.07</w:t>
            </w:r>
          </w:p>
        </w:tc>
      </w:tr>
      <w:tr w:rsidR="00A34631" w14:paraId="239C7528" w14:textId="77777777" w:rsidTr="00A34631">
        <w:trPr>
          <w:trHeight w:val="793"/>
        </w:trPr>
        <w:tc>
          <w:tcPr>
            <w:tcW w:w="821" w:type="pct"/>
            <w:tcBorders>
              <w:top w:val="nil"/>
              <w:left w:val="nil"/>
              <w:bottom w:val="single" w:sz="4" w:space="0" w:color="auto"/>
              <w:right w:val="nil"/>
            </w:tcBorders>
            <w:hideMark/>
          </w:tcPr>
          <w:p w14:paraId="49448C51" w14:textId="77777777" w:rsidR="00B87C88" w:rsidRDefault="0039055B" w:rsidP="00AD7A51">
            <w:pPr>
              <w:spacing w:after="0" w:line="240" w:lineRule="auto"/>
            </w:pPr>
            <w:r>
              <w:rPr>
                <w:rFonts w:ascii="Times New Roman" w:hAnsi="Times New Roman" w:cs="Times New Roman"/>
                <w:iCs/>
                <w:sz w:val="24"/>
                <w:szCs w:val="24"/>
              </w:rPr>
              <w:t>O</w:t>
            </w:r>
            <w:r w:rsidR="004273A9" w:rsidRPr="004273A9">
              <w:rPr>
                <w:rFonts w:ascii="Times New Roman" w:hAnsi="Times New Roman" w:cs="Times New Roman"/>
                <w:iCs/>
                <w:sz w:val="24"/>
                <w:szCs w:val="24"/>
              </w:rPr>
              <w:t>ccupational</w:t>
            </w:r>
            <w:r w:rsidR="00B87C88">
              <w:rPr>
                <w:rFonts w:asciiTheme="majorBidi" w:hAnsiTheme="majorBidi" w:cstheme="majorBidi"/>
                <w:sz w:val="24"/>
                <w:szCs w:val="24"/>
              </w:rPr>
              <w:t>Cognitive failure</w:t>
            </w:r>
          </w:p>
        </w:tc>
        <w:tc>
          <w:tcPr>
            <w:tcW w:w="694" w:type="pct"/>
            <w:tcBorders>
              <w:top w:val="single" w:sz="4" w:space="0" w:color="auto"/>
              <w:left w:val="nil"/>
              <w:bottom w:val="single" w:sz="4" w:space="0" w:color="auto"/>
              <w:right w:val="nil"/>
            </w:tcBorders>
            <w:hideMark/>
          </w:tcPr>
          <w:p w14:paraId="65C7D118"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109.95</w:t>
            </w:r>
          </w:p>
        </w:tc>
        <w:tc>
          <w:tcPr>
            <w:tcW w:w="429" w:type="pct"/>
            <w:tcBorders>
              <w:top w:val="single" w:sz="4" w:space="0" w:color="auto"/>
              <w:left w:val="nil"/>
              <w:bottom w:val="single" w:sz="4" w:space="0" w:color="auto"/>
              <w:right w:val="nil"/>
            </w:tcBorders>
            <w:hideMark/>
          </w:tcPr>
          <w:p w14:paraId="3DAD8579"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18.00</w:t>
            </w:r>
          </w:p>
        </w:tc>
        <w:tc>
          <w:tcPr>
            <w:tcW w:w="495" w:type="pct"/>
            <w:gridSpan w:val="2"/>
            <w:tcBorders>
              <w:top w:val="single" w:sz="4" w:space="0" w:color="auto"/>
              <w:left w:val="nil"/>
              <w:bottom w:val="single" w:sz="4" w:space="0" w:color="auto"/>
              <w:right w:val="nil"/>
            </w:tcBorders>
            <w:hideMark/>
          </w:tcPr>
          <w:p w14:paraId="44E6412F"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105.93</w:t>
            </w:r>
          </w:p>
        </w:tc>
        <w:tc>
          <w:tcPr>
            <w:tcW w:w="429" w:type="pct"/>
            <w:tcBorders>
              <w:top w:val="single" w:sz="4" w:space="0" w:color="auto"/>
              <w:left w:val="nil"/>
              <w:bottom w:val="single" w:sz="4" w:space="0" w:color="auto"/>
              <w:right w:val="nil"/>
            </w:tcBorders>
            <w:hideMark/>
          </w:tcPr>
          <w:p w14:paraId="505F73D3"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13.55</w:t>
            </w:r>
          </w:p>
        </w:tc>
        <w:tc>
          <w:tcPr>
            <w:tcW w:w="455" w:type="pct"/>
            <w:tcBorders>
              <w:top w:val="single" w:sz="4" w:space="0" w:color="auto"/>
              <w:left w:val="nil"/>
              <w:bottom w:val="single" w:sz="4" w:space="0" w:color="auto"/>
              <w:right w:val="nil"/>
            </w:tcBorders>
            <w:hideMark/>
          </w:tcPr>
          <w:p w14:paraId="78EB57FD"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1.54</w:t>
            </w:r>
          </w:p>
        </w:tc>
        <w:tc>
          <w:tcPr>
            <w:tcW w:w="292" w:type="pct"/>
            <w:tcBorders>
              <w:top w:val="single" w:sz="4" w:space="0" w:color="auto"/>
              <w:left w:val="nil"/>
              <w:bottom w:val="single" w:sz="4" w:space="0" w:color="auto"/>
              <w:right w:val="nil"/>
            </w:tcBorders>
            <w:hideMark/>
          </w:tcPr>
          <w:p w14:paraId="779B8C27"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.12</w:t>
            </w:r>
          </w:p>
        </w:tc>
        <w:tc>
          <w:tcPr>
            <w:tcW w:w="418" w:type="pct"/>
            <w:tcBorders>
              <w:top w:val="single" w:sz="4" w:space="0" w:color="auto"/>
              <w:left w:val="nil"/>
              <w:bottom w:val="single" w:sz="4" w:space="0" w:color="auto"/>
              <w:right w:val="nil"/>
            </w:tcBorders>
            <w:hideMark/>
          </w:tcPr>
          <w:p w14:paraId="255CAF21"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-1.13</w:t>
            </w:r>
          </w:p>
        </w:tc>
        <w:tc>
          <w:tcPr>
            <w:tcW w:w="390" w:type="pct"/>
            <w:tcBorders>
              <w:top w:val="single" w:sz="4" w:space="0" w:color="auto"/>
              <w:left w:val="nil"/>
              <w:bottom w:val="single" w:sz="4" w:space="0" w:color="auto"/>
              <w:right w:val="nil"/>
            </w:tcBorders>
            <w:hideMark/>
          </w:tcPr>
          <w:p w14:paraId="6FB73B4F" w14:textId="77777777" w:rsidR="00B87C88" w:rsidRDefault="00A34631" w:rsidP="00AD7A51">
            <w:pPr>
              <w:spacing w:after="0" w:line="240" w:lineRule="auto"/>
              <w:jc w:val="both"/>
              <w:rPr>
                <w:rFonts w:asciiTheme="majorBidi" w:hAnsiTheme="majorBidi" w:cstheme="majorBidi"/>
                <w:sz w:val="24"/>
                <w:szCs w:val="24"/>
              </w:rPr>
            </w:pPr>
            <w:r>
              <w:rPr>
                <w:rFonts w:asciiTheme="majorBidi" w:hAnsiTheme="majorBidi" w:cstheme="majorBidi"/>
                <w:sz w:val="24"/>
                <w:szCs w:val="24"/>
              </w:rPr>
              <w:t>-</w:t>
            </w:r>
            <w:r w:rsidR="00B87C88">
              <w:rPr>
                <w:rFonts w:asciiTheme="majorBidi" w:hAnsiTheme="majorBidi" w:cstheme="majorBidi"/>
                <w:sz w:val="24"/>
                <w:szCs w:val="24"/>
              </w:rPr>
              <w:t>9.18</w:t>
            </w:r>
          </w:p>
        </w:tc>
        <w:tc>
          <w:tcPr>
            <w:tcW w:w="577" w:type="pct"/>
            <w:tcBorders>
              <w:top w:val="single" w:sz="4" w:space="0" w:color="auto"/>
              <w:left w:val="nil"/>
              <w:bottom w:val="single" w:sz="4" w:space="0" w:color="auto"/>
              <w:right w:val="nil"/>
            </w:tcBorders>
            <w:hideMark/>
          </w:tcPr>
          <w:p w14:paraId="636B39FC"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 xml:space="preserve">     0.25</w:t>
            </w:r>
          </w:p>
        </w:tc>
      </w:tr>
    </w:tbl>
    <w:p w14:paraId="444735A1" w14:textId="77777777" w:rsidR="00B87C88" w:rsidRDefault="00B87C88" w:rsidP="00AD7A51">
      <w:pPr>
        <w:spacing w:line="240" w:lineRule="auto"/>
        <w:jc w:val="both"/>
        <w:rPr>
          <w:rFonts w:ascii="Times New Roman" w:hAnsi="Times New Roman" w:cs="Times New Roman"/>
          <w:sz w:val="24"/>
          <w:szCs w:val="24"/>
        </w:rPr>
      </w:pPr>
    </w:p>
    <w:p w14:paraId="7AE140DE" w14:textId="77777777" w:rsidR="00AD7A51" w:rsidRDefault="00AD7A51" w:rsidP="0003715F">
      <w:pPr>
        <w:spacing w:line="360" w:lineRule="auto"/>
        <w:jc w:val="both"/>
        <w:rPr>
          <w:rFonts w:ascii="Times New Roman" w:hAnsi="Times New Roman" w:cs="Times New Roman"/>
          <w:b/>
          <w:bCs/>
          <w:iCs/>
          <w:sz w:val="24"/>
          <w:szCs w:val="24"/>
        </w:rPr>
      </w:pPr>
      <w:r>
        <w:rPr>
          <w:rFonts w:ascii="Times New Roman" w:hAnsi="Times New Roman" w:cs="Times New Roman"/>
          <w:sz w:val="24"/>
          <w:szCs w:val="24"/>
        </w:rPr>
        <w:t xml:space="preserve">Independent samples </w:t>
      </w:r>
      <w:r w:rsidR="00B87C88">
        <w:rPr>
          <w:rFonts w:ascii="Times New Roman" w:hAnsi="Times New Roman" w:cs="Times New Roman"/>
          <w:sz w:val="24"/>
          <w:szCs w:val="24"/>
        </w:rPr>
        <w:t xml:space="preserve">T-test </w:t>
      </w:r>
      <w:r w:rsidR="000112A3">
        <w:rPr>
          <w:rFonts w:ascii="Times New Roman" w:hAnsi="Times New Roman" w:cs="Times New Roman"/>
          <w:sz w:val="24"/>
          <w:szCs w:val="24"/>
        </w:rPr>
        <w:t>comute gender difference</w:t>
      </w:r>
      <w:r w:rsidR="00B87C88">
        <w:rPr>
          <w:rFonts w:ascii="Times New Roman" w:hAnsi="Times New Roman" w:cs="Times New Roman"/>
          <w:sz w:val="24"/>
          <w:szCs w:val="24"/>
        </w:rPr>
        <w:t xml:space="preserve"> on Emotional climate, work stress and </w:t>
      </w:r>
      <w:r w:rsidR="0039055B">
        <w:rPr>
          <w:rFonts w:ascii="Times New Roman" w:hAnsi="Times New Roman" w:cs="Times New Roman"/>
          <w:iCs/>
          <w:sz w:val="24"/>
          <w:szCs w:val="24"/>
        </w:rPr>
        <w:t>O</w:t>
      </w:r>
      <w:r w:rsidR="0039055B" w:rsidRPr="004273A9">
        <w:rPr>
          <w:rFonts w:ascii="Times New Roman" w:hAnsi="Times New Roman" w:cs="Times New Roman"/>
          <w:iCs/>
          <w:sz w:val="24"/>
          <w:szCs w:val="24"/>
        </w:rPr>
        <w:t>ccupational</w:t>
      </w:r>
      <w:r w:rsidR="000112A3">
        <w:rPr>
          <w:rFonts w:ascii="Times New Roman" w:hAnsi="Times New Roman" w:cs="Times New Roman"/>
          <w:iCs/>
          <w:sz w:val="24"/>
          <w:szCs w:val="24"/>
        </w:rPr>
        <w:t xml:space="preserve"> </w:t>
      </w:r>
      <w:r w:rsidR="00B87C88">
        <w:rPr>
          <w:rFonts w:ascii="Times New Roman" w:hAnsi="Times New Roman" w:cs="Times New Roman"/>
          <w:sz w:val="24"/>
          <w:szCs w:val="24"/>
        </w:rPr>
        <w:t>cognitive failure.</w:t>
      </w:r>
      <w:r w:rsidR="000112A3">
        <w:rPr>
          <w:rFonts w:ascii="Times New Roman" w:hAnsi="Times New Roman" w:cs="Times New Roman"/>
          <w:iCs/>
          <w:sz w:val="24"/>
          <w:szCs w:val="24"/>
        </w:rPr>
        <w:t xml:space="preserve"> The results</w:t>
      </w:r>
      <w:r w:rsidR="00B87C88">
        <w:rPr>
          <w:rFonts w:ascii="Times New Roman" w:hAnsi="Times New Roman" w:cs="Times New Roman"/>
          <w:iCs/>
          <w:sz w:val="24"/>
          <w:szCs w:val="24"/>
        </w:rPr>
        <w:t xml:space="preserve"> revealed that Male and Female doctors have no significant d</w:t>
      </w:r>
      <w:r w:rsidR="000112A3">
        <w:rPr>
          <w:rFonts w:ascii="Times New Roman" w:hAnsi="Times New Roman" w:cs="Times New Roman"/>
          <w:iCs/>
          <w:sz w:val="24"/>
          <w:szCs w:val="24"/>
        </w:rPr>
        <w:t xml:space="preserve">ifference on Emotional climate, </w:t>
      </w:r>
      <w:r w:rsidR="00B87C88">
        <w:rPr>
          <w:rFonts w:ascii="Times New Roman" w:hAnsi="Times New Roman" w:cs="Times New Roman"/>
          <w:iCs/>
          <w:sz w:val="24"/>
          <w:szCs w:val="24"/>
        </w:rPr>
        <w:t xml:space="preserve">work stress and </w:t>
      </w:r>
      <w:r w:rsidR="0039055B">
        <w:rPr>
          <w:rFonts w:ascii="Times New Roman" w:hAnsi="Times New Roman" w:cs="Times New Roman"/>
          <w:iCs/>
          <w:sz w:val="24"/>
          <w:szCs w:val="24"/>
        </w:rPr>
        <w:t>O</w:t>
      </w:r>
      <w:r w:rsidR="0039055B" w:rsidRPr="004273A9">
        <w:rPr>
          <w:rFonts w:ascii="Times New Roman" w:hAnsi="Times New Roman" w:cs="Times New Roman"/>
          <w:iCs/>
          <w:sz w:val="24"/>
          <w:szCs w:val="24"/>
        </w:rPr>
        <w:t>ccupational</w:t>
      </w:r>
      <w:r w:rsidR="000112A3">
        <w:rPr>
          <w:rFonts w:ascii="Times New Roman" w:hAnsi="Times New Roman" w:cs="Times New Roman"/>
          <w:iCs/>
          <w:sz w:val="24"/>
          <w:szCs w:val="24"/>
        </w:rPr>
        <w:t xml:space="preserve"> cognitive failure ( Table 3). </w:t>
      </w:r>
      <w:r w:rsidR="000112A3">
        <w:rPr>
          <w:rFonts w:ascii="Times New Roman" w:hAnsi="Times New Roman" w:cs="Times New Roman"/>
          <w:sz w:val="24"/>
          <w:szCs w:val="24"/>
        </w:rPr>
        <w:t xml:space="preserve">To compare the Rural and urban doctors on Emotional climate, work stress and </w:t>
      </w:r>
      <w:r w:rsidR="000112A3">
        <w:rPr>
          <w:rFonts w:ascii="Times New Roman" w:hAnsi="Times New Roman" w:cs="Times New Roman"/>
          <w:iCs/>
          <w:sz w:val="24"/>
          <w:szCs w:val="24"/>
        </w:rPr>
        <w:t>O</w:t>
      </w:r>
      <w:r w:rsidR="000112A3" w:rsidRPr="004273A9">
        <w:rPr>
          <w:rFonts w:ascii="Times New Roman" w:hAnsi="Times New Roman" w:cs="Times New Roman"/>
          <w:iCs/>
          <w:sz w:val="24"/>
          <w:szCs w:val="24"/>
        </w:rPr>
        <w:t>ccupational</w:t>
      </w:r>
      <w:r w:rsidR="000112A3">
        <w:rPr>
          <w:rFonts w:ascii="Times New Roman" w:hAnsi="Times New Roman" w:cs="Times New Roman"/>
          <w:iCs/>
          <w:sz w:val="24"/>
          <w:szCs w:val="24"/>
        </w:rPr>
        <w:t xml:space="preserve"> </w:t>
      </w:r>
      <w:r w:rsidR="000112A3">
        <w:rPr>
          <w:rFonts w:ascii="Times New Roman" w:hAnsi="Times New Roman" w:cs="Times New Roman"/>
          <w:sz w:val="24"/>
          <w:szCs w:val="24"/>
        </w:rPr>
        <w:t xml:space="preserve">cognitive failure, independent sample </w:t>
      </w:r>
      <w:r>
        <w:rPr>
          <w:rFonts w:ascii="Times New Roman" w:hAnsi="Times New Roman" w:cs="Times New Roman"/>
          <w:sz w:val="24"/>
          <w:szCs w:val="24"/>
        </w:rPr>
        <w:t xml:space="preserve">T-test was </w:t>
      </w:r>
      <w:r w:rsidR="000112A3">
        <w:rPr>
          <w:rFonts w:ascii="Times New Roman" w:hAnsi="Times New Roman" w:cs="Times New Roman"/>
          <w:sz w:val="24"/>
          <w:szCs w:val="24"/>
        </w:rPr>
        <w:t xml:space="preserve">done. </w:t>
      </w:r>
      <w:r w:rsidR="000112A3">
        <w:rPr>
          <w:rFonts w:ascii="Times New Roman" w:hAnsi="Times New Roman" w:cs="Times New Roman"/>
          <w:iCs/>
          <w:sz w:val="24"/>
          <w:szCs w:val="24"/>
        </w:rPr>
        <w:t>No significant difference was found on this comparison (Table 4</w:t>
      </w:r>
      <w:r w:rsidR="00F85FD5">
        <w:rPr>
          <w:rFonts w:ascii="Times New Roman" w:hAnsi="Times New Roman" w:cs="Times New Roman"/>
          <w:iCs/>
          <w:sz w:val="24"/>
          <w:szCs w:val="24"/>
        </w:rPr>
        <w:t>).</w:t>
      </w:r>
    </w:p>
    <w:p w14:paraId="2E828D9E" w14:textId="77777777" w:rsidR="00AD7A51" w:rsidRDefault="0003715F" w:rsidP="0003715F">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The results further revealed that </w:t>
      </w:r>
      <w:r>
        <w:rPr>
          <w:rFonts w:ascii="Times New Roman" w:hAnsi="Times New Roman" w:cs="Times New Roman"/>
          <w:sz w:val="24"/>
          <w:szCs w:val="24"/>
        </w:rPr>
        <w:t>Nuclear</w:t>
      </w:r>
      <w:r>
        <w:rPr>
          <w:rFonts w:ascii="Times New Roman" w:hAnsi="Times New Roman" w:cs="Times New Roman"/>
          <w:iCs/>
          <w:sz w:val="24"/>
          <w:szCs w:val="24"/>
        </w:rPr>
        <w:t xml:space="preserve"> and Joint family doctors are significantly different on work stress, while no significant difference on emotional climate and O</w:t>
      </w:r>
      <w:r w:rsidRPr="004273A9">
        <w:rPr>
          <w:rFonts w:ascii="Times New Roman" w:hAnsi="Times New Roman" w:cs="Times New Roman"/>
          <w:iCs/>
          <w:sz w:val="24"/>
          <w:szCs w:val="24"/>
        </w:rPr>
        <w:t>ccupational</w:t>
      </w:r>
      <w:r>
        <w:rPr>
          <w:rFonts w:ascii="Times New Roman" w:hAnsi="Times New Roman" w:cs="Times New Roman"/>
          <w:iCs/>
          <w:sz w:val="24"/>
          <w:szCs w:val="24"/>
        </w:rPr>
        <w:t xml:space="preserve"> cognitive failure was found. The analysis of mean showed that Nuclear family doctors had higher level of work stress as compared to Joint family doctors (Table 5).</w:t>
      </w:r>
    </w:p>
    <w:p w14:paraId="617FC1BC" w14:textId="77777777" w:rsidR="0003715F" w:rsidRDefault="0003715F" w:rsidP="0003715F">
      <w:pPr>
        <w:spacing w:line="360" w:lineRule="auto"/>
        <w:jc w:val="both"/>
        <w:rPr>
          <w:rFonts w:ascii="Times New Roman" w:hAnsi="Times New Roman" w:cs="Times New Roman"/>
          <w:b/>
          <w:bCs/>
          <w:iCs/>
          <w:sz w:val="24"/>
          <w:szCs w:val="24"/>
        </w:rPr>
      </w:pPr>
    </w:p>
    <w:p w14:paraId="7D38333E" w14:textId="77777777" w:rsidR="00AD7A51" w:rsidRDefault="00AD7A51" w:rsidP="00AD7A51">
      <w:pPr>
        <w:tabs>
          <w:tab w:val="left" w:pos="2370"/>
        </w:tabs>
        <w:spacing w:after="0" w:line="240" w:lineRule="auto"/>
        <w:jc w:val="left"/>
        <w:rPr>
          <w:rFonts w:ascii="Times New Roman" w:hAnsi="Times New Roman" w:cs="Times New Roman"/>
          <w:b/>
          <w:bCs/>
          <w:iCs/>
          <w:sz w:val="24"/>
          <w:szCs w:val="24"/>
        </w:rPr>
      </w:pPr>
    </w:p>
    <w:p w14:paraId="7012CB94" w14:textId="77777777" w:rsidR="00AD7A51" w:rsidRDefault="00AD7A51" w:rsidP="00AD7A51">
      <w:pPr>
        <w:tabs>
          <w:tab w:val="left" w:pos="2370"/>
        </w:tabs>
        <w:spacing w:after="0" w:line="240" w:lineRule="auto"/>
        <w:jc w:val="left"/>
        <w:rPr>
          <w:rFonts w:ascii="Times New Roman" w:hAnsi="Times New Roman" w:cs="Times New Roman"/>
          <w:b/>
          <w:bCs/>
          <w:iCs/>
          <w:sz w:val="24"/>
          <w:szCs w:val="24"/>
        </w:rPr>
      </w:pPr>
    </w:p>
    <w:p w14:paraId="1C18E8ED" w14:textId="77777777" w:rsidR="00AD7A51" w:rsidRDefault="00AD7A51" w:rsidP="00AD7A51">
      <w:pPr>
        <w:tabs>
          <w:tab w:val="left" w:pos="2370"/>
        </w:tabs>
        <w:spacing w:after="0" w:line="240" w:lineRule="auto"/>
        <w:jc w:val="left"/>
        <w:rPr>
          <w:rFonts w:ascii="Times New Roman" w:hAnsi="Times New Roman" w:cs="Times New Roman"/>
          <w:b/>
          <w:bCs/>
          <w:iCs/>
          <w:sz w:val="24"/>
          <w:szCs w:val="24"/>
        </w:rPr>
      </w:pPr>
    </w:p>
    <w:p w14:paraId="02AC7ED4" w14:textId="77777777" w:rsidR="00AD7A51" w:rsidRDefault="00AD7A51" w:rsidP="00AD7A51">
      <w:pPr>
        <w:tabs>
          <w:tab w:val="left" w:pos="2370"/>
        </w:tabs>
        <w:spacing w:after="0" w:line="240" w:lineRule="auto"/>
        <w:jc w:val="left"/>
        <w:rPr>
          <w:rFonts w:ascii="Times New Roman" w:hAnsi="Times New Roman" w:cs="Times New Roman"/>
          <w:b/>
          <w:bCs/>
          <w:iCs/>
          <w:sz w:val="24"/>
          <w:szCs w:val="24"/>
        </w:rPr>
      </w:pPr>
    </w:p>
    <w:p w14:paraId="2E8A3D5E" w14:textId="77777777" w:rsidR="00AD7A51" w:rsidRDefault="00AD7A51" w:rsidP="00AD7A51">
      <w:pPr>
        <w:tabs>
          <w:tab w:val="left" w:pos="2370"/>
        </w:tabs>
        <w:spacing w:after="0" w:line="240" w:lineRule="auto"/>
        <w:jc w:val="left"/>
        <w:rPr>
          <w:rFonts w:ascii="Times New Roman" w:hAnsi="Times New Roman" w:cs="Times New Roman"/>
          <w:b/>
          <w:bCs/>
          <w:iCs/>
          <w:sz w:val="24"/>
          <w:szCs w:val="24"/>
        </w:rPr>
      </w:pPr>
    </w:p>
    <w:p w14:paraId="08611B64" w14:textId="77777777" w:rsidR="00AD7A51" w:rsidRDefault="00AD7A51" w:rsidP="00AD7A51">
      <w:pPr>
        <w:tabs>
          <w:tab w:val="left" w:pos="2370"/>
        </w:tabs>
        <w:spacing w:after="0" w:line="240" w:lineRule="auto"/>
        <w:jc w:val="left"/>
        <w:rPr>
          <w:rFonts w:ascii="Times New Roman" w:hAnsi="Times New Roman" w:cs="Times New Roman"/>
          <w:b/>
          <w:bCs/>
          <w:iCs/>
          <w:sz w:val="24"/>
          <w:szCs w:val="24"/>
        </w:rPr>
      </w:pPr>
    </w:p>
    <w:p w14:paraId="10648673" w14:textId="77777777" w:rsidR="0003715F" w:rsidRDefault="0003715F" w:rsidP="00AD7A51">
      <w:pPr>
        <w:tabs>
          <w:tab w:val="left" w:pos="2370"/>
        </w:tabs>
        <w:spacing w:after="0" w:line="240" w:lineRule="auto"/>
        <w:jc w:val="left"/>
        <w:rPr>
          <w:rFonts w:ascii="Times New Roman" w:hAnsi="Times New Roman" w:cs="Times New Roman"/>
          <w:b/>
          <w:bCs/>
          <w:iCs/>
          <w:sz w:val="24"/>
          <w:szCs w:val="24"/>
        </w:rPr>
      </w:pPr>
    </w:p>
    <w:p w14:paraId="7B86A950" w14:textId="77777777" w:rsidR="00B87C88" w:rsidRDefault="0003715F" w:rsidP="00AD7A51">
      <w:pPr>
        <w:tabs>
          <w:tab w:val="left" w:pos="2370"/>
        </w:tabs>
        <w:spacing w:after="0" w:line="240" w:lineRule="auto"/>
        <w:jc w:val="left"/>
        <w:rPr>
          <w:rFonts w:ascii="Times New Roman" w:hAnsi="Times New Roman" w:cs="Times New Roman"/>
          <w:b/>
          <w:bCs/>
          <w:iCs/>
          <w:sz w:val="24"/>
          <w:szCs w:val="24"/>
        </w:rPr>
      </w:pPr>
      <w:r>
        <w:rPr>
          <w:rFonts w:ascii="Times New Roman" w:hAnsi="Times New Roman" w:cs="Times New Roman"/>
          <w:b/>
          <w:bCs/>
          <w:iCs/>
          <w:sz w:val="24"/>
          <w:szCs w:val="24"/>
        </w:rPr>
        <w:t>T</w:t>
      </w:r>
      <w:r w:rsidR="00B87C88" w:rsidRPr="00C7341B">
        <w:rPr>
          <w:rFonts w:ascii="Times New Roman" w:hAnsi="Times New Roman" w:cs="Times New Roman"/>
          <w:b/>
          <w:bCs/>
          <w:iCs/>
          <w:sz w:val="24"/>
          <w:szCs w:val="24"/>
        </w:rPr>
        <w:t xml:space="preserve">able </w:t>
      </w:r>
      <w:r w:rsidR="004960DE">
        <w:rPr>
          <w:rFonts w:ascii="Times New Roman" w:hAnsi="Times New Roman" w:cs="Times New Roman"/>
          <w:b/>
          <w:bCs/>
          <w:iCs/>
          <w:sz w:val="24"/>
          <w:szCs w:val="24"/>
        </w:rPr>
        <w:t>4</w:t>
      </w:r>
    </w:p>
    <w:p w14:paraId="781A6376" w14:textId="77777777" w:rsidR="00B87C88" w:rsidRDefault="00B87C88" w:rsidP="00AD7A51">
      <w:pPr>
        <w:tabs>
          <w:tab w:val="left" w:pos="2370"/>
        </w:tabs>
        <w:spacing w:after="0" w:line="240" w:lineRule="auto"/>
        <w:jc w:val="left"/>
        <w:rPr>
          <w:rFonts w:ascii="Times New Roman" w:hAnsi="Times New Roman" w:cs="Times New Roman"/>
          <w:bCs/>
          <w:i/>
          <w:sz w:val="24"/>
          <w:szCs w:val="24"/>
        </w:rPr>
      </w:pPr>
      <w:r>
        <w:rPr>
          <w:rFonts w:ascii="Times New Roman" w:hAnsi="Times New Roman" w:cs="Times New Roman"/>
          <w:i/>
          <w:sz w:val="24"/>
          <w:szCs w:val="24"/>
        </w:rPr>
        <w:t>Comparison of Rural and Urban doctors on Emotional climate, work stress and</w:t>
      </w:r>
      <w:r w:rsidR="0039055B" w:rsidRPr="0039055B">
        <w:rPr>
          <w:rFonts w:ascii="Times New Roman" w:hAnsi="Times New Roman" w:cs="Times New Roman"/>
          <w:i/>
          <w:sz w:val="24"/>
          <w:szCs w:val="24"/>
        </w:rPr>
        <w:t>Occupational</w:t>
      </w:r>
      <w:r>
        <w:rPr>
          <w:rFonts w:ascii="Times New Roman" w:hAnsi="Times New Roman" w:cs="Times New Roman"/>
          <w:i/>
          <w:sz w:val="24"/>
          <w:szCs w:val="24"/>
        </w:rPr>
        <w:t xml:space="preserve">cognitive failure </w:t>
      </w:r>
      <w:r>
        <w:rPr>
          <w:rFonts w:ascii="Times New Roman" w:hAnsi="Times New Roman" w:cs="Times New Roman"/>
          <w:bCs/>
          <w:i/>
          <w:sz w:val="24"/>
          <w:szCs w:val="24"/>
        </w:rPr>
        <w:t xml:space="preserve">by Independent Samples t-test (N=150). </w:t>
      </w:r>
    </w:p>
    <w:tbl>
      <w:tblPr>
        <w:tblW w:w="4856" w:type="pct"/>
        <w:tblInd w:w="18" w:type="dxa"/>
        <w:tblBorders>
          <w:top w:val="single" w:sz="4" w:space="0" w:color="auto"/>
          <w:bottom w:val="single" w:sz="4" w:space="0" w:color="auto"/>
        </w:tblBorders>
        <w:tblLook w:val="04A0" w:firstRow="1" w:lastRow="0" w:firstColumn="1" w:lastColumn="0" w:noHBand="0" w:noVBand="1"/>
      </w:tblPr>
      <w:tblGrid>
        <w:gridCol w:w="2443"/>
        <w:gridCol w:w="876"/>
        <w:gridCol w:w="757"/>
        <w:gridCol w:w="730"/>
        <w:gridCol w:w="146"/>
        <w:gridCol w:w="756"/>
        <w:gridCol w:w="803"/>
        <w:gridCol w:w="516"/>
        <w:gridCol w:w="636"/>
        <w:gridCol w:w="636"/>
        <w:gridCol w:w="1016"/>
      </w:tblGrid>
      <w:tr w:rsidR="00B87C88" w14:paraId="52E30AD0" w14:textId="77777777" w:rsidTr="00B87C88">
        <w:trPr>
          <w:trHeight w:val="347"/>
        </w:trPr>
        <w:tc>
          <w:tcPr>
            <w:tcW w:w="931" w:type="pct"/>
            <w:vMerge w:val="restart"/>
            <w:tcBorders>
              <w:top w:val="single" w:sz="4" w:space="0" w:color="auto"/>
              <w:left w:val="nil"/>
              <w:bottom w:val="nil"/>
              <w:right w:val="nil"/>
            </w:tcBorders>
          </w:tcPr>
          <w:p w14:paraId="27669A62"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Variable</w:t>
            </w:r>
          </w:p>
          <w:p w14:paraId="263D6676" w14:textId="77777777" w:rsidR="00B87C88" w:rsidRDefault="00B87C88" w:rsidP="00AD7A51">
            <w:pPr>
              <w:spacing w:line="240" w:lineRule="auto"/>
              <w:rPr>
                <w:rFonts w:asciiTheme="majorBidi" w:hAnsiTheme="majorBidi" w:cstheme="majorBidi"/>
                <w:sz w:val="24"/>
                <w:szCs w:val="24"/>
              </w:rPr>
            </w:pPr>
          </w:p>
        </w:tc>
        <w:tc>
          <w:tcPr>
            <w:tcW w:w="680" w:type="pct"/>
            <w:tcBorders>
              <w:top w:val="single" w:sz="4" w:space="0" w:color="auto"/>
              <w:left w:val="nil"/>
              <w:bottom w:val="single" w:sz="4" w:space="0" w:color="auto"/>
              <w:right w:val="nil"/>
            </w:tcBorders>
          </w:tcPr>
          <w:p w14:paraId="1C9093F0" w14:textId="77777777" w:rsidR="00B87C88" w:rsidRDefault="00B87C88" w:rsidP="00AD7A51">
            <w:pPr>
              <w:spacing w:line="240" w:lineRule="auto"/>
              <w:rPr>
                <w:rFonts w:asciiTheme="majorBidi" w:hAnsiTheme="majorBidi" w:cstheme="majorBidi"/>
                <w:sz w:val="24"/>
                <w:szCs w:val="24"/>
              </w:rPr>
            </w:pPr>
          </w:p>
        </w:tc>
        <w:tc>
          <w:tcPr>
            <w:tcW w:w="799" w:type="pct"/>
            <w:gridSpan w:val="2"/>
            <w:tcBorders>
              <w:top w:val="single" w:sz="4" w:space="0" w:color="auto"/>
              <w:left w:val="nil"/>
              <w:bottom w:val="nil"/>
              <w:right w:val="nil"/>
            </w:tcBorders>
            <w:hideMark/>
          </w:tcPr>
          <w:p w14:paraId="71881435" w14:textId="77777777" w:rsidR="00B87C88" w:rsidRDefault="00B87C88" w:rsidP="00AD7A51">
            <w:pPr>
              <w:spacing w:line="240" w:lineRule="auto"/>
              <w:rPr>
                <w:rFonts w:asciiTheme="majorBidi" w:hAnsiTheme="majorBidi" w:cstheme="majorBidi"/>
                <w:sz w:val="24"/>
                <w:szCs w:val="24"/>
              </w:rPr>
            </w:pPr>
            <w:r>
              <w:rPr>
                <w:rFonts w:asciiTheme="majorBidi" w:hAnsiTheme="majorBidi" w:cstheme="majorBidi"/>
                <w:sz w:val="24"/>
                <w:szCs w:val="24"/>
              </w:rPr>
              <w:t>Residence</w:t>
            </w:r>
          </w:p>
        </w:tc>
        <w:tc>
          <w:tcPr>
            <w:tcW w:w="501" w:type="pct"/>
            <w:gridSpan w:val="2"/>
            <w:tcBorders>
              <w:top w:val="single" w:sz="4" w:space="0" w:color="auto"/>
              <w:left w:val="nil"/>
              <w:bottom w:val="nil"/>
              <w:right w:val="nil"/>
            </w:tcBorders>
          </w:tcPr>
          <w:p w14:paraId="0C7C3409" w14:textId="77777777" w:rsidR="00B87C88" w:rsidRDefault="00B87C88" w:rsidP="00AD7A51">
            <w:pPr>
              <w:spacing w:line="240" w:lineRule="auto"/>
              <w:rPr>
                <w:rFonts w:asciiTheme="majorBidi" w:hAnsiTheme="majorBidi" w:cstheme="majorBidi"/>
                <w:sz w:val="24"/>
                <w:szCs w:val="24"/>
              </w:rPr>
            </w:pPr>
          </w:p>
        </w:tc>
        <w:tc>
          <w:tcPr>
            <w:tcW w:w="2088" w:type="pct"/>
            <w:gridSpan w:val="5"/>
            <w:tcBorders>
              <w:top w:val="single" w:sz="4" w:space="0" w:color="auto"/>
              <w:left w:val="nil"/>
              <w:bottom w:val="nil"/>
              <w:right w:val="nil"/>
            </w:tcBorders>
          </w:tcPr>
          <w:p w14:paraId="13E4FDA3" w14:textId="77777777" w:rsidR="00B87C88" w:rsidRDefault="00B87C88" w:rsidP="00AD7A51">
            <w:pPr>
              <w:spacing w:line="240" w:lineRule="auto"/>
              <w:rPr>
                <w:rFonts w:asciiTheme="majorBidi" w:hAnsiTheme="majorBidi" w:cstheme="majorBidi"/>
                <w:sz w:val="24"/>
                <w:szCs w:val="24"/>
              </w:rPr>
            </w:pPr>
          </w:p>
        </w:tc>
      </w:tr>
      <w:tr w:rsidR="00B87C88" w14:paraId="5775D0B1" w14:textId="77777777" w:rsidTr="00B87C88">
        <w:trPr>
          <w:trHeight w:val="1320"/>
        </w:trPr>
        <w:tc>
          <w:tcPr>
            <w:tcW w:w="931" w:type="pct"/>
            <w:vMerge/>
            <w:tcBorders>
              <w:top w:val="single" w:sz="4" w:space="0" w:color="auto"/>
              <w:left w:val="nil"/>
              <w:bottom w:val="nil"/>
              <w:right w:val="nil"/>
            </w:tcBorders>
            <w:vAlign w:val="center"/>
            <w:hideMark/>
          </w:tcPr>
          <w:p w14:paraId="6B22BB08" w14:textId="77777777" w:rsidR="00B87C88" w:rsidRDefault="00B87C88" w:rsidP="00AD7A51">
            <w:pPr>
              <w:spacing w:after="0" w:line="240" w:lineRule="auto"/>
              <w:rPr>
                <w:rFonts w:asciiTheme="majorBidi" w:hAnsiTheme="majorBidi" w:cstheme="majorBidi"/>
                <w:sz w:val="24"/>
                <w:szCs w:val="24"/>
              </w:rPr>
            </w:pPr>
          </w:p>
        </w:tc>
        <w:tc>
          <w:tcPr>
            <w:tcW w:w="1087" w:type="pct"/>
            <w:gridSpan w:val="2"/>
            <w:tcBorders>
              <w:top w:val="single" w:sz="4" w:space="0" w:color="auto"/>
              <w:left w:val="nil"/>
              <w:bottom w:val="single" w:sz="4" w:space="0" w:color="auto"/>
              <w:right w:val="nil"/>
            </w:tcBorders>
            <w:hideMark/>
          </w:tcPr>
          <w:p w14:paraId="2E6E0A35"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Rural</w:t>
            </w:r>
          </w:p>
          <w:p w14:paraId="4E8A6719"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w:t>
            </w:r>
            <w:r>
              <w:rPr>
                <w:rFonts w:asciiTheme="majorBidi" w:hAnsiTheme="majorBidi" w:cstheme="majorBidi"/>
                <w:i/>
                <w:iCs/>
                <w:sz w:val="24"/>
                <w:szCs w:val="24"/>
              </w:rPr>
              <w:t>n</w:t>
            </w:r>
            <w:r>
              <w:rPr>
                <w:rFonts w:asciiTheme="majorBidi" w:hAnsiTheme="majorBidi" w:cstheme="majorBidi"/>
                <w:sz w:val="24"/>
                <w:szCs w:val="24"/>
              </w:rPr>
              <w:t>=66)</w:t>
            </w:r>
          </w:p>
        </w:tc>
        <w:tc>
          <w:tcPr>
            <w:tcW w:w="894" w:type="pct"/>
            <w:gridSpan w:val="3"/>
            <w:tcBorders>
              <w:top w:val="single" w:sz="4" w:space="0" w:color="auto"/>
              <w:left w:val="nil"/>
              <w:bottom w:val="single" w:sz="4" w:space="0" w:color="auto"/>
              <w:right w:val="nil"/>
            </w:tcBorders>
            <w:hideMark/>
          </w:tcPr>
          <w:p w14:paraId="2EA20DBD"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Urban</w:t>
            </w:r>
          </w:p>
          <w:p w14:paraId="19F5D578"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w:t>
            </w:r>
            <w:r>
              <w:rPr>
                <w:rFonts w:asciiTheme="majorBidi" w:hAnsiTheme="majorBidi" w:cstheme="majorBidi"/>
                <w:i/>
                <w:iCs/>
                <w:sz w:val="24"/>
                <w:szCs w:val="24"/>
              </w:rPr>
              <w:t>n</w:t>
            </w:r>
            <w:r>
              <w:rPr>
                <w:rFonts w:asciiTheme="majorBidi" w:hAnsiTheme="majorBidi" w:cstheme="majorBidi"/>
                <w:sz w:val="24"/>
                <w:szCs w:val="24"/>
              </w:rPr>
              <w:t>=86)</w:t>
            </w:r>
          </w:p>
        </w:tc>
        <w:tc>
          <w:tcPr>
            <w:tcW w:w="449" w:type="pct"/>
            <w:tcBorders>
              <w:top w:val="nil"/>
              <w:left w:val="nil"/>
              <w:bottom w:val="nil"/>
              <w:right w:val="nil"/>
            </w:tcBorders>
          </w:tcPr>
          <w:p w14:paraId="070B0CDA" w14:textId="77777777" w:rsidR="00B87C88" w:rsidRDefault="00B87C88" w:rsidP="00AD7A51">
            <w:pPr>
              <w:spacing w:after="0" w:line="240" w:lineRule="auto"/>
              <w:rPr>
                <w:rFonts w:asciiTheme="majorBidi" w:hAnsiTheme="majorBidi" w:cstheme="majorBidi"/>
                <w:i/>
                <w:iCs/>
                <w:sz w:val="24"/>
                <w:szCs w:val="24"/>
              </w:rPr>
            </w:pPr>
          </w:p>
        </w:tc>
        <w:tc>
          <w:tcPr>
            <w:tcW w:w="277" w:type="pct"/>
            <w:tcBorders>
              <w:top w:val="nil"/>
              <w:left w:val="nil"/>
              <w:bottom w:val="nil"/>
              <w:right w:val="nil"/>
            </w:tcBorders>
          </w:tcPr>
          <w:p w14:paraId="4DF8B9C5" w14:textId="77777777" w:rsidR="00B87C88" w:rsidRDefault="00B87C88" w:rsidP="00AD7A51">
            <w:pPr>
              <w:spacing w:after="0" w:line="240" w:lineRule="auto"/>
              <w:rPr>
                <w:rFonts w:asciiTheme="majorBidi" w:hAnsiTheme="majorBidi" w:cstheme="majorBidi"/>
                <w:i/>
                <w:iCs/>
                <w:sz w:val="24"/>
                <w:szCs w:val="24"/>
              </w:rPr>
            </w:pPr>
          </w:p>
        </w:tc>
        <w:tc>
          <w:tcPr>
            <w:tcW w:w="816" w:type="pct"/>
            <w:gridSpan w:val="2"/>
            <w:tcBorders>
              <w:top w:val="nil"/>
              <w:left w:val="nil"/>
              <w:bottom w:val="single" w:sz="4" w:space="0" w:color="auto"/>
              <w:right w:val="nil"/>
            </w:tcBorders>
          </w:tcPr>
          <w:p w14:paraId="59FBABB5" w14:textId="77777777" w:rsidR="00B87C88" w:rsidRDefault="00B87C88" w:rsidP="00AD7A51">
            <w:pPr>
              <w:spacing w:after="0" w:line="240" w:lineRule="auto"/>
              <w:rPr>
                <w:rFonts w:asciiTheme="majorBidi" w:hAnsiTheme="majorBidi" w:cstheme="majorBidi"/>
                <w:i/>
                <w:iCs/>
                <w:sz w:val="24"/>
                <w:szCs w:val="24"/>
              </w:rPr>
            </w:pPr>
            <w:r>
              <w:rPr>
                <w:rFonts w:asciiTheme="majorBidi" w:hAnsiTheme="majorBidi" w:cstheme="majorBidi"/>
                <w:i/>
                <w:iCs/>
                <w:sz w:val="24"/>
                <w:szCs w:val="24"/>
              </w:rPr>
              <w:t>95% CI</w:t>
            </w:r>
          </w:p>
          <w:p w14:paraId="26F7233C" w14:textId="77777777" w:rsidR="00B87C88" w:rsidRDefault="00B87C88" w:rsidP="00AD7A51">
            <w:pPr>
              <w:spacing w:after="0" w:line="240" w:lineRule="auto"/>
              <w:rPr>
                <w:rFonts w:asciiTheme="majorBidi" w:hAnsiTheme="majorBidi" w:cstheme="majorBidi"/>
                <w:i/>
                <w:iCs/>
                <w:sz w:val="24"/>
                <w:szCs w:val="24"/>
              </w:rPr>
            </w:pPr>
          </w:p>
        </w:tc>
        <w:tc>
          <w:tcPr>
            <w:tcW w:w="546" w:type="pct"/>
            <w:tcBorders>
              <w:top w:val="nil"/>
              <w:left w:val="nil"/>
              <w:bottom w:val="single" w:sz="4" w:space="0" w:color="auto"/>
              <w:right w:val="nil"/>
            </w:tcBorders>
          </w:tcPr>
          <w:p w14:paraId="720F7E86" w14:textId="77777777" w:rsidR="00B87C88" w:rsidRDefault="00B87C88" w:rsidP="00AD7A51">
            <w:pPr>
              <w:spacing w:after="0" w:line="240" w:lineRule="auto"/>
              <w:rPr>
                <w:rFonts w:asciiTheme="majorBidi" w:hAnsiTheme="majorBidi" w:cstheme="majorBidi"/>
                <w:i/>
                <w:iCs/>
                <w:sz w:val="24"/>
                <w:szCs w:val="24"/>
              </w:rPr>
            </w:pPr>
          </w:p>
        </w:tc>
      </w:tr>
      <w:tr w:rsidR="00B87C88" w14:paraId="2D2570AD" w14:textId="77777777" w:rsidTr="00B87C88">
        <w:trPr>
          <w:trHeight w:val="570"/>
        </w:trPr>
        <w:tc>
          <w:tcPr>
            <w:tcW w:w="931" w:type="pct"/>
            <w:vMerge w:val="restart"/>
            <w:tcBorders>
              <w:top w:val="nil"/>
              <w:left w:val="nil"/>
              <w:bottom w:val="nil"/>
              <w:right w:val="nil"/>
            </w:tcBorders>
            <w:hideMark/>
          </w:tcPr>
          <w:p w14:paraId="5DD3F36F" w14:textId="77777777" w:rsidR="00B87C88" w:rsidRDefault="00B87C88" w:rsidP="00AD7A51">
            <w:pPr>
              <w:spacing w:after="0" w:line="240" w:lineRule="auto"/>
              <w:rPr>
                <w:rFonts w:asciiTheme="majorBidi" w:hAnsiTheme="majorBidi" w:cstheme="majorBidi"/>
                <w:sz w:val="24"/>
                <w:szCs w:val="24"/>
              </w:rPr>
            </w:pPr>
          </w:p>
          <w:p w14:paraId="272EE110" w14:textId="77777777" w:rsidR="00B87C88" w:rsidRDefault="00B87C88" w:rsidP="00AD7A51">
            <w:pPr>
              <w:spacing w:after="0" w:line="240" w:lineRule="auto"/>
              <w:rPr>
                <w:rFonts w:asciiTheme="majorBidi" w:hAnsiTheme="majorBidi" w:cstheme="majorBidi"/>
                <w:sz w:val="24"/>
                <w:szCs w:val="24"/>
              </w:rPr>
            </w:pPr>
          </w:p>
          <w:p w14:paraId="4C7CE054" w14:textId="77777777" w:rsidR="00B87C88" w:rsidRDefault="00B87C88" w:rsidP="00AD7A51">
            <w:pPr>
              <w:spacing w:after="0" w:line="240" w:lineRule="auto"/>
              <w:rPr>
                <w:rFonts w:asciiTheme="majorBidi" w:hAnsiTheme="majorBidi" w:cstheme="majorBidi"/>
                <w:iCs/>
                <w:sz w:val="24"/>
                <w:szCs w:val="24"/>
              </w:rPr>
            </w:pPr>
            <w:r>
              <w:rPr>
                <w:rFonts w:ascii="Times New Roman" w:hAnsi="Times New Roman" w:cs="Times New Roman"/>
                <w:iCs/>
                <w:sz w:val="24"/>
                <w:szCs w:val="24"/>
              </w:rPr>
              <w:t>Emotional Climate</w:t>
            </w:r>
          </w:p>
        </w:tc>
        <w:tc>
          <w:tcPr>
            <w:tcW w:w="680" w:type="pct"/>
            <w:tcBorders>
              <w:top w:val="single" w:sz="4" w:space="0" w:color="auto"/>
              <w:left w:val="nil"/>
              <w:bottom w:val="single" w:sz="4" w:space="0" w:color="auto"/>
              <w:right w:val="nil"/>
            </w:tcBorders>
            <w:hideMark/>
          </w:tcPr>
          <w:p w14:paraId="6DB6D539" w14:textId="77777777" w:rsidR="00B87C88" w:rsidRDefault="00B87C88" w:rsidP="00AD7A51">
            <w:pPr>
              <w:spacing w:after="0" w:line="240" w:lineRule="auto"/>
              <w:rPr>
                <w:rFonts w:asciiTheme="majorBidi" w:hAnsiTheme="majorBidi" w:cstheme="majorBidi"/>
                <w:i/>
                <w:iCs/>
                <w:sz w:val="24"/>
                <w:szCs w:val="24"/>
              </w:rPr>
            </w:pPr>
            <w:r>
              <w:rPr>
                <w:rFonts w:asciiTheme="majorBidi" w:hAnsiTheme="majorBidi" w:cstheme="majorBidi"/>
                <w:i/>
                <w:iCs/>
                <w:sz w:val="24"/>
                <w:szCs w:val="24"/>
              </w:rPr>
              <w:t>M</w:t>
            </w:r>
          </w:p>
        </w:tc>
        <w:tc>
          <w:tcPr>
            <w:tcW w:w="407" w:type="pct"/>
            <w:tcBorders>
              <w:top w:val="single" w:sz="4" w:space="0" w:color="auto"/>
              <w:left w:val="nil"/>
              <w:bottom w:val="single" w:sz="4" w:space="0" w:color="auto"/>
              <w:right w:val="nil"/>
            </w:tcBorders>
            <w:hideMark/>
          </w:tcPr>
          <w:p w14:paraId="1A1EDC54" w14:textId="77777777" w:rsidR="00B87C88" w:rsidRDefault="00B87C88" w:rsidP="00AD7A51">
            <w:pPr>
              <w:spacing w:after="0" w:line="240" w:lineRule="auto"/>
              <w:rPr>
                <w:rFonts w:asciiTheme="majorBidi" w:hAnsiTheme="majorBidi" w:cstheme="majorBidi"/>
                <w:i/>
                <w:iCs/>
                <w:sz w:val="24"/>
                <w:szCs w:val="24"/>
              </w:rPr>
            </w:pPr>
            <w:r>
              <w:rPr>
                <w:rFonts w:asciiTheme="majorBidi" w:hAnsiTheme="majorBidi" w:cstheme="majorBidi"/>
                <w:i/>
                <w:iCs/>
                <w:sz w:val="24"/>
                <w:szCs w:val="24"/>
              </w:rPr>
              <w:t>SD</w:t>
            </w:r>
          </w:p>
        </w:tc>
        <w:tc>
          <w:tcPr>
            <w:tcW w:w="471" w:type="pct"/>
            <w:gridSpan w:val="2"/>
            <w:tcBorders>
              <w:top w:val="single" w:sz="4" w:space="0" w:color="auto"/>
              <w:left w:val="nil"/>
              <w:bottom w:val="single" w:sz="4" w:space="0" w:color="auto"/>
              <w:right w:val="nil"/>
            </w:tcBorders>
            <w:hideMark/>
          </w:tcPr>
          <w:p w14:paraId="2CF7364B" w14:textId="77777777" w:rsidR="00B87C88" w:rsidRDefault="00B87C88" w:rsidP="00AD7A51">
            <w:pPr>
              <w:spacing w:after="0" w:line="240" w:lineRule="auto"/>
              <w:rPr>
                <w:rFonts w:asciiTheme="majorBidi" w:hAnsiTheme="majorBidi" w:cstheme="majorBidi"/>
                <w:i/>
                <w:iCs/>
                <w:sz w:val="24"/>
                <w:szCs w:val="24"/>
              </w:rPr>
            </w:pPr>
            <w:r>
              <w:rPr>
                <w:rFonts w:asciiTheme="majorBidi" w:hAnsiTheme="majorBidi" w:cstheme="majorBidi"/>
                <w:i/>
                <w:iCs/>
                <w:sz w:val="24"/>
                <w:szCs w:val="24"/>
              </w:rPr>
              <w:t>M</w:t>
            </w:r>
          </w:p>
        </w:tc>
        <w:tc>
          <w:tcPr>
            <w:tcW w:w="423" w:type="pct"/>
            <w:tcBorders>
              <w:top w:val="nil"/>
              <w:left w:val="nil"/>
              <w:bottom w:val="single" w:sz="4" w:space="0" w:color="auto"/>
              <w:right w:val="nil"/>
            </w:tcBorders>
            <w:hideMark/>
          </w:tcPr>
          <w:p w14:paraId="22EAA26E" w14:textId="77777777" w:rsidR="00B87C88" w:rsidRDefault="00B87C88" w:rsidP="00AD7A51">
            <w:pPr>
              <w:spacing w:after="0" w:line="240" w:lineRule="auto"/>
              <w:rPr>
                <w:rFonts w:asciiTheme="majorBidi" w:hAnsiTheme="majorBidi" w:cstheme="majorBidi"/>
                <w:i/>
                <w:iCs/>
                <w:sz w:val="24"/>
                <w:szCs w:val="24"/>
              </w:rPr>
            </w:pPr>
            <w:r>
              <w:rPr>
                <w:rFonts w:asciiTheme="majorBidi" w:hAnsiTheme="majorBidi" w:cstheme="majorBidi"/>
                <w:i/>
                <w:iCs/>
                <w:sz w:val="24"/>
                <w:szCs w:val="24"/>
              </w:rPr>
              <w:t>SD</w:t>
            </w:r>
          </w:p>
        </w:tc>
        <w:tc>
          <w:tcPr>
            <w:tcW w:w="449" w:type="pct"/>
            <w:tcBorders>
              <w:top w:val="nil"/>
              <w:left w:val="nil"/>
              <w:bottom w:val="single" w:sz="4" w:space="0" w:color="auto"/>
              <w:right w:val="nil"/>
            </w:tcBorders>
            <w:hideMark/>
          </w:tcPr>
          <w:p w14:paraId="1E661EDE" w14:textId="77777777" w:rsidR="00B87C88" w:rsidRDefault="00B87C88" w:rsidP="00AD7A51">
            <w:pPr>
              <w:spacing w:after="0" w:line="240" w:lineRule="auto"/>
              <w:rPr>
                <w:rFonts w:asciiTheme="majorBidi" w:hAnsiTheme="majorBidi" w:cstheme="majorBidi"/>
                <w:i/>
                <w:iCs/>
                <w:sz w:val="24"/>
                <w:szCs w:val="24"/>
              </w:rPr>
            </w:pPr>
            <w:r>
              <w:rPr>
                <w:rFonts w:asciiTheme="majorBidi" w:hAnsiTheme="majorBidi" w:cstheme="majorBidi"/>
                <w:i/>
                <w:iCs/>
                <w:sz w:val="24"/>
                <w:szCs w:val="24"/>
              </w:rPr>
              <w:t>t(148)</w:t>
            </w:r>
          </w:p>
        </w:tc>
        <w:tc>
          <w:tcPr>
            <w:tcW w:w="277" w:type="pct"/>
            <w:tcBorders>
              <w:top w:val="nil"/>
              <w:left w:val="nil"/>
              <w:bottom w:val="single" w:sz="4" w:space="0" w:color="auto"/>
              <w:right w:val="nil"/>
            </w:tcBorders>
            <w:hideMark/>
          </w:tcPr>
          <w:p w14:paraId="4EBAFA5F" w14:textId="77777777" w:rsidR="00B87C88" w:rsidRDefault="00B87C88" w:rsidP="00AD7A51">
            <w:pPr>
              <w:spacing w:after="0" w:line="240" w:lineRule="auto"/>
              <w:rPr>
                <w:rFonts w:asciiTheme="majorBidi" w:hAnsiTheme="majorBidi" w:cstheme="majorBidi"/>
                <w:i/>
                <w:iCs/>
                <w:sz w:val="24"/>
                <w:szCs w:val="24"/>
              </w:rPr>
            </w:pPr>
            <w:r>
              <w:rPr>
                <w:rFonts w:asciiTheme="majorBidi" w:hAnsiTheme="majorBidi" w:cstheme="majorBidi"/>
                <w:i/>
                <w:iCs/>
                <w:sz w:val="24"/>
                <w:szCs w:val="24"/>
              </w:rPr>
              <w:t>P</w:t>
            </w:r>
          </w:p>
        </w:tc>
        <w:tc>
          <w:tcPr>
            <w:tcW w:w="451" w:type="pct"/>
            <w:tcBorders>
              <w:top w:val="single" w:sz="4" w:space="0" w:color="auto"/>
              <w:left w:val="nil"/>
              <w:bottom w:val="single" w:sz="4" w:space="0" w:color="auto"/>
              <w:right w:val="nil"/>
            </w:tcBorders>
            <w:hideMark/>
          </w:tcPr>
          <w:p w14:paraId="7623F28A" w14:textId="77777777" w:rsidR="00B87C88" w:rsidRDefault="00B87C88" w:rsidP="00AD7A51">
            <w:pPr>
              <w:spacing w:after="0" w:line="240" w:lineRule="auto"/>
              <w:rPr>
                <w:rFonts w:asciiTheme="majorBidi" w:hAnsiTheme="majorBidi" w:cstheme="majorBidi"/>
                <w:i/>
                <w:sz w:val="24"/>
                <w:szCs w:val="24"/>
              </w:rPr>
            </w:pPr>
            <w:r>
              <w:rPr>
                <w:rFonts w:asciiTheme="majorBidi" w:hAnsiTheme="majorBidi" w:cstheme="majorBidi"/>
                <w:i/>
                <w:sz w:val="24"/>
                <w:szCs w:val="24"/>
              </w:rPr>
              <w:t>LL</w:t>
            </w:r>
          </w:p>
        </w:tc>
        <w:tc>
          <w:tcPr>
            <w:tcW w:w="365" w:type="pct"/>
            <w:tcBorders>
              <w:top w:val="single" w:sz="4" w:space="0" w:color="auto"/>
              <w:left w:val="nil"/>
              <w:bottom w:val="single" w:sz="4" w:space="0" w:color="auto"/>
              <w:right w:val="nil"/>
            </w:tcBorders>
            <w:hideMark/>
          </w:tcPr>
          <w:p w14:paraId="5C1C84C7" w14:textId="77777777" w:rsidR="00B87C88" w:rsidRDefault="00B87C88" w:rsidP="00AD7A51">
            <w:pPr>
              <w:spacing w:after="0" w:line="240" w:lineRule="auto"/>
              <w:rPr>
                <w:rFonts w:asciiTheme="majorBidi" w:hAnsiTheme="majorBidi" w:cstheme="majorBidi"/>
                <w:i/>
                <w:sz w:val="24"/>
                <w:szCs w:val="24"/>
              </w:rPr>
            </w:pPr>
            <w:r>
              <w:rPr>
                <w:rFonts w:asciiTheme="majorBidi" w:hAnsiTheme="majorBidi" w:cstheme="majorBidi"/>
                <w:i/>
                <w:sz w:val="24"/>
                <w:szCs w:val="24"/>
              </w:rPr>
              <w:t>UL</w:t>
            </w:r>
          </w:p>
        </w:tc>
        <w:tc>
          <w:tcPr>
            <w:tcW w:w="546" w:type="pct"/>
            <w:tcBorders>
              <w:top w:val="single" w:sz="4" w:space="0" w:color="auto"/>
              <w:left w:val="nil"/>
              <w:bottom w:val="single" w:sz="4" w:space="0" w:color="auto"/>
              <w:right w:val="nil"/>
            </w:tcBorders>
            <w:hideMark/>
          </w:tcPr>
          <w:p w14:paraId="4D1EAED1" w14:textId="77777777" w:rsidR="00B87C88" w:rsidRDefault="00B87C88" w:rsidP="00AD7A51">
            <w:pPr>
              <w:spacing w:after="0" w:line="240" w:lineRule="auto"/>
              <w:rPr>
                <w:rFonts w:asciiTheme="majorBidi" w:hAnsiTheme="majorBidi" w:cstheme="majorBidi"/>
                <w:i/>
                <w:iCs/>
                <w:sz w:val="24"/>
                <w:szCs w:val="24"/>
              </w:rPr>
            </w:pPr>
            <w:r>
              <w:rPr>
                <w:rFonts w:asciiTheme="majorBidi" w:hAnsiTheme="majorBidi" w:cstheme="majorBidi"/>
                <w:i/>
                <w:iCs/>
                <w:sz w:val="24"/>
                <w:szCs w:val="24"/>
              </w:rPr>
              <w:t>Cohen’s d</w:t>
            </w:r>
          </w:p>
        </w:tc>
      </w:tr>
      <w:tr w:rsidR="00B87C88" w14:paraId="388B36D1" w14:textId="77777777" w:rsidTr="00B87C88">
        <w:trPr>
          <w:trHeight w:val="142"/>
        </w:trPr>
        <w:tc>
          <w:tcPr>
            <w:tcW w:w="931" w:type="pct"/>
            <w:vMerge/>
            <w:tcBorders>
              <w:top w:val="nil"/>
              <w:left w:val="nil"/>
              <w:bottom w:val="nil"/>
              <w:right w:val="nil"/>
            </w:tcBorders>
            <w:vAlign w:val="center"/>
            <w:hideMark/>
          </w:tcPr>
          <w:p w14:paraId="10607424" w14:textId="77777777" w:rsidR="00B87C88" w:rsidRDefault="00B87C88" w:rsidP="00AD7A51">
            <w:pPr>
              <w:spacing w:after="0" w:line="240" w:lineRule="auto"/>
              <w:rPr>
                <w:rFonts w:asciiTheme="majorBidi" w:hAnsiTheme="majorBidi" w:cstheme="majorBidi"/>
                <w:iCs/>
                <w:sz w:val="24"/>
                <w:szCs w:val="24"/>
              </w:rPr>
            </w:pPr>
          </w:p>
        </w:tc>
        <w:tc>
          <w:tcPr>
            <w:tcW w:w="680" w:type="pct"/>
            <w:tcBorders>
              <w:top w:val="single" w:sz="4" w:space="0" w:color="auto"/>
              <w:left w:val="nil"/>
              <w:bottom w:val="single" w:sz="4" w:space="0" w:color="auto"/>
              <w:right w:val="nil"/>
            </w:tcBorders>
            <w:hideMark/>
          </w:tcPr>
          <w:p w14:paraId="5F545401"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120.09</w:t>
            </w:r>
          </w:p>
        </w:tc>
        <w:tc>
          <w:tcPr>
            <w:tcW w:w="407" w:type="pct"/>
            <w:tcBorders>
              <w:top w:val="single" w:sz="4" w:space="0" w:color="auto"/>
              <w:left w:val="nil"/>
              <w:bottom w:val="single" w:sz="4" w:space="0" w:color="auto"/>
              <w:right w:val="nil"/>
            </w:tcBorders>
            <w:hideMark/>
          </w:tcPr>
          <w:p w14:paraId="41279CC7"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11.51</w:t>
            </w:r>
          </w:p>
        </w:tc>
        <w:tc>
          <w:tcPr>
            <w:tcW w:w="471" w:type="pct"/>
            <w:gridSpan w:val="2"/>
            <w:tcBorders>
              <w:top w:val="single" w:sz="4" w:space="0" w:color="auto"/>
              <w:left w:val="nil"/>
              <w:bottom w:val="single" w:sz="4" w:space="0" w:color="auto"/>
              <w:right w:val="nil"/>
            </w:tcBorders>
            <w:hideMark/>
          </w:tcPr>
          <w:p w14:paraId="27B66625"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117.47</w:t>
            </w:r>
          </w:p>
        </w:tc>
        <w:tc>
          <w:tcPr>
            <w:tcW w:w="423" w:type="pct"/>
            <w:tcBorders>
              <w:top w:val="single" w:sz="4" w:space="0" w:color="auto"/>
              <w:left w:val="nil"/>
              <w:bottom w:val="single" w:sz="4" w:space="0" w:color="auto"/>
              <w:right w:val="nil"/>
            </w:tcBorders>
            <w:hideMark/>
          </w:tcPr>
          <w:p w14:paraId="1B7969D8"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17.87</w:t>
            </w:r>
          </w:p>
        </w:tc>
        <w:tc>
          <w:tcPr>
            <w:tcW w:w="449" w:type="pct"/>
            <w:tcBorders>
              <w:top w:val="single" w:sz="4" w:space="0" w:color="auto"/>
              <w:left w:val="nil"/>
              <w:bottom w:val="single" w:sz="4" w:space="0" w:color="auto"/>
              <w:right w:val="nil"/>
            </w:tcBorders>
            <w:hideMark/>
          </w:tcPr>
          <w:p w14:paraId="1BDE3320"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1.08</w:t>
            </w:r>
          </w:p>
        </w:tc>
        <w:tc>
          <w:tcPr>
            <w:tcW w:w="277" w:type="pct"/>
            <w:tcBorders>
              <w:top w:val="single" w:sz="4" w:space="0" w:color="auto"/>
              <w:left w:val="nil"/>
              <w:bottom w:val="single" w:sz="4" w:space="0" w:color="auto"/>
              <w:right w:val="nil"/>
            </w:tcBorders>
            <w:hideMark/>
          </w:tcPr>
          <w:p w14:paraId="365C1A2F"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.28</w:t>
            </w:r>
          </w:p>
        </w:tc>
        <w:tc>
          <w:tcPr>
            <w:tcW w:w="451" w:type="pct"/>
            <w:tcBorders>
              <w:top w:val="single" w:sz="4" w:space="0" w:color="auto"/>
              <w:left w:val="nil"/>
              <w:bottom w:val="single" w:sz="4" w:space="0" w:color="auto"/>
              <w:right w:val="nil"/>
            </w:tcBorders>
            <w:hideMark/>
          </w:tcPr>
          <w:p w14:paraId="06654276"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-2.15</w:t>
            </w:r>
          </w:p>
        </w:tc>
        <w:tc>
          <w:tcPr>
            <w:tcW w:w="365" w:type="pct"/>
            <w:tcBorders>
              <w:top w:val="single" w:sz="4" w:space="0" w:color="auto"/>
              <w:left w:val="nil"/>
              <w:bottom w:val="single" w:sz="4" w:space="0" w:color="auto"/>
              <w:right w:val="nil"/>
            </w:tcBorders>
            <w:hideMark/>
          </w:tcPr>
          <w:p w14:paraId="75B363FC"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7.38</w:t>
            </w:r>
          </w:p>
        </w:tc>
        <w:tc>
          <w:tcPr>
            <w:tcW w:w="546" w:type="pct"/>
            <w:tcBorders>
              <w:top w:val="single" w:sz="4" w:space="0" w:color="auto"/>
              <w:left w:val="nil"/>
              <w:bottom w:val="single" w:sz="4" w:space="0" w:color="auto"/>
              <w:right w:val="nil"/>
            </w:tcBorders>
            <w:hideMark/>
          </w:tcPr>
          <w:p w14:paraId="7E0FA072"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0.17</w:t>
            </w:r>
          </w:p>
        </w:tc>
      </w:tr>
      <w:tr w:rsidR="00B87C88" w14:paraId="4793988D" w14:textId="77777777" w:rsidTr="00B87C88">
        <w:trPr>
          <w:trHeight w:val="822"/>
        </w:trPr>
        <w:tc>
          <w:tcPr>
            <w:tcW w:w="931" w:type="pct"/>
            <w:tcBorders>
              <w:top w:val="nil"/>
              <w:left w:val="nil"/>
              <w:bottom w:val="nil"/>
              <w:right w:val="nil"/>
            </w:tcBorders>
            <w:hideMark/>
          </w:tcPr>
          <w:p w14:paraId="4FC2BE13"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Work Stress</w:t>
            </w:r>
          </w:p>
        </w:tc>
        <w:tc>
          <w:tcPr>
            <w:tcW w:w="680" w:type="pct"/>
            <w:tcBorders>
              <w:top w:val="single" w:sz="4" w:space="0" w:color="auto"/>
              <w:left w:val="nil"/>
              <w:bottom w:val="single" w:sz="4" w:space="0" w:color="auto"/>
              <w:right w:val="nil"/>
            </w:tcBorders>
            <w:hideMark/>
          </w:tcPr>
          <w:p w14:paraId="7D02CA0C"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27.15</w:t>
            </w:r>
          </w:p>
        </w:tc>
        <w:tc>
          <w:tcPr>
            <w:tcW w:w="407" w:type="pct"/>
            <w:tcBorders>
              <w:top w:val="single" w:sz="4" w:space="0" w:color="auto"/>
              <w:left w:val="nil"/>
              <w:bottom w:val="single" w:sz="4" w:space="0" w:color="auto"/>
              <w:right w:val="nil"/>
            </w:tcBorders>
            <w:hideMark/>
          </w:tcPr>
          <w:p w14:paraId="6F0E24D2"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4.16</w:t>
            </w:r>
          </w:p>
        </w:tc>
        <w:tc>
          <w:tcPr>
            <w:tcW w:w="471" w:type="pct"/>
            <w:gridSpan w:val="2"/>
            <w:tcBorders>
              <w:top w:val="single" w:sz="4" w:space="0" w:color="auto"/>
              <w:left w:val="nil"/>
              <w:bottom w:val="single" w:sz="4" w:space="0" w:color="auto"/>
              <w:right w:val="nil"/>
            </w:tcBorders>
            <w:hideMark/>
          </w:tcPr>
          <w:p w14:paraId="0CA76CE0"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27.02</w:t>
            </w:r>
          </w:p>
        </w:tc>
        <w:tc>
          <w:tcPr>
            <w:tcW w:w="423" w:type="pct"/>
            <w:tcBorders>
              <w:top w:val="single" w:sz="4" w:space="0" w:color="auto"/>
              <w:left w:val="nil"/>
              <w:bottom w:val="single" w:sz="4" w:space="0" w:color="auto"/>
              <w:right w:val="nil"/>
            </w:tcBorders>
            <w:hideMark/>
          </w:tcPr>
          <w:p w14:paraId="0E088619"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5.93</w:t>
            </w:r>
          </w:p>
        </w:tc>
        <w:tc>
          <w:tcPr>
            <w:tcW w:w="449" w:type="pct"/>
            <w:tcBorders>
              <w:top w:val="single" w:sz="4" w:space="0" w:color="auto"/>
              <w:left w:val="nil"/>
              <w:bottom w:val="single" w:sz="4" w:space="0" w:color="auto"/>
              <w:right w:val="nil"/>
            </w:tcBorders>
            <w:hideMark/>
          </w:tcPr>
          <w:p w14:paraId="780D33D0"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.14</w:t>
            </w:r>
          </w:p>
        </w:tc>
        <w:tc>
          <w:tcPr>
            <w:tcW w:w="277" w:type="pct"/>
            <w:tcBorders>
              <w:top w:val="single" w:sz="4" w:space="0" w:color="auto"/>
              <w:left w:val="nil"/>
              <w:bottom w:val="single" w:sz="4" w:space="0" w:color="auto"/>
              <w:right w:val="nil"/>
            </w:tcBorders>
            <w:hideMark/>
          </w:tcPr>
          <w:p w14:paraId="2D899E63"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.88</w:t>
            </w:r>
          </w:p>
        </w:tc>
        <w:tc>
          <w:tcPr>
            <w:tcW w:w="451" w:type="pct"/>
            <w:tcBorders>
              <w:top w:val="single" w:sz="4" w:space="0" w:color="auto"/>
              <w:left w:val="nil"/>
              <w:bottom w:val="single" w:sz="4" w:space="0" w:color="auto"/>
              <w:right w:val="nil"/>
            </w:tcBorders>
            <w:hideMark/>
          </w:tcPr>
          <w:p w14:paraId="138DFE21"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-1.57</w:t>
            </w:r>
          </w:p>
        </w:tc>
        <w:tc>
          <w:tcPr>
            <w:tcW w:w="365" w:type="pct"/>
            <w:tcBorders>
              <w:top w:val="single" w:sz="4" w:space="0" w:color="auto"/>
              <w:left w:val="nil"/>
              <w:bottom w:val="single" w:sz="4" w:space="0" w:color="auto"/>
              <w:right w:val="nil"/>
            </w:tcBorders>
            <w:hideMark/>
          </w:tcPr>
          <w:p w14:paraId="495AFA60"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1.82</w:t>
            </w:r>
          </w:p>
        </w:tc>
        <w:tc>
          <w:tcPr>
            <w:tcW w:w="546" w:type="pct"/>
            <w:tcBorders>
              <w:top w:val="single" w:sz="4" w:space="0" w:color="auto"/>
              <w:left w:val="nil"/>
              <w:bottom w:val="single" w:sz="4" w:space="0" w:color="auto"/>
              <w:right w:val="nil"/>
            </w:tcBorders>
            <w:hideMark/>
          </w:tcPr>
          <w:p w14:paraId="42440C2B"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0.02</w:t>
            </w:r>
          </w:p>
        </w:tc>
      </w:tr>
      <w:tr w:rsidR="00B87C88" w14:paraId="59E4C38C" w14:textId="77777777" w:rsidTr="00B87C88">
        <w:trPr>
          <w:trHeight w:val="822"/>
        </w:trPr>
        <w:tc>
          <w:tcPr>
            <w:tcW w:w="931" w:type="pct"/>
            <w:tcBorders>
              <w:top w:val="nil"/>
              <w:left w:val="nil"/>
              <w:bottom w:val="single" w:sz="4" w:space="0" w:color="auto"/>
              <w:right w:val="nil"/>
            </w:tcBorders>
            <w:hideMark/>
          </w:tcPr>
          <w:p w14:paraId="04502547" w14:textId="77777777" w:rsidR="00B87C88" w:rsidRDefault="0039055B" w:rsidP="00AD7A51">
            <w:pPr>
              <w:spacing w:after="0" w:line="240" w:lineRule="auto"/>
            </w:pPr>
            <w:r>
              <w:rPr>
                <w:rFonts w:ascii="Times New Roman" w:hAnsi="Times New Roman" w:cs="Times New Roman"/>
                <w:iCs/>
                <w:sz w:val="24"/>
                <w:szCs w:val="24"/>
              </w:rPr>
              <w:t>O</w:t>
            </w:r>
            <w:r w:rsidRPr="004273A9">
              <w:rPr>
                <w:rFonts w:ascii="Times New Roman" w:hAnsi="Times New Roman" w:cs="Times New Roman"/>
                <w:iCs/>
                <w:sz w:val="24"/>
                <w:szCs w:val="24"/>
              </w:rPr>
              <w:t>ccupational</w:t>
            </w:r>
            <w:r w:rsidR="00B87C88">
              <w:rPr>
                <w:rFonts w:asciiTheme="majorBidi" w:hAnsiTheme="majorBidi" w:cstheme="majorBidi"/>
                <w:sz w:val="24"/>
                <w:szCs w:val="24"/>
              </w:rPr>
              <w:t>Cognitive failure</w:t>
            </w:r>
          </w:p>
        </w:tc>
        <w:tc>
          <w:tcPr>
            <w:tcW w:w="680" w:type="pct"/>
            <w:tcBorders>
              <w:top w:val="single" w:sz="4" w:space="0" w:color="auto"/>
              <w:left w:val="nil"/>
              <w:bottom w:val="single" w:sz="4" w:space="0" w:color="auto"/>
              <w:right w:val="nil"/>
            </w:tcBorders>
            <w:hideMark/>
          </w:tcPr>
          <w:p w14:paraId="11B2D649"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109.37</w:t>
            </w:r>
          </w:p>
        </w:tc>
        <w:tc>
          <w:tcPr>
            <w:tcW w:w="407" w:type="pct"/>
            <w:tcBorders>
              <w:top w:val="single" w:sz="4" w:space="0" w:color="auto"/>
              <w:left w:val="nil"/>
              <w:bottom w:val="single" w:sz="4" w:space="0" w:color="auto"/>
              <w:right w:val="nil"/>
            </w:tcBorders>
            <w:hideMark/>
          </w:tcPr>
          <w:p w14:paraId="14D3588F"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13.77</w:t>
            </w:r>
          </w:p>
        </w:tc>
        <w:tc>
          <w:tcPr>
            <w:tcW w:w="471" w:type="pct"/>
            <w:gridSpan w:val="2"/>
            <w:tcBorders>
              <w:top w:val="single" w:sz="4" w:space="0" w:color="auto"/>
              <w:left w:val="nil"/>
              <w:bottom w:val="single" w:sz="4" w:space="0" w:color="auto"/>
              <w:right w:val="nil"/>
            </w:tcBorders>
            <w:hideMark/>
          </w:tcPr>
          <w:p w14:paraId="0AF9159B"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106.77</w:t>
            </w:r>
          </w:p>
        </w:tc>
        <w:tc>
          <w:tcPr>
            <w:tcW w:w="423" w:type="pct"/>
            <w:tcBorders>
              <w:top w:val="single" w:sz="4" w:space="0" w:color="auto"/>
              <w:left w:val="nil"/>
              <w:bottom w:val="single" w:sz="4" w:space="0" w:color="auto"/>
              <w:right w:val="nil"/>
            </w:tcBorders>
            <w:hideMark/>
          </w:tcPr>
          <w:p w14:paraId="10BEA2DE"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17.51</w:t>
            </w:r>
          </w:p>
        </w:tc>
        <w:tc>
          <w:tcPr>
            <w:tcW w:w="449" w:type="pct"/>
            <w:tcBorders>
              <w:top w:val="single" w:sz="4" w:space="0" w:color="auto"/>
              <w:left w:val="nil"/>
              <w:bottom w:val="single" w:sz="4" w:space="0" w:color="auto"/>
              <w:right w:val="nil"/>
            </w:tcBorders>
            <w:hideMark/>
          </w:tcPr>
          <w:p w14:paraId="7C7AE407"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1.02</w:t>
            </w:r>
          </w:p>
        </w:tc>
        <w:tc>
          <w:tcPr>
            <w:tcW w:w="277" w:type="pct"/>
            <w:tcBorders>
              <w:top w:val="single" w:sz="4" w:space="0" w:color="auto"/>
              <w:left w:val="nil"/>
              <w:bottom w:val="single" w:sz="4" w:space="0" w:color="auto"/>
              <w:right w:val="nil"/>
            </w:tcBorders>
            <w:hideMark/>
          </w:tcPr>
          <w:p w14:paraId="118AE864"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.31</w:t>
            </w:r>
          </w:p>
        </w:tc>
        <w:tc>
          <w:tcPr>
            <w:tcW w:w="451" w:type="pct"/>
            <w:tcBorders>
              <w:top w:val="single" w:sz="4" w:space="0" w:color="auto"/>
              <w:left w:val="nil"/>
              <w:bottom w:val="single" w:sz="4" w:space="0" w:color="auto"/>
              <w:right w:val="nil"/>
            </w:tcBorders>
            <w:hideMark/>
          </w:tcPr>
          <w:p w14:paraId="190203F2"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-2.44</w:t>
            </w:r>
          </w:p>
        </w:tc>
        <w:tc>
          <w:tcPr>
            <w:tcW w:w="365" w:type="pct"/>
            <w:tcBorders>
              <w:top w:val="single" w:sz="4" w:space="0" w:color="auto"/>
              <w:left w:val="nil"/>
              <w:bottom w:val="single" w:sz="4" w:space="0" w:color="auto"/>
              <w:right w:val="nil"/>
            </w:tcBorders>
            <w:hideMark/>
          </w:tcPr>
          <w:p w14:paraId="7D5E168E"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7.65</w:t>
            </w:r>
          </w:p>
        </w:tc>
        <w:tc>
          <w:tcPr>
            <w:tcW w:w="546" w:type="pct"/>
            <w:tcBorders>
              <w:top w:val="single" w:sz="4" w:space="0" w:color="auto"/>
              <w:left w:val="nil"/>
              <w:bottom w:val="single" w:sz="4" w:space="0" w:color="auto"/>
              <w:right w:val="nil"/>
            </w:tcBorders>
            <w:hideMark/>
          </w:tcPr>
          <w:p w14:paraId="1D9435E8" w14:textId="77777777" w:rsidR="00B87C88" w:rsidRDefault="00B87C88" w:rsidP="00AD7A51">
            <w:pPr>
              <w:spacing w:after="0" w:line="240" w:lineRule="auto"/>
              <w:rPr>
                <w:rFonts w:asciiTheme="majorBidi" w:hAnsiTheme="majorBidi" w:cstheme="majorBidi"/>
                <w:sz w:val="24"/>
                <w:szCs w:val="24"/>
              </w:rPr>
            </w:pPr>
            <w:r>
              <w:rPr>
                <w:rFonts w:asciiTheme="majorBidi" w:hAnsiTheme="majorBidi" w:cstheme="majorBidi"/>
                <w:sz w:val="24"/>
                <w:szCs w:val="24"/>
              </w:rPr>
              <w:t xml:space="preserve">    0.16</w:t>
            </w:r>
          </w:p>
        </w:tc>
      </w:tr>
    </w:tbl>
    <w:p w14:paraId="382EA987" w14:textId="77777777" w:rsidR="00B87C88" w:rsidRDefault="00B87C88" w:rsidP="00B87C88">
      <w:pPr>
        <w:jc w:val="both"/>
        <w:rPr>
          <w:rFonts w:ascii="Times New Roman" w:hAnsi="Times New Roman" w:cs="Times New Roman"/>
          <w:sz w:val="24"/>
          <w:szCs w:val="24"/>
        </w:rPr>
      </w:pPr>
    </w:p>
    <w:p w14:paraId="712A6772" w14:textId="77777777" w:rsidR="00B87C88" w:rsidRPr="00C7341B" w:rsidRDefault="004960DE" w:rsidP="00F85FD5">
      <w:pPr>
        <w:spacing w:after="0" w:line="240" w:lineRule="auto"/>
        <w:jc w:val="left"/>
        <w:rPr>
          <w:rFonts w:asciiTheme="majorBidi" w:hAnsiTheme="majorBidi" w:cstheme="majorBidi"/>
          <w:b/>
          <w:bCs/>
          <w:sz w:val="24"/>
          <w:szCs w:val="24"/>
        </w:rPr>
      </w:pPr>
      <w:r>
        <w:rPr>
          <w:rFonts w:asciiTheme="majorBidi" w:hAnsiTheme="majorBidi" w:cstheme="majorBidi"/>
          <w:b/>
          <w:bCs/>
          <w:sz w:val="24"/>
          <w:szCs w:val="24"/>
        </w:rPr>
        <w:t xml:space="preserve">Table </w:t>
      </w:r>
      <w:r w:rsidR="00F85FD5">
        <w:rPr>
          <w:rFonts w:asciiTheme="majorBidi" w:hAnsiTheme="majorBidi" w:cstheme="majorBidi"/>
          <w:b/>
          <w:bCs/>
          <w:sz w:val="24"/>
          <w:szCs w:val="24"/>
        </w:rPr>
        <w:t xml:space="preserve"> </w:t>
      </w:r>
      <w:r>
        <w:rPr>
          <w:rFonts w:asciiTheme="majorBidi" w:hAnsiTheme="majorBidi" w:cstheme="majorBidi"/>
          <w:b/>
          <w:bCs/>
          <w:sz w:val="24"/>
          <w:szCs w:val="24"/>
        </w:rPr>
        <w:t>5</w:t>
      </w:r>
    </w:p>
    <w:p w14:paraId="02CF8497" w14:textId="77777777" w:rsidR="00B87C88" w:rsidRDefault="00B87C88" w:rsidP="00F85FD5">
      <w:pPr>
        <w:tabs>
          <w:tab w:val="left" w:pos="2370"/>
        </w:tabs>
        <w:spacing w:after="0" w:line="240" w:lineRule="auto"/>
        <w:jc w:val="left"/>
        <w:rPr>
          <w:rFonts w:ascii="Times New Roman" w:hAnsi="Times New Roman" w:cs="Times New Roman"/>
          <w:sz w:val="24"/>
          <w:szCs w:val="24"/>
        </w:rPr>
      </w:pPr>
      <w:r>
        <w:rPr>
          <w:rFonts w:ascii="Times New Roman" w:hAnsi="Times New Roman" w:cs="Times New Roman"/>
          <w:i/>
          <w:sz w:val="24"/>
          <w:szCs w:val="24"/>
        </w:rPr>
        <w:t>Comparison of Nuclear and Joint family doctors on Emotional climate,</w:t>
      </w:r>
      <w:r w:rsidR="005B3E93">
        <w:rPr>
          <w:rFonts w:ascii="Times New Roman" w:hAnsi="Times New Roman" w:cs="Times New Roman"/>
          <w:i/>
          <w:sz w:val="24"/>
          <w:szCs w:val="24"/>
        </w:rPr>
        <w:t xml:space="preserve"> Work Stress</w:t>
      </w:r>
      <w:r>
        <w:rPr>
          <w:rFonts w:ascii="Times New Roman" w:hAnsi="Times New Roman" w:cs="Times New Roman"/>
          <w:i/>
          <w:sz w:val="24"/>
          <w:szCs w:val="24"/>
        </w:rPr>
        <w:t xml:space="preserve"> and </w:t>
      </w:r>
      <w:r w:rsidR="00A36C0E" w:rsidRPr="00A36C0E">
        <w:rPr>
          <w:rFonts w:ascii="Times New Roman" w:hAnsi="Times New Roman" w:cs="Times New Roman"/>
          <w:i/>
          <w:sz w:val="24"/>
          <w:szCs w:val="24"/>
        </w:rPr>
        <w:t>Occupational</w:t>
      </w:r>
      <w:r w:rsidR="005B3E93">
        <w:rPr>
          <w:rFonts w:ascii="Times New Roman" w:hAnsi="Times New Roman" w:cs="Times New Roman"/>
          <w:i/>
          <w:sz w:val="24"/>
          <w:szCs w:val="24"/>
        </w:rPr>
        <w:t xml:space="preserve">Cognitive Failure </w:t>
      </w:r>
      <w:r>
        <w:rPr>
          <w:rFonts w:ascii="Times New Roman" w:hAnsi="Times New Roman" w:cs="Times New Roman"/>
          <w:bCs/>
          <w:i/>
          <w:sz w:val="24"/>
          <w:szCs w:val="24"/>
        </w:rPr>
        <w:t>by Independent Samples t-test (N=150)</w:t>
      </w:r>
    </w:p>
    <w:tbl>
      <w:tblPr>
        <w:tblW w:w="4918" w:type="pct"/>
        <w:tblBorders>
          <w:top w:val="single" w:sz="4" w:space="0" w:color="auto"/>
          <w:bottom w:val="single" w:sz="4" w:space="0" w:color="auto"/>
        </w:tblBorders>
        <w:tblLook w:val="04A0" w:firstRow="1" w:lastRow="0" w:firstColumn="1" w:lastColumn="0" w:noHBand="0" w:noVBand="1"/>
      </w:tblPr>
      <w:tblGrid>
        <w:gridCol w:w="2443"/>
        <w:gridCol w:w="893"/>
        <w:gridCol w:w="757"/>
        <w:gridCol w:w="733"/>
        <w:gridCol w:w="143"/>
        <w:gridCol w:w="756"/>
        <w:gridCol w:w="803"/>
        <w:gridCol w:w="516"/>
        <w:gridCol w:w="706"/>
        <w:gridCol w:w="653"/>
        <w:gridCol w:w="1016"/>
      </w:tblGrid>
      <w:tr w:rsidR="00B87C88" w14:paraId="3E6B46D0" w14:textId="77777777" w:rsidTr="00B87C88">
        <w:trPr>
          <w:trHeight w:val="345"/>
        </w:trPr>
        <w:tc>
          <w:tcPr>
            <w:tcW w:w="1117" w:type="pct"/>
            <w:vMerge w:val="restart"/>
            <w:tcBorders>
              <w:top w:val="single" w:sz="4" w:space="0" w:color="auto"/>
              <w:left w:val="nil"/>
              <w:bottom w:val="nil"/>
              <w:right w:val="nil"/>
            </w:tcBorders>
          </w:tcPr>
          <w:p w14:paraId="6E1E5837"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Variable</w:t>
            </w:r>
          </w:p>
          <w:p w14:paraId="1D2B1B23" w14:textId="77777777" w:rsidR="00B87C88" w:rsidRDefault="00B87C88" w:rsidP="00F85FD5">
            <w:pPr>
              <w:spacing w:line="240" w:lineRule="auto"/>
              <w:rPr>
                <w:rFonts w:asciiTheme="majorBidi" w:hAnsiTheme="majorBidi" w:cstheme="majorBidi"/>
                <w:sz w:val="24"/>
                <w:szCs w:val="24"/>
              </w:rPr>
            </w:pPr>
          </w:p>
        </w:tc>
        <w:tc>
          <w:tcPr>
            <w:tcW w:w="497" w:type="pct"/>
            <w:tcBorders>
              <w:top w:val="single" w:sz="4" w:space="0" w:color="auto"/>
              <w:left w:val="nil"/>
              <w:bottom w:val="single" w:sz="4" w:space="0" w:color="auto"/>
              <w:right w:val="nil"/>
            </w:tcBorders>
          </w:tcPr>
          <w:p w14:paraId="19BCE083" w14:textId="77777777" w:rsidR="00B87C88" w:rsidRDefault="00B87C88" w:rsidP="00F85FD5">
            <w:pPr>
              <w:spacing w:line="240" w:lineRule="auto"/>
              <w:rPr>
                <w:rFonts w:asciiTheme="majorBidi" w:hAnsiTheme="majorBidi" w:cstheme="majorBidi"/>
                <w:sz w:val="24"/>
                <w:szCs w:val="24"/>
              </w:rPr>
            </w:pPr>
          </w:p>
        </w:tc>
        <w:tc>
          <w:tcPr>
            <w:tcW w:w="795" w:type="pct"/>
            <w:gridSpan w:val="2"/>
            <w:tcBorders>
              <w:top w:val="single" w:sz="4" w:space="0" w:color="auto"/>
              <w:left w:val="nil"/>
              <w:bottom w:val="nil"/>
              <w:right w:val="nil"/>
            </w:tcBorders>
            <w:hideMark/>
          </w:tcPr>
          <w:p w14:paraId="7DFDD069" w14:textId="77777777" w:rsidR="00B87C88" w:rsidRDefault="00B87C88" w:rsidP="00F85FD5">
            <w:pPr>
              <w:spacing w:line="240" w:lineRule="auto"/>
              <w:rPr>
                <w:rFonts w:asciiTheme="majorBidi" w:hAnsiTheme="majorBidi" w:cstheme="majorBidi"/>
                <w:sz w:val="24"/>
                <w:szCs w:val="24"/>
              </w:rPr>
            </w:pPr>
            <w:r>
              <w:rPr>
                <w:rFonts w:asciiTheme="majorBidi" w:hAnsiTheme="majorBidi" w:cstheme="majorBidi"/>
                <w:sz w:val="24"/>
                <w:szCs w:val="24"/>
              </w:rPr>
              <w:t>Family System</w:t>
            </w:r>
          </w:p>
        </w:tc>
        <w:tc>
          <w:tcPr>
            <w:tcW w:w="505" w:type="pct"/>
            <w:gridSpan w:val="2"/>
            <w:tcBorders>
              <w:top w:val="single" w:sz="4" w:space="0" w:color="auto"/>
              <w:left w:val="nil"/>
              <w:bottom w:val="nil"/>
              <w:right w:val="nil"/>
            </w:tcBorders>
          </w:tcPr>
          <w:p w14:paraId="0D314FA6" w14:textId="77777777" w:rsidR="00B87C88" w:rsidRDefault="00B87C88" w:rsidP="00F85FD5">
            <w:pPr>
              <w:spacing w:line="240" w:lineRule="auto"/>
              <w:rPr>
                <w:rFonts w:asciiTheme="majorBidi" w:hAnsiTheme="majorBidi" w:cstheme="majorBidi"/>
                <w:sz w:val="24"/>
                <w:szCs w:val="24"/>
              </w:rPr>
            </w:pPr>
          </w:p>
        </w:tc>
        <w:tc>
          <w:tcPr>
            <w:tcW w:w="2086" w:type="pct"/>
            <w:gridSpan w:val="5"/>
            <w:tcBorders>
              <w:top w:val="single" w:sz="4" w:space="0" w:color="auto"/>
              <w:left w:val="nil"/>
              <w:bottom w:val="nil"/>
              <w:right w:val="nil"/>
            </w:tcBorders>
          </w:tcPr>
          <w:p w14:paraId="37C93E64" w14:textId="77777777" w:rsidR="00B87C88" w:rsidRDefault="00B87C88" w:rsidP="00F85FD5">
            <w:pPr>
              <w:spacing w:line="240" w:lineRule="auto"/>
              <w:rPr>
                <w:rFonts w:asciiTheme="majorBidi" w:hAnsiTheme="majorBidi" w:cstheme="majorBidi"/>
                <w:sz w:val="24"/>
                <w:szCs w:val="24"/>
              </w:rPr>
            </w:pPr>
          </w:p>
        </w:tc>
      </w:tr>
      <w:tr w:rsidR="00B87C88" w14:paraId="6E02434E" w14:textId="77777777" w:rsidTr="00B87C88">
        <w:trPr>
          <w:trHeight w:val="1313"/>
        </w:trPr>
        <w:tc>
          <w:tcPr>
            <w:tcW w:w="0" w:type="auto"/>
            <w:vMerge/>
            <w:tcBorders>
              <w:top w:val="single" w:sz="4" w:space="0" w:color="auto"/>
              <w:left w:val="nil"/>
              <w:bottom w:val="nil"/>
              <w:right w:val="nil"/>
            </w:tcBorders>
            <w:vAlign w:val="center"/>
            <w:hideMark/>
          </w:tcPr>
          <w:p w14:paraId="34887427" w14:textId="77777777" w:rsidR="00B87C88" w:rsidRDefault="00B87C88" w:rsidP="00F85FD5">
            <w:pPr>
              <w:spacing w:after="0" w:line="240" w:lineRule="auto"/>
              <w:rPr>
                <w:rFonts w:asciiTheme="majorBidi" w:hAnsiTheme="majorBidi" w:cstheme="majorBidi"/>
                <w:sz w:val="24"/>
                <w:szCs w:val="24"/>
              </w:rPr>
            </w:pPr>
          </w:p>
        </w:tc>
        <w:tc>
          <w:tcPr>
            <w:tcW w:w="899" w:type="pct"/>
            <w:gridSpan w:val="2"/>
            <w:tcBorders>
              <w:top w:val="single" w:sz="4" w:space="0" w:color="auto"/>
              <w:left w:val="nil"/>
              <w:bottom w:val="single" w:sz="4" w:space="0" w:color="auto"/>
              <w:right w:val="nil"/>
            </w:tcBorders>
            <w:hideMark/>
          </w:tcPr>
          <w:p w14:paraId="71DCC6CB"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 xml:space="preserve">Nuclear Family </w:t>
            </w:r>
          </w:p>
          <w:p w14:paraId="3DC356A7"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w:t>
            </w:r>
            <w:r>
              <w:rPr>
                <w:rFonts w:asciiTheme="majorBidi" w:hAnsiTheme="majorBidi" w:cstheme="majorBidi"/>
                <w:i/>
                <w:iCs/>
                <w:sz w:val="24"/>
                <w:szCs w:val="24"/>
              </w:rPr>
              <w:t>n</w:t>
            </w:r>
            <w:r>
              <w:rPr>
                <w:rFonts w:asciiTheme="majorBidi" w:hAnsiTheme="majorBidi" w:cstheme="majorBidi"/>
                <w:sz w:val="24"/>
                <w:szCs w:val="24"/>
              </w:rPr>
              <w:t>=88)</w:t>
            </w:r>
          </w:p>
        </w:tc>
        <w:tc>
          <w:tcPr>
            <w:tcW w:w="898" w:type="pct"/>
            <w:gridSpan w:val="3"/>
            <w:tcBorders>
              <w:top w:val="single" w:sz="4" w:space="0" w:color="auto"/>
              <w:left w:val="nil"/>
              <w:bottom w:val="single" w:sz="4" w:space="0" w:color="auto"/>
              <w:right w:val="nil"/>
            </w:tcBorders>
            <w:hideMark/>
          </w:tcPr>
          <w:p w14:paraId="09E016B8"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Joint Family</w:t>
            </w:r>
          </w:p>
          <w:p w14:paraId="74D44058"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w:t>
            </w:r>
            <w:r>
              <w:rPr>
                <w:rFonts w:asciiTheme="majorBidi" w:hAnsiTheme="majorBidi" w:cstheme="majorBidi"/>
                <w:i/>
                <w:iCs/>
                <w:sz w:val="24"/>
                <w:szCs w:val="24"/>
              </w:rPr>
              <w:t>n</w:t>
            </w:r>
            <w:r>
              <w:rPr>
                <w:rFonts w:asciiTheme="majorBidi" w:hAnsiTheme="majorBidi" w:cstheme="majorBidi"/>
                <w:sz w:val="24"/>
                <w:szCs w:val="24"/>
              </w:rPr>
              <w:t>=62)</w:t>
            </w:r>
          </w:p>
        </w:tc>
        <w:tc>
          <w:tcPr>
            <w:tcW w:w="453" w:type="pct"/>
            <w:tcBorders>
              <w:top w:val="nil"/>
              <w:left w:val="nil"/>
              <w:bottom w:val="nil"/>
              <w:right w:val="nil"/>
            </w:tcBorders>
          </w:tcPr>
          <w:p w14:paraId="0DB57652" w14:textId="77777777" w:rsidR="00B87C88" w:rsidRDefault="00B87C88" w:rsidP="00F85FD5">
            <w:pPr>
              <w:spacing w:after="0" w:line="240" w:lineRule="auto"/>
              <w:rPr>
                <w:rFonts w:asciiTheme="majorBidi" w:hAnsiTheme="majorBidi" w:cstheme="majorBidi"/>
                <w:i/>
                <w:iCs/>
                <w:sz w:val="24"/>
                <w:szCs w:val="24"/>
              </w:rPr>
            </w:pPr>
          </w:p>
        </w:tc>
        <w:tc>
          <w:tcPr>
            <w:tcW w:w="276" w:type="pct"/>
            <w:tcBorders>
              <w:top w:val="nil"/>
              <w:left w:val="nil"/>
              <w:bottom w:val="nil"/>
              <w:right w:val="nil"/>
            </w:tcBorders>
          </w:tcPr>
          <w:p w14:paraId="0588CF21" w14:textId="77777777" w:rsidR="00B87C88" w:rsidRDefault="00B87C88" w:rsidP="00F85FD5">
            <w:pPr>
              <w:spacing w:after="0" w:line="240" w:lineRule="auto"/>
              <w:rPr>
                <w:rFonts w:asciiTheme="majorBidi" w:hAnsiTheme="majorBidi" w:cstheme="majorBidi"/>
                <w:i/>
                <w:iCs/>
                <w:sz w:val="24"/>
                <w:szCs w:val="24"/>
              </w:rPr>
            </w:pPr>
          </w:p>
        </w:tc>
        <w:tc>
          <w:tcPr>
            <w:tcW w:w="818" w:type="pct"/>
            <w:gridSpan w:val="2"/>
            <w:tcBorders>
              <w:top w:val="nil"/>
              <w:left w:val="nil"/>
              <w:bottom w:val="single" w:sz="4" w:space="0" w:color="auto"/>
              <w:right w:val="nil"/>
            </w:tcBorders>
          </w:tcPr>
          <w:p w14:paraId="6C7EE653" w14:textId="77777777" w:rsidR="00B87C88" w:rsidRDefault="00B87C88" w:rsidP="00F85FD5">
            <w:pPr>
              <w:spacing w:after="0" w:line="240" w:lineRule="auto"/>
              <w:rPr>
                <w:rFonts w:asciiTheme="majorBidi" w:hAnsiTheme="majorBidi" w:cstheme="majorBidi"/>
                <w:i/>
                <w:iCs/>
                <w:sz w:val="24"/>
                <w:szCs w:val="24"/>
              </w:rPr>
            </w:pPr>
            <w:r>
              <w:rPr>
                <w:rFonts w:asciiTheme="majorBidi" w:hAnsiTheme="majorBidi" w:cstheme="majorBidi"/>
                <w:i/>
                <w:iCs/>
                <w:sz w:val="24"/>
                <w:szCs w:val="24"/>
              </w:rPr>
              <w:t>95% CI</w:t>
            </w:r>
          </w:p>
          <w:p w14:paraId="5B56E6FA" w14:textId="77777777" w:rsidR="00B87C88" w:rsidRDefault="00B87C88" w:rsidP="00F85FD5">
            <w:pPr>
              <w:spacing w:after="0" w:line="240" w:lineRule="auto"/>
              <w:rPr>
                <w:rFonts w:asciiTheme="majorBidi" w:hAnsiTheme="majorBidi" w:cstheme="majorBidi"/>
                <w:i/>
                <w:iCs/>
                <w:sz w:val="24"/>
                <w:szCs w:val="24"/>
              </w:rPr>
            </w:pPr>
          </w:p>
        </w:tc>
        <w:tc>
          <w:tcPr>
            <w:tcW w:w="539" w:type="pct"/>
            <w:tcBorders>
              <w:top w:val="nil"/>
              <w:left w:val="nil"/>
              <w:bottom w:val="single" w:sz="4" w:space="0" w:color="auto"/>
              <w:right w:val="nil"/>
            </w:tcBorders>
          </w:tcPr>
          <w:p w14:paraId="2FE7E328" w14:textId="77777777" w:rsidR="00B87C88" w:rsidRDefault="00B87C88" w:rsidP="00F85FD5">
            <w:pPr>
              <w:spacing w:after="0" w:line="240" w:lineRule="auto"/>
              <w:rPr>
                <w:rFonts w:asciiTheme="majorBidi" w:hAnsiTheme="majorBidi" w:cstheme="majorBidi"/>
                <w:i/>
                <w:iCs/>
                <w:sz w:val="24"/>
                <w:szCs w:val="24"/>
              </w:rPr>
            </w:pPr>
          </w:p>
        </w:tc>
      </w:tr>
      <w:tr w:rsidR="00B87C88" w14:paraId="352AAD58" w14:textId="77777777" w:rsidTr="00B87C88">
        <w:trPr>
          <w:trHeight w:val="567"/>
        </w:trPr>
        <w:tc>
          <w:tcPr>
            <w:tcW w:w="1117" w:type="pct"/>
            <w:vMerge w:val="restart"/>
            <w:tcBorders>
              <w:top w:val="nil"/>
              <w:left w:val="nil"/>
              <w:bottom w:val="nil"/>
              <w:right w:val="nil"/>
            </w:tcBorders>
            <w:hideMark/>
          </w:tcPr>
          <w:p w14:paraId="67DCF601" w14:textId="77777777" w:rsidR="00B87C88" w:rsidRDefault="00B87C88" w:rsidP="00F85FD5">
            <w:pPr>
              <w:spacing w:after="0" w:line="240" w:lineRule="auto"/>
              <w:rPr>
                <w:rFonts w:asciiTheme="majorBidi" w:hAnsiTheme="majorBidi" w:cstheme="majorBidi"/>
                <w:sz w:val="24"/>
                <w:szCs w:val="24"/>
              </w:rPr>
            </w:pPr>
          </w:p>
          <w:p w14:paraId="22D66925" w14:textId="77777777" w:rsidR="00B87C88" w:rsidRDefault="00B87C88" w:rsidP="00F85FD5">
            <w:pPr>
              <w:spacing w:after="0" w:line="240" w:lineRule="auto"/>
              <w:rPr>
                <w:rFonts w:ascii="Times New Roman" w:hAnsi="Times New Roman" w:cs="Times New Roman"/>
                <w:i/>
                <w:sz w:val="24"/>
                <w:szCs w:val="24"/>
              </w:rPr>
            </w:pPr>
          </w:p>
          <w:p w14:paraId="168C6FAF" w14:textId="77777777" w:rsidR="00B87C88" w:rsidRPr="00A67D31" w:rsidRDefault="00B87C88" w:rsidP="00F85FD5">
            <w:pPr>
              <w:spacing w:after="0" w:line="240" w:lineRule="auto"/>
              <w:rPr>
                <w:rFonts w:asciiTheme="majorBidi" w:hAnsiTheme="majorBidi" w:cstheme="majorBidi"/>
                <w:iCs/>
                <w:sz w:val="24"/>
                <w:szCs w:val="24"/>
              </w:rPr>
            </w:pPr>
            <w:r w:rsidRPr="00A67D31">
              <w:rPr>
                <w:rFonts w:ascii="Times New Roman" w:hAnsi="Times New Roman" w:cs="Times New Roman"/>
                <w:iCs/>
                <w:sz w:val="24"/>
                <w:szCs w:val="24"/>
              </w:rPr>
              <w:t>Emotional Climate</w:t>
            </w:r>
          </w:p>
        </w:tc>
        <w:tc>
          <w:tcPr>
            <w:tcW w:w="497" w:type="pct"/>
            <w:tcBorders>
              <w:top w:val="single" w:sz="4" w:space="0" w:color="auto"/>
              <w:left w:val="nil"/>
              <w:bottom w:val="single" w:sz="4" w:space="0" w:color="auto"/>
              <w:right w:val="nil"/>
            </w:tcBorders>
            <w:hideMark/>
          </w:tcPr>
          <w:p w14:paraId="24A54BBE" w14:textId="77777777" w:rsidR="00B87C88" w:rsidRDefault="00B87C88" w:rsidP="00F85FD5">
            <w:pPr>
              <w:spacing w:after="0" w:line="240" w:lineRule="auto"/>
              <w:rPr>
                <w:rFonts w:asciiTheme="majorBidi" w:hAnsiTheme="majorBidi" w:cstheme="majorBidi"/>
                <w:i/>
                <w:iCs/>
                <w:sz w:val="24"/>
                <w:szCs w:val="24"/>
              </w:rPr>
            </w:pPr>
            <w:r>
              <w:rPr>
                <w:rFonts w:asciiTheme="majorBidi" w:hAnsiTheme="majorBidi" w:cstheme="majorBidi"/>
                <w:i/>
                <w:iCs/>
                <w:sz w:val="24"/>
                <w:szCs w:val="24"/>
              </w:rPr>
              <w:t>M</w:t>
            </w:r>
          </w:p>
        </w:tc>
        <w:tc>
          <w:tcPr>
            <w:tcW w:w="402" w:type="pct"/>
            <w:tcBorders>
              <w:top w:val="single" w:sz="4" w:space="0" w:color="auto"/>
              <w:left w:val="nil"/>
              <w:bottom w:val="single" w:sz="4" w:space="0" w:color="auto"/>
              <w:right w:val="nil"/>
            </w:tcBorders>
            <w:hideMark/>
          </w:tcPr>
          <w:p w14:paraId="74577037" w14:textId="77777777" w:rsidR="00B87C88" w:rsidRDefault="00B87C88" w:rsidP="00F85FD5">
            <w:pPr>
              <w:spacing w:after="0" w:line="240" w:lineRule="auto"/>
              <w:rPr>
                <w:rFonts w:asciiTheme="majorBidi" w:hAnsiTheme="majorBidi" w:cstheme="majorBidi"/>
                <w:i/>
                <w:iCs/>
                <w:sz w:val="24"/>
                <w:szCs w:val="24"/>
              </w:rPr>
            </w:pPr>
            <w:r>
              <w:rPr>
                <w:rFonts w:asciiTheme="majorBidi" w:hAnsiTheme="majorBidi" w:cstheme="majorBidi"/>
                <w:i/>
                <w:iCs/>
                <w:sz w:val="24"/>
                <w:szCs w:val="24"/>
              </w:rPr>
              <w:t>SD</w:t>
            </w:r>
          </w:p>
        </w:tc>
        <w:tc>
          <w:tcPr>
            <w:tcW w:w="470" w:type="pct"/>
            <w:gridSpan w:val="2"/>
            <w:tcBorders>
              <w:top w:val="single" w:sz="4" w:space="0" w:color="auto"/>
              <w:left w:val="nil"/>
              <w:bottom w:val="single" w:sz="4" w:space="0" w:color="auto"/>
              <w:right w:val="nil"/>
            </w:tcBorders>
            <w:hideMark/>
          </w:tcPr>
          <w:p w14:paraId="5978F706" w14:textId="77777777" w:rsidR="00B87C88" w:rsidRDefault="00B87C88" w:rsidP="00F85FD5">
            <w:pPr>
              <w:spacing w:after="0" w:line="240" w:lineRule="auto"/>
              <w:rPr>
                <w:rFonts w:asciiTheme="majorBidi" w:hAnsiTheme="majorBidi" w:cstheme="majorBidi"/>
                <w:i/>
                <w:iCs/>
                <w:sz w:val="24"/>
                <w:szCs w:val="24"/>
              </w:rPr>
            </w:pPr>
            <w:r>
              <w:rPr>
                <w:rFonts w:asciiTheme="majorBidi" w:hAnsiTheme="majorBidi" w:cstheme="majorBidi"/>
                <w:i/>
                <w:iCs/>
                <w:sz w:val="24"/>
                <w:szCs w:val="24"/>
              </w:rPr>
              <w:t>M</w:t>
            </w:r>
          </w:p>
        </w:tc>
        <w:tc>
          <w:tcPr>
            <w:tcW w:w="428" w:type="pct"/>
            <w:tcBorders>
              <w:top w:val="nil"/>
              <w:left w:val="nil"/>
              <w:bottom w:val="single" w:sz="4" w:space="0" w:color="auto"/>
              <w:right w:val="nil"/>
            </w:tcBorders>
            <w:hideMark/>
          </w:tcPr>
          <w:p w14:paraId="10A98390" w14:textId="77777777" w:rsidR="00B87C88" w:rsidRDefault="00B87C88" w:rsidP="00F85FD5">
            <w:pPr>
              <w:spacing w:after="0" w:line="240" w:lineRule="auto"/>
              <w:rPr>
                <w:rFonts w:asciiTheme="majorBidi" w:hAnsiTheme="majorBidi" w:cstheme="majorBidi"/>
                <w:i/>
                <w:iCs/>
                <w:sz w:val="24"/>
                <w:szCs w:val="24"/>
              </w:rPr>
            </w:pPr>
            <w:r>
              <w:rPr>
                <w:rFonts w:asciiTheme="majorBidi" w:hAnsiTheme="majorBidi" w:cstheme="majorBidi"/>
                <w:i/>
                <w:iCs/>
                <w:sz w:val="24"/>
                <w:szCs w:val="24"/>
              </w:rPr>
              <w:t>SD</w:t>
            </w:r>
          </w:p>
        </w:tc>
        <w:tc>
          <w:tcPr>
            <w:tcW w:w="453" w:type="pct"/>
            <w:tcBorders>
              <w:top w:val="nil"/>
              <w:left w:val="nil"/>
              <w:bottom w:val="single" w:sz="4" w:space="0" w:color="auto"/>
              <w:right w:val="nil"/>
            </w:tcBorders>
            <w:hideMark/>
          </w:tcPr>
          <w:p w14:paraId="5228F1BF" w14:textId="77777777" w:rsidR="00B87C88" w:rsidRDefault="00B87C88" w:rsidP="00F85FD5">
            <w:pPr>
              <w:spacing w:after="0" w:line="240" w:lineRule="auto"/>
              <w:rPr>
                <w:rFonts w:asciiTheme="majorBidi" w:hAnsiTheme="majorBidi" w:cstheme="majorBidi"/>
                <w:i/>
                <w:iCs/>
                <w:sz w:val="24"/>
                <w:szCs w:val="24"/>
              </w:rPr>
            </w:pPr>
            <w:r>
              <w:rPr>
                <w:rFonts w:asciiTheme="majorBidi" w:hAnsiTheme="majorBidi" w:cstheme="majorBidi"/>
                <w:i/>
                <w:iCs/>
                <w:sz w:val="24"/>
                <w:szCs w:val="24"/>
              </w:rPr>
              <w:t>t(148)</w:t>
            </w:r>
          </w:p>
        </w:tc>
        <w:tc>
          <w:tcPr>
            <w:tcW w:w="276" w:type="pct"/>
            <w:tcBorders>
              <w:top w:val="nil"/>
              <w:left w:val="nil"/>
              <w:bottom w:val="single" w:sz="4" w:space="0" w:color="auto"/>
              <w:right w:val="nil"/>
            </w:tcBorders>
            <w:hideMark/>
          </w:tcPr>
          <w:p w14:paraId="07CEFC57" w14:textId="77777777" w:rsidR="00B87C88" w:rsidRDefault="00B87C88" w:rsidP="00F85FD5">
            <w:pPr>
              <w:spacing w:after="0" w:line="240" w:lineRule="auto"/>
              <w:rPr>
                <w:rFonts w:asciiTheme="majorBidi" w:hAnsiTheme="majorBidi" w:cstheme="majorBidi"/>
                <w:i/>
                <w:iCs/>
                <w:sz w:val="24"/>
                <w:szCs w:val="24"/>
              </w:rPr>
            </w:pPr>
            <w:r>
              <w:rPr>
                <w:rFonts w:asciiTheme="majorBidi" w:hAnsiTheme="majorBidi" w:cstheme="majorBidi"/>
                <w:i/>
                <w:iCs/>
                <w:sz w:val="24"/>
                <w:szCs w:val="24"/>
              </w:rPr>
              <w:t>P</w:t>
            </w:r>
          </w:p>
        </w:tc>
        <w:tc>
          <w:tcPr>
            <w:tcW w:w="449" w:type="pct"/>
            <w:tcBorders>
              <w:top w:val="single" w:sz="4" w:space="0" w:color="auto"/>
              <w:left w:val="nil"/>
              <w:bottom w:val="single" w:sz="4" w:space="0" w:color="auto"/>
              <w:right w:val="nil"/>
            </w:tcBorders>
            <w:hideMark/>
          </w:tcPr>
          <w:p w14:paraId="2AB341D1" w14:textId="77777777" w:rsidR="00B87C88" w:rsidRDefault="00B87C88" w:rsidP="00F85FD5">
            <w:pPr>
              <w:spacing w:after="0" w:line="240" w:lineRule="auto"/>
              <w:rPr>
                <w:rFonts w:asciiTheme="majorBidi" w:hAnsiTheme="majorBidi" w:cstheme="majorBidi"/>
                <w:i/>
                <w:sz w:val="24"/>
                <w:szCs w:val="24"/>
              </w:rPr>
            </w:pPr>
            <w:r>
              <w:rPr>
                <w:rFonts w:asciiTheme="majorBidi" w:hAnsiTheme="majorBidi" w:cstheme="majorBidi"/>
                <w:i/>
                <w:sz w:val="24"/>
                <w:szCs w:val="24"/>
              </w:rPr>
              <w:t>LL</w:t>
            </w:r>
          </w:p>
        </w:tc>
        <w:tc>
          <w:tcPr>
            <w:tcW w:w="369" w:type="pct"/>
            <w:tcBorders>
              <w:top w:val="single" w:sz="4" w:space="0" w:color="auto"/>
              <w:left w:val="nil"/>
              <w:bottom w:val="single" w:sz="4" w:space="0" w:color="auto"/>
              <w:right w:val="nil"/>
            </w:tcBorders>
            <w:hideMark/>
          </w:tcPr>
          <w:p w14:paraId="39F0A8D9" w14:textId="77777777" w:rsidR="00B87C88" w:rsidRDefault="00B87C88" w:rsidP="00F85FD5">
            <w:pPr>
              <w:spacing w:after="0" w:line="240" w:lineRule="auto"/>
              <w:rPr>
                <w:rFonts w:asciiTheme="majorBidi" w:hAnsiTheme="majorBidi" w:cstheme="majorBidi"/>
                <w:i/>
                <w:sz w:val="24"/>
                <w:szCs w:val="24"/>
              </w:rPr>
            </w:pPr>
            <w:r>
              <w:rPr>
                <w:rFonts w:asciiTheme="majorBidi" w:hAnsiTheme="majorBidi" w:cstheme="majorBidi"/>
                <w:i/>
                <w:sz w:val="24"/>
                <w:szCs w:val="24"/>
              </w:rPr>
              <w:t>UL</w:t>
            </w:r>
          </w:p>
        </w:tc>
        <w:tc>
          <w:tcPr>
            <w:tcW w:w="539" w:type="pct"/>
            <w:tcBorders>
              <w:top w:val="single" w:sz="4" w:space="0" w:color="auto"/>
              <w:left w:val="nil"/>
              <w:bottom w:val="single" w:sz="4" w:space="0" w:color="auto"/>
              <w:right w:val="nil"/>
            </w:tcBorders>
            <w:hideMark/>
          </w:tcPr>
          <w:p w14:paraId="608A4FF7" w14:textId="77777777" w:rsidR="00B87C88" w:rsidRDefault="00B87C88" w:rsidP="00F85FD5">
            <w:pPr>
              <w:spacing w:after="0" w:line="240" w:lineRule="auto"/>
              <w:rPr>
                <w:rFonts w:asciiTheme="majorBidi" w:hAnsiTheme="majorBidi" w:cstheme="majorBidi"/>
                <w:i/>
                <w:iCs/>
                <w:sz w:val="24"/>
                <w:szCs w:val="24"/>
              </w:rPr>
            </w:pPr>
            <w:r>
              <w:rPr>
                <w:rFonts w:asciiTheme="majorBidi" w:hAnsiTheme="majorBidi" w:cstheme="majorBidi"/>
                <w:i/>
                <w:iCs/>
                <w:sz w:val="24"/>
                <w:szCs w:val="24"/>
              </w:rPr>
              <w:t>Cohen’s d</w:t>
            </w:r>
          </w:p>
        </w:tc>
      </w:tr>
      <w:tr w:rsidR="00B87C88" w14:paraId="2C316849" w14:textId="77777777" w:rsidTr="00B87C88">
        <w:trPr>
          <w:trHeight w:val="141"/>
        </w:trPr>
        <w:tc>
          <w:tcPr>
            <w:tcW w:w="0" w:type="auto"/>
            <w:vMerge/>
            <w:tcBorders>
              <w:top w:val="nil"/>
              <w:left w:val="nil"/>
              <w:bottom w:val="nil"/>
              <w:right w:val="nil"/>
            </w:tcBorders>
            <w:vAlign w:val="center"/>
            <w:hideMark/>
          </w:tcPr>
          <w:p w14:paraId="4148D10D" w14:textId="77777777" w:rsidR="00B87C88" w:rsidRDefault="00B87C88" w:rsidP="00F85FD5">
            <w:pPr>
              <w:spacing w:after="0" w:line="240" w:lineRule="auto"/>
              <w:rPr>
                <w:rFonts w:asciiTheme="majorBidi" w:hAnsiTheme="majorBidi" w:cstheme="majorBidi"/>
                <w:iCs/>
                <w:sz w:val="24"/>
                <w:szCs w:val="24"/>
              </w:rPr>
            </w:pPr>
          </w:p>
        </w:tc>
        <w:tc>
          <w:tcPr>
            <w:tcW w:w="497" w:type="pct"/>
            <w:tcBorders>
              <w:top w:val="single" w:sz="4" w:space="0" w:color="auto"/>
              <w:left w:val="nil"/>
              <w:bottom w:val="single" w:sz="4" w:space="0" w:color="auto"/>
              <w:right w:val="nil"/>
            </w:tcBorders>
            <w:hideMark/>
          </w:tcPr>
          <w:p w14:paraId="2188AF86"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119.86</w:t>
            </w:r>
          </w:p>
        </w:tc>
        <w:tc>
          <w:tcPr>
            <w:tcW w:w="402" w:type="pct"/>
            <w:tcBorders>
              <w:top w:val="single" w:sz="4" w:space="0" w:color="auto"/>
              <w:left w:val="nil"/>
              <w:bottom w:val="single" w:sz="4" w:space="0" w:color="auto"/>
              <w:right w:val="nil"/>
            </w:tcBorders>
            <w:hideMark/>
          </w:tcPr>
          <w:p w14:paraId="13C26C51"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14.78</w:t>
            </w:r>
          </w:p>
        </w:tc>
        <w:tc>
          <w:tcPr>
            <w:tcW w:w="470" w:type="pct"/>
            <w:gridSpan w:val="2"/>
            <w:tcBorders>
              <w:top w:val="single" w:sz="4" w:space="0" w:color="auto"/>
              <w:left w:val="nil"/>
              <w:bottom w:val="single" w:sz="4" w:space="0" w:color="auto"/>
              <w:right w:val="nil"/>
            </w:tcBorders>
            <w:hideMark/>
          </w:tcPr>
          <w:p w14:paraId="24C22197"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116.87</w:t>
            </w:r>
          </w:p>
        </w:tc>
        <w:tc>
          <w:tcPr>
            <w:tcW w:w="428" w:type="pct"/>
            <w:tcBorders>
              <w:top w:val="single" w:sz="4" w:space="0" w:color="auto"/>
              <w:left w:val="nil"/>
              <w:bottom w:val="single" w:sz="4" w:space="0" w:color="auto"/>
              <w:right w:val="nil"/>
            </w:tcBorders>
            <w:hideMark/>
          </w:tcPr>
          <w:p w14:paraId="468F603E"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16.22</w:t>
            </w:r>
          </w:p>
        </w:tc>
        <w:tc>
          <w:tcPr>
            <w:tcW w:w="453" w:type="pct"/>
            <w:tcBorders>
              <w:top w:val="single" w:sz="4" w:space="0" w:color="auto"/>
              <w:left w:val="nil"/>
              <w:bottom w:val="single" w:sz="4" w:space="0" w:color="auto"/>
              <w:right w:val="nil"/>
            </w:tcBorders>
            <w:hideMark/>
          </w:tcPr>
          <w:p w14:paraId="056C01D2"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1.17</w:t>
            </w:r>
          </w:p>
        </w:tc>
        <w:tc>
          <w:tcPr>
            <w:tcW w:w="276" w:type="pct"/>
            <w:tcBorders>
              <w:top w:val="single" w:sz="4" w:space="0" w:color="auto"/>
              <w:left w:val="nil"/>
              <w:bottom w:val="single" w:sz="4" w:space="0" w:color="auto"/>
              <w:right w:val="nil"/>
            </w:tcBorders>
            <w:hideMark/>
          </w:tcPr>
          <w:p w14:paraId="1B8E79DB"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.24</w:t>
            </w:r>
          </w:p>
        </w:tc>
        <w:tc>
          <w:tcPr>
            <w:tcW w:w="449" w:type="pct"/>
            <w:tcBorders>
              <w:top w:val="single" w:sz="4" w:space="0" w:color="auto"/>
              <w:left w:val="nil"/>
              <w:bottom w:val="single" w:sz="4" w:space="0" w:color="auto"/>
              <w:right w:val="nil"/>
            </w:tcBorders>
            <w:hideMark/>
          </w:tcPr>
          <w:p w14:paraId="43E5929C"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-2.05</w:t>
            </w:r>
          </w:p>
        </w:tc>
        <w:tc>
          <w:tcPr>
            <w:tcW w:w="369" w:type="pct"/>
            <w:tcBorders>
              <w:top w:val="single" w:sz="4" w:space="0" w:color="auto"/>
              <w:left w:val="nil"/>
              <w:bottom w:val="single" w:sz="4" w:space="0" w:color="auto"/>
              <w:right w:val="nil"/>
            </w:tcBorders>
            <w:hideMark/>
          </w:tcPr>
          <w:p w14:paraId="59365285"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8.03</w:t>
            </w:r>
          </w:p>
        </w:tc>
        <w:tc>
          <w:tcPr>
            <w:tcW w:w="539" w:type="pct"/>
            <w:tcBorders>
              <w:top w:val="single" w:sz="4" w:space="0" w:color="auto"/>
              <w:left w:val="nil"/>
              <w:bottom w:val="single" w:sz="4" w:space="0" w:color="auto"/>
              <w:right w:val="nil"/>
            </w:tcBorders>
            <w:hideMark/>
          </w:tcPr>
          <w:p w14:paraId="1408AF15"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0.19</w:t>
            </w:r>
          </w:p>
        </w:tc>
      </w:tr>
      <w:tr w:rsidR="00B87C88" w14:paraId="14427C8B" w14:textId="77777777" w:rsidTr="00B87C88">
        <w:trPr>
          <w:trHeight w:val="818"/>
        </w:trPr>
        <w:tc>
          <w:tcPr>
            <w:tcW w:w="1117" w:type="pct"/>
            <w:tcBorders>
              <w:top w:val="nil"/>
              <w:left w:val="nil"/>
              <w:bottom w:val="nil"/>
              <w:right w:val="nil"/>
            </w:tcBorders>
            <w:hideMark/>
          </w:tcPr>
          <w:p w14:paraId="7E7A8013"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Work Stress</w:t>
            </w:r>
          </w:p>
        </w:tc>
        <w:tc>
          <w:tcPr>
            <w:tcW w:w="497" w:type="pct"/>
            <w:tcBorders>
              <w:top w:val="single" w:sz="4" w:space="0" w:color="auto"/>
              <w:left w:val="nil"/>
              <w:bottom w:val="single" w:sz="4" w:space="0" w:color="auto"/>
              <w:right w:val="nil"/>
            </w:tcBorders>
            <w:hideMark/>
          </w:tcPr>
          <w:p w14:paraId="3C9044A6"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27.87</w:t>
            </w:r>
          </w:p>
        </w:tc>
        <w:tc>
          <w:tcPr>
            <w:tcW w:w="402" w:type="pct"/>
            <w:tcBorders>
              <w:top w:val="single" w:sz="4" w:space="0" w:color="auto"/>
              <w:left w:val="nil"/>
              <w:bottom w:val="single" w:sz="4" w:space="0" w:color="auto"/>
              <w:right w:val="nil"/>
            </w:tcBorders>
            <w:hideMark/>
          </w:tcPr>
          <w:p w14:paraId="05A675F1"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5.73</w:t>
            </w:r>
          </w:p>
        </w:tc>
        <w:tc>
          <w:tcPr>
            <w:tcW w:w="470" w:type="pct"/>
            <w:gridSpan w:val="2"/>
            <w:tcBorders>
              <w:top w:val="single" w:sz="4" w:space="0" w:color="auto"/>
              <w:left w:val="nil"/>
              <w:bottom w:val="single" w:sz="4" w:space="0" w:color="auto"/>
              <w:right w:val="nil"/>
            </w:tcBorders>
            <w:hideMark/>
          </w:tcPr>
          <w:p w14:paraId="5E0745A9"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25.95</w:t>
            </w:r>
          </w:p>
        </w:tc>
        <w:tc>
          <w:tcPr>
            <w:tcW w:w="428" w:type="pct"/>
            <w:tcBorders>
              <w:top w:val="single" w:sz="4" w:space="0" w:color="auto"/>
              <w:left w:val="nil"/>
              <w:bottom w:val="single" w:sz="4" w:space="0" w:color="auto"/>
              <w:right w:val="nil"/>
            </w:tcBorders>
            <w:hideMark/>
          </w:tcPr>
          <w:p w14:paraId="58085D8D"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4.15</w:t>
            </w:r>
          </w:p>
        </w:tc>
        <w:tc>
          <w:tcPr>
            <w:tcW w:w="453" w:type="pct"/>
            <w:tcBorders>
              <w:top w:val="single" w:sz="4" w:space="0" w:color="auto"/>
              <w:left w:val="nil"/>
              <w:bottom w:val="single" w:sz="4" w:space="0" w:color="auto"/>
              <w:right w:val="nil"/>
            </w:tcBorders>
            <w:hideMark/>
          </w:tcPr>
          <w:p w14:paraId="53F9DF69"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2.38</w:t>
            </w:r>
          </w:p>
        </w:tc>
        <w:tc>
          <w:tcPr>
            <w:tcW w:w="276" w:type="pct"/>
            <w:tcBorders>
              <w:top w:val="single" w:sz="4" w:space="0" w:color="auto"/>
              <w:left w:val="nil"/>
              <w:bottom w:val="single" w:sz="4" w:space="0" w:color="auto"/>
              <w:right w:val="nil"/>
            </w:tcBorders>
            <w:hideMark/>
          </w:tcPr>
          <w:p w14:paraId="33FC9C48"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.01</w:t>
            </w:r>
          </w:p>
        </w:tc>
        <w:tc>
          <w:tcPr>
            <w:tcW w:w="449" w:type="pct"/>
            <w:tcBorders>
              <w:top w:val="single" w:sz="4" w:space="0" w:color="auto"/>
              <w:left w:val="nil"/>
              <w:bottom w:val="single" w:sz="4" w:space="0" w:color="auto"/>
              <w:right w:val="nil"/>
            </w:tcBorders>
            <w:hideMark/>
          </w:tcPr>
          <w:p w14:paraId="7D044786"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.32</w:t>
            </w:r>
          </w:p>
        </w:tc>
        <w:tc>
          <w:tcPr>
            <w:tcW w:w="369" w:type="pct"/>
            <w:tcBorders>
              <w:top w:val="single" w:sz="4" w:space="0" w:color="auto"/>
              <w:left w:val="nil"/>
              <w:bottom w:val="single" w:sz="4" w:space="0" w:color="auto"/>
              <w:right w:val="nil"/>
            </w:tcBorders>
            <w:hideMark/>
          </w:tcPr>
          <w:p w14:paraId="2838E9ED"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3.51</w:t>
            </w:r>
          </w:p>
        </w:tc>
        <w:tc>
          <w:tcPr>
            <w:tcW w:w="539" w:type="pct"/>
            <w:tcBorders>
              <w:top w:val="single" w:sz="4" w:space="0" w:color="auto"/>
              <w:left w:val="nil"/>
              <w:bottom w:val="single" w:sz="4" w:space="0" w:color="auto"/>
              <w:right w:val="nil"/>
            </w:tcBorders>
            <w:hideMark/>
          </w:tcPr>
          <w:p w14:paraId="2A72E185"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0.38</w:t>
            </w:r>
          </w:p>
        </w:tc>
      </w:tr>
      <w:tr w:rsidR="00B87C88" w14:paraId="4DFEEF92" w14:textId="77777777" w:rsidTr="00B87C88">
        <w:trPr>
          <w:trHeight w:val="818"/>
        </w:trPr>
        <w:tc>
          <w:tcPr>
            <w:tcW w:w="1117" w:type="pct"/>
            <w:tcBorders>
              <w:top w:val="nil"/>
              <w:left w:val="nil"/>
              <w:bottom w:val="single" w:sz="4" w:space="0" w:color="auto"/>
              <w:right w:val="nil"/>
            </w:tcBorders>
            <w:hideMark/>
          </w:tcPr>
          <w:p w14:paraId="55B09013" w14:textId="77777777" w:rsidR="00B87C88" w:rsidRDefault="00A36C0E" w:rsidP="00F85FD5">
            <w:pPr>
              <w:spacing w:after="0" w:line="240" w:lineRule="auto"/>
            </w:pPr>
            <w:r>
              <w:rPr>
                <w:rFonts w:ascii="Times New Roman" w:hAnsi="Times New Roman" w:cs="Times New Roman"/>
                <w:iCs/>
                <w:sz w:val="24"/>
                <w:szCs w:val="24"/>
              </w:rPr>
              <w:t>O</w:t>
            </w:r>
            <w:r w:rsidRPr="004273A9">
              <w:rPr>
                <w:rFonts w:ascii="Times New Roman" w:hAnsi="Times New Roman" w:cs="Times New Roman"/>
                <w:iCs/>
                <w:sz w:val="24"/>
                <w:szCs w:val="24"/>
              </w:rPr>
              <w:t>ccupational</w:t>
            </w:r>
            <w:r w:rsidR="00B87C88">
              <w:rPr>
                <w:rFonts w:asciiTheme="majorBidi" w:hAnsiTheme="majorBidi" w:cstheme="majorBidi"/>
                <w:sz w:val="24"/>
                <w:szCs w:val="24"/>
              </w:rPr>
              <w:t>Cognitive failure</w:t>
            </w:r>
          </w:p>
        </w:tc>
        <w:tc>
          <w:tcPr>
            <w:tcW w:w="497" w:type="pct"/>
            <w:tcBorders>
              <w:top w:val="single" w:sz="4" w:space="0" w:color="auto"/>
              <w:left w:val="nil"/>
              <w:bottom w:val="single" w:sz="4" w:space="0" w:color="auto"/>
              <w:right w:val="nil"/>
            </w:tcBorders>
            <w:hideMark/>
          </w:tcPr>
          <w:p w14:paraId="71940FDA"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107.36</w:t>
            </w:r>
          </w:p>
        </w:tc>
        <w:tc>
          <w:tcPr>
            <w:tcW w:w="402" w:type="pct"/>
            <w:tcBorders>
              <w:top w:val="single" w:sz="4" w:space="0" w:color="auto"/>
              <w:left w:val="nil"/>
              <w:bottom w:val="single" w:sz="4" w:space="0" w:color="auto"/>
              <w:right w:val="nil"/>
            </w:tcBorders>
            <w:hideMark/>
          </w:tcPr>
          <w:p w14:paraId="58310E10"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15.19</w:t>
            </w:r>
          </w:p>
        </w:tc>
        <w:tc>
          <w:tcPr>
            <w:tcW w:w="470" w:type="pct"/>
            <w:gridSpan w:val="2"/>
            <w:tcBorders>
              <w:top w:val="single" w:sz="4" w:space="0" w:color="auto"/>
              <w:left w:val="nil"/>
              <w:bottom w:val="single" w:sz="4" w:space="0" w:color="auto"/>
              <w:right w:val="nil"/>
            </w:tcBorders>
            <w:hideMark/>
          </w:tcPr>
          <w:p w14:paraId="6CF55CFE"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108.70</w:t>
            </w:r>
          </w:p>
        </w:tc>
        <w:tc>
          <w:tcPr>
            <w:tcW w:w="428" w:type="pct"/>
            <w:tcBorders>
              <w:top w:val="single" w:sz="4" w:space="0" w:color="auto"/>
              <w:left w:val="nil"/>
              <w:bottom w:val="single" w:sz="4" w:space="0" w:color="auto"/>
              <w:right w:val="nil"/>
            </w:tcBorders>
            <w:hideMark/>
          </w:tcPr>
          <w:p w14:paraId="1BFD6CAB"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17.21</w:t>
            </w:r>
          </w:p>
        </w:tc>
        <w:tc>
          <w:tcPr>
            <w:tcW w:w="453" w:type="pct"/>
            <w:tcBorders>
              <w:top w:val="single" w:sz="4" w:space="0" w:color="auto"/>
              <w:left w:val="nil"/>
              <w:bottom w:val="single" w:sz="4" w:space="0" w:color="auto"/>
              <w:right w:val="nil"/>
            </w:tcBorders>
            <w:hideMark/>
          </w:tcPr>
          <w:p w14:paraId="643EA147"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-.50</w:t>
            </w:r>
          </w:p>
        </w:tc>
        <w:tc>
          <w:tcPr>
            <w:tcW w:w="276" w:type="pct"/>
            <w:tcBorders>
              <w:top w:val="single" w:sz="4" w:space="0" w:color="auto"/>
              <w:left w:val="nil"/>
              <w:bottom w:val="single" w:sz="4" w:space="0" w:color="auto"/>
              <w:right w:val="nil"/>
            </w:tcBorders>
            <w:hideMark/>
          </w:tcPr>
          <w:p w14:paraId="51BE13BB"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.61</w:t>
            </w:r>
          </w:p>
        </w:tc>
        <w:tc>
          <w:tcPr>
            <w:tcW w:w="449" w:type="pct"/>
            <w:tcBorders>
              <w:top w:val="single" w:sz="4" w:space="0" w:color="auto"/>
              <w:left w:val="nil"/>
              <w:bottom w:val="single" w:sz="4" w:space="0" w:color="auto"/>
              <w:right w:val="nil"/>
            </w:tcBorders>
            <w:hideMark/>
          </w:tcPr>
          <w:p w14:paraId="0407DF34"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-6.59</w:t>
            </w:r>
          </w:p>
        </w:tc>
        <w:tc>
          <w:tcPr>
            <w:tcW w:w="369" w:type="pct"/>
            <w:tcBorders>
              <w:top w:val="single" w:sz="4" w:space="0" w:color="auto"/>
              <w:left w:val="nil"/>
              <w:bottom w:val="single" w:sz="4" w:space="0" w:color="auto"/>
              <w:right w:val="nil"/>
            </w:tcBorders>
            <w:hideMark/>
          </w:tcPr>
          <w:p w14:paraId="3D0A8171"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3.90</w:t>
            </w:r>
          </w:p>
        </w:tc>
        <w:tc>
          <w:tcPr>
            <w:tcW w:w="539" w:type="pct"/>
            <w:tcBorders>
              <w:top w:val="single" w:sz="4" w:space="0" w:color="auto"/>
              <w:left w:val="nil"/>
              <w:bottom w:val="single" w:sz="4" w:space="0" w:color="auto"/>
              <w:right w:val="nil"/>
            </w:tcBorders>
            <w:hideMark/>
          </w:tcPr>
          <w:p w14:paraId="5714A4B1"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 xml:space="preserve">   0.08</w:t>
            </w:r>
          </w:p>
        </w:tc>
      </w:tr>
    </w:tbl>
    <w:p w14:paraId="483982A3" w14:textId="77777777" w:rsidR="00B87C88" w:rsidRDefault="00B87C88" w:rsidP="00B87C88">
      <w:pPr>
        <w:jc w:val="both"/>
        <w:rPr>
          <w:rFonts w:ascii="Times New Roman" w:hAnsi="Times New Roman" w:cs="Times New Roman"/>
          <w:sz w:val="24"/>
          <w:szCs w:val="24"/>
        </w:rPr>
      </w:pPr>
    </w:p>
    <w:p w14:paraId="615595CF" w14:textId="77777777" w:rsidR="00F85FD5" w:rsidRDefault="00F85FD5" w:rsidP="00F85FD5">
      <w:pPr>
        <w:spacing w:line="360" w:lineRule="auto"/>
        <w:jc w:val="both"/>
        <w:rPr>
          <w:rFonts w:ascii="Times New Roman" w:hAnsi="Times New Roman" w:cs="Times New Roman"/>
          <w:sz w:val="24"/>
          <w:szCs w:val="24"/>
        </w:rPr>
      </w:pPr>
    </w:p>
    <w:p w14:paraId="2B6103F0" w14:textId="77777777" w:rsidR="00B87C88" w:rsidRPr="00C7341B" w:rsidRDefault="004960DE" w:rsidP="00F85FD5">
      <w:pPr>
        <w:spacing w:after="0" w:line="240" w:lineRule="auto"/>
        <w:jc w:val="both"/>
        <w:rPr>
          <w:rFonts w:ascii="Times New Roman" w:hAnsi="Times New Roman" w:cs="Times New Roman"/>
          <w:b/>
          <w:bCs/>
          <w:iCs/>
          <w:sz w:val="24"/>
          <w:szCs w:val="24"/>
        </w:rPr>
      </w:pPr>
      <w:r>
        <w:rPr>
          <w:rFonts w:ascii="Times New Roman" w:hAnsi="Times New Roman" w:cs="Times New Roman"/>
          <w:b/>
          <w:bCs/>
          <w:iCs/>
          <w:sz w:val="24"/>
          <w:szCs w:val="24"/>
        </w:rPr>
        <w:t>Table 6</w:t>
      </w:r>
    </w:p>
    <w:p w14:paraId="43E0CA94" w14:textId="77777777" w:rsidR="00B87C88" w:rsidRDefault="00B87C88" w:rsidP="00F85FD5">
      <w:pPr>
        <w:tabs>
          <w:tab w:val="left" w:pos="2370"/>
        </w:tabs>
        <w:spacing w:after="0" w:line="240" w:lineRule="auto"/>
        <w:jc w:val="left"/>
        <w:rPr>
          <w:rFonts w:ascii="Times New Roman" w:hAnsi="Times New Roman" w:cs="Times New Roman"/>
          <w:sz w:val="24"/>
          <w:szCs w:val="24"/>
        </w:rPr>
      </w:pPr>
      <w:r>
        <w:rPr>
          <w:rFonts w:ascii="Times New Roman" w:hAnsi="Times New Roman" w:cs="Times New Roman"/>
          <w:i/>
          <w:sz w:val="24"/>
          <w:szCs w:val="24"/>
        </w:rPr>
        <w:t xml:space="preserve">Comparison of Government and Private Doctors on Emotional </w:t>
      </w:r>
      <w:r w:rsidR="00CB594A">
        <w:rPr>
          <w:rFonts w:ascii="Times New Roman" w:hAnsi="Times New Roman" w:cs="Times New Roman"/>
          <w:i/>
          <w:sz w:val="24"/>
          <w:szCs w:val="24"/>
        </w:rPr>
        <w:t xml:space="preserve">Climate, Work Stress </w:t>
      </w:r>
      <w:r>
        <w:rPr>
          <w:rFonts w:ascii="Times New Roman" w:hAnsi="Times New Roman" w:cs="Times New Roman"/>
          <w:i/>
          <w:sz w:val="24"/>
          <w:szCs w:val="24"/>
        </w:rPr>
        <w:t xml:space="preserve">and </w:t>
      </w:r>
      <w:r w:rsidR="00437FED" w:rsidRPr="00437FED">
        <w:rPr>
          <w:rFonts w:ascii="Times New Roman" w:hAnsi="Times New Roman" w:cs="Times New Roman"/>
          <w:i/>
          <w:sz w:val="24"/>
          <w:szCs w:val="24"/>
        </w:rPr>
        <w:t>Occupational</w:t>
      </w:r>
      <w:r w:rsidR="00CB594A">
        <w:rPr>
          <w:rFonts w:ascii="Times New Roman" w:hAnsi="Times New Roman" w:cs="Times New Roman"/>
          <w:i/>
          <w:sz w:val="24"/>
          <w:szCs w:val="24"/>
        </w:rPr>
        <w:t xml:space="preserve">Cognitive Failure </w:t>
      </w:r>
      <w:r>
        <w:rPr>
          <w:rFonts w:ascii="Times New Roman" w:hAnsi="Times New Roman" w:cs="Times New Roman"/>
          <w:bCs/>
          <w:i/>
          <w:sz w:val="24"/>
          <w:szCs w:val="24"/>
        </w:rPr>
        <w:t>by Independent Samples t-test (N=150)</w:t>
      </w:r>
    </w:p>
    <w:tbl>
      <w:tblPr>
        <w:tblW w:w="4932" w:type="pct"/>
        <w:tblInd w:w="-72" w:type="dxa"/>
        <w:tblBorders>
          <w:top w:val="single" w:sz="4" w:space="0" w:color="auto"/>
          <w:bottom w:val="single" w:sz="4" w:space="0" w:color="auto"/>
        </w:tblBorders>
        <w:tblLook w:val="04A0" w:firstRow="1" w:lastRow="0" w:firstColumn="1" w:lastColumn="0" w:noHBand="0" w:noVBand="1"/>
      </w:tblPr>
      <w:tblGrid>
        <w:gridCol w:w="2443"/>
        <w:gridCol w:w="876"/>
        <w:gridCol w:w="757"/>
        <w:gridCol w:w="728"/>
        <w:gridCol w:w="148"/>
        <w:gridCol w:w="756"/>
        <w:gridCol w:w="803"/>
        <w:gridCol w:w="526"/>
        <w:gridCol w:w="733"/>
        <w:gridCol w:w="660"/>
        <w:gridCol w:w="1016"/>
      </w:tblGrid>
      <w:tr w:rsidR="00B87C88" w14:paraId="3A6CE833" w14:textId="77777777" w:rsidTr="00B87C88">
        <w:trPr>
          <w:trHeight w:val="335"/>
        </w:trPr>
        <w:tc>
          <w:tcPr>
            <w:tcW w:w="1190" w:type="pct"/>
            <w:vMerge w:val="restart"/>
            <w:tcBorders>
              <w:top w:val="single" w:sz="4" w:space="0" w:color="auto"/>
              <w:left w:val="nil"/>
              <w:bottom w:val="nil"/>
              <w:right w:val="nil"/>
            </w:tcBorders>
          </w:tcPr>
          <w:p w14:paraId="21C8790B"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Variable</w:t>
            </w:r>
          </w:p>
          <w:p w14:paraId="22D85657" w14:textId="77777777" w:rsidR="00B87C88" w:rsidRDefault="00B87C88" w:rsidP="00F85FD5">
            <w:pPr>
              <w:spacing w:line="240" w:lineRule="auto"/>
              <w:rPr>
                <w:rFonts w:asciiTheme="majorBidi" w:hAnsiTheme="majorBidi" w:cstheme="majorBidi"/>
                <w:sz w:val="24"/>
                <w:szCs w:val="24"/>
              </w:rPr>
            </w:pPr>
          </w:p>
        </w:tc>
        <w:tc>
          <w:tcPr>
            <w:tcW w:w="466" w:type="pct"/>
            <w:tcBorders>
              <w:top w:val="single" w:sz="4" w:space="0" w:color="auto"/>
              <w:left w:val="nil"/>
              <w:bottom w:val="single" w:sz="4" w:space="0" w:color="auto"/>
              <w:right w:val="nil"/>
            </w:tcBorders>
          </w:tcPr>
          <w:p w14:paraId="60751C0C" w14:textId="77777777" w:rsidR="00B87C88" w:rsidRDefault="00B87C88" w:rsidP="00F85FD5">
            <w:pPr>
              <w:spacing w:line="240" w:lineRule="auto"/>
              <w:rPr>
                <w:rFonts w:asciiTheme="majorBidi" w:hAnsiTheme="majorBidi" w:cstheme="majorBidi"/>
                <w:sz w:val="24"/>
                <w:szCs w:val="24"/>
              </w:rPr>
            </w:pPr>
          </w:p>
        </w:tc>
        <w:tc>
          <w:tcPr>
            <w:tcW w:w="791" w:type="pct"/>
            <w:gridSpan w:val="2"/>
            <w:tcBorders>
              <w:top w:val="single" w:sz="4" w:space="0" w:color="auto"/>
              <w:left w:val="nil"/>
              <w:bottom w:val="nil"/>
              <w:right w:val="nil"/>
            </w:tcBorders>
            <w:hideMark/>
          </w:tcPr>
          <w:p w14:paraId="07C1ED67" w14:textId="77777777" w:rsidR="00B87C88" w:rsidRDefault="00B87C88" w:rsidP="00F85FD5">
            <w:pPr>
              <w:spacing w:line="240" w:lineRule="auto"/>
              <w:rPr>
                <w:rFonts w:asciiTheme="majorBidi" w:hAnsiTheme="majorBidi" w:cstheme="majorBidi"/>
                <w:sz w:val="24"/>
                <w:szCs w:val="24"/>
              </w:rPr>
            </w:pPr>
            <w:r>
              <w:rPr>
                <w:rFonts w:asciiTheme="majorBidi" w:hAnsiTheme="majorBidi" w:cstheme="majorBidi"/>
                <w:sz w:val="24"/>
                <w:szCs w:val="24"/>
              </w:rPr>
              <w:t>Institute</w:t>
            </w:r>
          </w:p>
        </w:tc>
        <w:tc>
          <w:tcPr>
            <w:tcW w:w="493" w:type="pct"/>
            <w:gridSpan w:val="2"/>
            <w:tcBorders>
              <w:top w:val="single" w:sz="4" w:space="0" w:color="auto"/>
              <w:left w:val="nil"/>
              <w:bottom w:val="nil"/>
              <w:right w:val="nil"/>
            </w:tcBorders>
          </w:tcPr>
          <w:p w14:paraId="35BD3141" w14:textId="77777777" w:rsidR="00B87C88" w:rsidRDefault="00B87C88" w:rsidP="00F85FD5">
            <w:pPr>
              <w:spacing w:line="240" w:lineRule="auto"/>
              <w:rPr>
                <w:rFonts w:asciiTheme="majorBidi" w:hAnsiTheme="majorBidi" w:cstheme="majorBidi"/>
                <w:sz w:val="24"/>
                <w:szCs w:val="24"/>
              </w:rPr>
            </w:pPr>
          </w:p>
        </w:tc>
        <w:tc>
          <w:tcPr>
            <w:tcW w:w="2059" w:type="pct"/>
            <w:gridSpan w:val="5"/>
            <w:tcBorders>
              <w:top w:val="single" w:sz="4" w:space="0" w:color="auto"/>
              <w:left w:val="nil"/>
              <w:bottom w:val="nil"/>
              <w:right w:val="nil"/>
            </w:tcBorders>
          </w:tcPr>
          <w:p w14:paraId="3617643A" w14:textId="77777777" w:rsidR="00B87C88" w:rsidRDefault="00B87C88" w:rsidP="00F85FD5">
            <w:pPr>
              <w:spacing w:line="240" w:lineRule="auto"/>
              <w:rPr>
                <w:rFonts w:asciiTheme="majorBidi" w:hAnsiTheme="majorBidi" w:cstheme="majorBidi"/>
                <w:sz w:val="24"/>
                <w:szCs w:val="24"/>
              </w:rPr>
            </w:pPr>
          </w:p>
        </w:tc>
      </w:tr>
      <w:tr w:rsidR="00B87C88" w14:paraId="1F16153D" w14:textId="77777777" w:rsidTr="00B87C88">
        <w:trPr>
          <w:trHeight w:val="1274"/>
        </w:trPr>
        <w:tc>
          <w:tcPr>
            <w:tcW w:w="1190" w:type="pct"/>
            <w:vMerge/>
            <w:tcBorders>
              <w:top w:val="single" w:sz="4" w:space="0" w:color="auto"/>
              <w:left w:val="nil"/>
              <w:bottom w:val="nil"/>
              <w:right w:val="nil"/>
            </w:tcBorders>
            <w:vAlign w:val="center"/>
            <w:hideMark/>
          </w:tcPr>
          <w:p w14:paraId="7F14D247" w14:textId="77777777" w:rsidR="00B87C88" w:rsidRDefault="00B87C88" w:rsidP="00F85FD5">
            <w:pPr>
              <w:spacing w:after="0" w:line="240" w:lineRule="auto"/>
              <w:rPr>
                <w:rFonts w:asciiTheme="majorBidi" w:hAnsiTheme="majorBidi" w:cstheme="majorBidi"/>
                <w:sz w:val="24"/>
                <w:szCs w:val="24"/>
              </w:rPr>
            </w:pPr>
          </w:p>
        </w:tc>
        <w:tc>
          <w:tcPr>
            <w:tcW w:w="870" w:type="pct"/>
            <w:gridSpan w:val="2"/>
            <w:tcBorders>
              <w:top w:val="single" w:sz="4" w:space="0" w:color="auto"/>
              <w:left w:val="nil"/>
              <w:bottom w:val="single" w:sz="4" w:space="0" w:color="auto"/>
              <w:right w:val="nil"/>
            </w:tcBorders>
            <w:hideMark/>
          </w:tcPr>
          <w:p w14:paraId="5CD3E142" w14:textId="77777777" w:rsidR="00B87C88" w:rsidRDefault="00B87C88" w:rsidP="00F85FD5">
            <w:pPr>
              <w:spacing w:after="0" w:line="240" w:lineRule="auto"/>
              <w:rPr>
                <w:rFonts w:asciiTheme="majorBidi" w:hAnsiTheme="majorBidi" w:cstheme="majorBidi"/>
                <w:sz w:val="24"/>
                <w:szCs w:val="24"/>
              </w:rPr>
            </w:pPr>
          </w:p>
          <w:p w14:paraId="4775775E"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Government</w:t>
            </w:r>
          </w:p>
          <w:p w14:paraId="00713B8D"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w:t>
            </w:r>
            <w:r>
              <w:rPr>
                <w:rFonts w:asciiTheme="majorBidi" w:hAnsiTheme="majorBidi" w:cstheme="majorBidi"/>
                <w:i/>
                <w:iCs/>
                <w:sz w:val="24"/>
                <w:szCs w:val="24"/>
              </w:rPr>
              <w:t>n</w:t>
            </w:r>
            <w:r>
              <w:rPr>
                <w:rFonts w:asciiTheme="majorBidi" w:hAnsiTheme="majorBidi" w:cstheme="majorBidi"/>
                <w:sz w:val="24"/>
                <w:szCs w:val="24"/>
              </w:rPr>
              <w:t>=83)</w:t>
            </w:r>
          </w:p>
        </w:tc>
        <w:tc>
          <w:tcPr>
            <w:tcW w:w="881" w:type="pct"/>
            <w:gridSpan w:val="3"/>
            <w:tcBorders>
              <w:top w:val="single" w:sz="4" w:space="0" w:color="auto"/>
              <w:left w:val="nil"/>
              <w:bottom w:val="single" w:sz="4" w:space="0" w:color="auto"/>
              <w:right w:val="nil"/>
            </w:tcBorders>
            <w:hideMark/>
          </w:tcPr>
          <w:p w14:paraId="13064101" w14:textId="77777777" w:rsidR="00B87C88" w:rsidRDefault="00B87C88" w:rsidP="00F85FD5">
            <w:pPr>
              <w:spacing w:after="0" w:line="240" w:lineRule="auto"/>
              <w:rPr>
                <w:rFonts w:asciiTheme="majorBidi" w:hAnsiTheme="majorBidi" w:cstheme="majorBidi"/>
                <w:sz w:val="24"/>
                <w:szCs w:val="24"/>
              </w:rPr>
            </w:pPr>
          </w:p>
          <w:p w14:paraId="71F8805A"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Private</w:t>
            </w:r>
          </w:p>
          <w:p w14:paraId="656102DA"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w:t>
            </w:r>
            <w:r>
              <w:rPr>
                <w:rFonts w:asciiTheme="majorBidi" w:hAnsiTheme="majorBidi" w:cstheme="majorBidi"/>
                <w:i/>
                <w:iCs/>
                <w:sz w:val="24"/>
                <w:szCs w:val="24"/>
              </w:rPr>
              <w:t>n</w:t>
            </w:r>
            <w:r>
              <w:rPr>
                <w:rFonts w:asciiTheme="majorBidi" w:hAnsiTheme="majorBidi" w:cstheme="majorBidi"/>
                <w:sz w:val="24"/>
                <w:szCs w:val="24"/>
              </w:rPr>
              <w:t>=67)</w:t>
            </w:r>
          </w:p>
        </w:tc>
        <w:tc>
          <w:tcPr>
            <w:tcW w:w="445" w:type="pct"/>
            <w:tcBorders>
              <w:top w:val="nil"/>
              <w:left w:val="nil"/>
              <w:bottom w:val="nil"/>
              <w:right w:val="nil"/>
            </w:tcBorders>
          </w:tcPr>
          <w:p w14:paraId="55B75B0E" w14:textId="77777777" w:rsidR="00B87C88" w:rsidRDefault="00B87C88" w:rsidP="00F85FD5">
            <w:pPr>
              <w:spacing w:after="0" w:line="240" w:lineRule="auto"/>
              <w:rPr>
                <w:rFonts w:asciiTheme="majorBidi" w:hAnsiTheme="majorBidi" w:cstheme="majorBidi"/>
                <w:i/>
                <w:iCs/>
                <w:sz w:val="24"/>
                <w:szCs w:val="24"/>
              </w:rPr>
            </w:pPr>
          </w:p>
        </w:tc>
        <w:tc>
          <w:tcPr>
            <w:tcW w:w="311" w:type="pct"/>
            <w:tcBorders>
              <w:top w:val="nil"/>
              <w:left w:val="nil"/>
              <w:bottom w:val="nil"/>
              <w:right w:val="nil"/>
            </w:tcBorders>
          </w:tcPr>
          <w:p w14:paraId="762D1D92" w14:textId="77777777" w:rsidR="00B87C88" w:rsidRDefault="00B87C88" w:rsidP="00F85FD5">
            <w:pPr>
              <w:spacing w:after="0" w:line="240" w:lineRule="auto"/>
              <w:rPr>
                <w:rFonts w:asciiTheme="majorBidi" w:hAnsiTheme="majorBidi" w:cstheme="majorBidi"/>
                <w:i/>
                <w:iCs/>
                <w:sz w:val="24"/>
                <w:szCs w:val="24"/>
              </w:rPr>
            </w:pPr>
          </w:p>
        </w:tc>
        <w:tc>
          <w:tcPr>
            <w:tcW w:w="761" w:type="pct"/>
            <w:gridSpan w:val="2"/>
            <w:tcBorders>
              <w:top w:val="nil"/>
              <w:left w:val="nil"/>
              <w:bottom w:val="single" w:sz="4" w:space="0" w:color="auto"/>
              <w:right w:val="nil"/>
            </w:tcBorders>
          </w:tcPr>
          <w:p w14:paraId="3BD4630D" w14:textId="77777777" w:rsidR="00B87C88" w:rsidRDefault="00B87C88" w:rsidP="00F85FD5">
            <w:pPr>
              <w:spacing w:after="0" w:line="240" w:lineRule="auto"/>
              <w:rPr>
                <w:rFonts w:asciiTheme="majorBidi" w:hAnsiTheme="majorBidi" w:cstheme="majorBidi"/>
                <w:i/>
                <w:iCs/>
                <w:sz w:val="24"/>
                <w:szCs w:val="24"/>
              </w:rPr>
            </w:pPr>
            <w:r>
              <w:rPr>
                <w:rFonts w:asciiTheme="majorBidi" w:hAnsiTheme="majorBidi" w:cstheme="majorBidi"/>
                <w:i/>
                <w:iCs/>
                <w:sz w:val="24"/>
                <w:szCs w:val="24"/>
              </w:rPr>
              <w:t>95% CI</w:t>
            </w:r>
          </w:p>
          <w:p w14:paraId="5DE8AAAF" w14:textId="77777777" w:rsidR="00B87C88" w:rsidRDefault="00B87C88" w:rsidP="00F85FD5">
            <w:pPr>
              <w:spacing w:after="0" w:line="240" w:lineRule="auto"/>
              <w:rPr>
                <w:rFonts w:asciiTheme="majorBidi" w:hAnsiTheme="majorBidi" w:cstheme="majorBidi"/>
                <w:i/>
                <w:iCs/>
                <w:sz w:val="24"/>
                <w:szCs w:val="24"/>
              </w:rPr>
            </w:pPr>
          </w:p>
        </w:tc>
        <w:tc>
          <w:tcPr>
            <w:tcW w:w="541" w:type="pct"/>
            <w:tcBorders>
              <w:top w:val="nil"/>
              <w:left w:val="nil"/>
              <w:bottom w:val="single" w:sz="4" w:space="0" w:color="auto"/>
              <w:right w:val="nil"/>
            </w:tcBorders>
          </w:tcPr>
          <w:p w14:paraId="41E8E7EC" w14:textId="77777777" w:rsidR="00B87C88" w:rsidRDefault="00B87C88" w:rsidP="00F85FD5">
            <w:pPr>
              <w:spacing w:after="0" w:line="240" w:lineRule="auto"/>
              <w:rPr>
                <w:rFonts w:asciiTheme="majorBidi" w:hAnsiTheme="majorBidi" w:cstheme="majorBidi"/>
                <w:i/>
                <w:iCs/>
                <w:sz w:val="24"/>
                <w:szCs w:val="24"/>
              </w:rPr>
            </w:pPr>
          </w:p>
        </w:tc>
      </w:tr>
      <w:tr w:rsidR="00B87C88" w14:paraId="3FD88287" w14:textId="77777777" w:rsidTr="00B87C88">
        <w:trPr>
          <w:trHeight w:val="550"/>
        </w:trPr>
        <w:tc>
          <w:tcPr>
            <w:tcW w:w="1190" w:type="pct"/>
            <w:vMerge w:val="restart"/>
            <w:tcBorders>
              <w:top w:val="nil"/>
              <w:left w:val="nil"/>
              <w:bottom w:val="nil"/>
              <w:right w:val="nil"/>
            </w:tcBorders>
            <w:hideMark/>
          </w:tcPr>
          <w:p w14:paraId="2D398A18" w14:textId="77777777" w:rsidR="00B87C88" w:rsidRDefault="00B87C88" w:rsidP="00F85FD5">
            <w:pPr>
              <w:spacing w:after="0" w:line="240" w:lineRule="auto"/>
              <w:rPr>
                <w:rFonts w:asciiTheme="majorBidi" w:hAnsiTheme="majorBidi" w:cstheme="majorBidi"/>
                <w:sz w:val="24"/>
                <w:szCs w:val="24"/>
              </w:rPr>
            </w:pPr>
          </w:p>
          <w:p w14:paraId="137398C2" w14:textId="77777777" w:rsidR="00B87C88" w:rsidRDefault="00B87C88" w:rsidP="00F85FD5">
            <w:pPr>
              <w:spacing w:after="0" w:line="240" w:lineRule="auto"/>
              <w:rPr>
                <w:rFonts w:ascii="Times New Roman" w:hAnsi="Times New Roman" w:cs="Times New Roman"/>
                <w:i/>
                <w:sz w:val="24"/>
                <w:szCs w:val="24"/>
              </w:rPr>
            </w:pPr>
          </w:p>
          <w:p w14:paraId="54B7FC61" w14:textId="77777777" w:rsidR="00B87C88" w:rsidRDefault="00B87C88" w:rsidP="00F85FD5">
            <w:pPr>
              <w:spacing w:after="0" w:line="240" w:lineRule="auto"/>
              <w:rPr>
                <w:rFonts w:asciiTheme="majorBidi" w:hAnsiTheme="majorBidi" w:cstheme="majorBidi"/>
                <w:iCs/>
                <w:sz w:val="24"/>
                <w:szCs w:val="24"/>
              </w:rPr>
            </w:pPr>
            <w:r>
              <w:rPr>
                <w:rFonts w:ascii="Times New Roman" w:hAnsi="Times New Roman" w:cs="Times New Roman"/>
                <w:iCs/>
                <w:sz w:val="24"/>
                <w:szCs w:val="24"/>
              </w:rPr>
              <w:t>Emotional Climate</w:t>
            </w:r>
          </w:p>
        </w:tc>
        <w:tc>
          <w:tcPr>
            <w:tcW w:w="466" w:type="pct"/>
            <w:tcBorders>
              <w:top w:val="single" w:sz="4" w:space="0" w:color="auto"/>
              <w:left w:val="nil"/>
              <w:bottom w:val="single" w:sz="4" w:space="0" w:color="auto"/>
              <w:right w:val="nil"/>
            </w:tcBorders>
            <w:hideMark/>
          </w:tcPr>
          <w:p w14:paraId="3159EE08" w14:textId="77777777" w:rsidR="00B87C88" w:rsidRDefault="00B87C88" w:rsidP="00F85FD5">
            <w:pPr>
              <w:spacing w:after="0" w:line="240" w:lineRule="auto"/>
              <w:rPr>
                <w:rFonts w:asciiTheme="majorBidi" w:hAnsiTheme="majorBidi" w:cstheme="majorBidi"/>
                <w:i/>
                <w:iCs/>
                <w:sz w:val="24"/>
                <w:szCs w:val="24"/>
              </w:rPr>
            </w:pPr>
            <w:r>
              <w:rPr>
                <w:rFonts w:asciiTheme="majorBidi" w:hAnsiTheme="majorBidi" w:cstheme="majorBidi"/>
                <w:i/>
                <w:iCs/>
                <w:sz w:val="24"/>
                <w:szCs w:val="24"/>
              </w:rPr>
              <w:t>M</w:t>
            </w:r>
          </w:p>
        </w:tc>
        <w:tc>
          <w:tcPr>
            <w:tcW w:w="403" w:type="pct"/>
            <w:tcBorders>
              <w:top w:val="single" w:sz="4" w:space="0" w:color="auto"/>
              <w:left w:val="nil"/>
              <w:bottom w:val="single" w:sz="4" w:space="0" w:color="auto"/>
              <w:right w:val="nil"/>
            </w:tcBorders>
            <w:hideMark/>
          </w:tcPr>
          <w:p w14:paraId="620D65BF" w14:textId="77777777" w:rsidR="00B87C88" w:rsidRDefault="00B87C88" w:rsidP="00F85FD5">
            <w:pPr>
              <w:spacing w:after="0" w:line="240" w:lineRule="auto"/>
              <w:rPr>
                <w:rFonts w:asciiTheme="majorBidi" w:hAnsiTheme="majorBidi" w:cstheme="majorBidi"/>
                <w:i/>
                <w:iCs/>
                <w:sz w:val="24"/>
                <w:szCs w:val="24"/>
              </w:rPr>
            </w:pPr>
            <w:r>
              <w:rPr>
                <w:rFonts w:asciiTheme="majorBidi" w:hAnsiTheme="majorBidi" w:cstheme="majorBidi"/>
                <w:i/>
                <w:iCs/>
                <w:sz w:val="24"/>
                <w:szCs w:val="24"/>
              </w:rPr>
              <w:t>SD</w:t>
            </w:r>
          </w:p>
        </w:tc>
        <w:tc>
          <w:tcPr>
            <w:tcW w:w="466" w:type="pct"/>
            <w:gridSpan w:val="2"/>
            <w:tcBorders>
              <w:top w:val="single" w:sz="4" w:space="0" w:color="auto"/>
              <w:left w:val="nil"/>
              <w:bottom w:val="single" w:sz="4" w:space="0" w:color="auto"/>
              <w:right w:val="nil"/>
            </w:tcBorders>
            <w:hideMark/>
          </w:tcPr>
          <w:p w14:paraId="37053D1C" w14:textId="77777777" w:rsidR="00B87C88" w:rsidRDefault="00B87C88" w:rsidP="00F85FD5">
            <w:pPr>
              <w:spacing w:after="0" w:line="240" w:lineRule="auto"/>
              <w:rPr>
                <w:rFonts w:asciiTheme="majorBidi" w:hAnsiTheme="majorBidi" w:cstheme="majorBidi"/>
                <w:i/>
                <w:iCs/>
                <w:sz w:val="24"/>
                <w:szCs w:val="24"/>
              </w:rPr>
            </w:pPr>
            <w:r>
              <w:rPr>
                <w:rFonts w:asciiTheme="majorBidi" w:hAnsiTheme="majorBidi" w:cstheme="majorBidi"/>
                <w:i/>
                <w:iCs/>
                <w:sz w:val="24"/>
                <w:szCs w:val="24"/>
              </w:rPr>
              <w:t>M</w:t>
            </w:r>
          </w:p>
        </w:tc>
        <w:tc>
          <w:tcPr>
            <w:tcW w:w="415" w:type="pct"/>
            <w:tcBorders>
              <w:top w:val="nil"/>
              <w:left w:val="nil"/>
              <w:bottom w:val="single" w:sz="4" w:space="0" w:color="auto"/>
              <w:right w:val="nil"/>
            </w:tcBorders>
            <w:hideMark/>
          </w:tcPr>
          <w:p w14:paraId="5F062427" w14:textId="77777777" w:rsidR="00B87C88" w:rsidRDefault="00B87C88" w:rsidP="00F85FD5">
            <w:pPr>
              <w:spacing w:after="0" w:line="240" w:lineRule="auto"/>
              <w:rPr>
                <w:rFonts w:asciiTheme="majorBidi" w:hAnsiTheme="majorBidi" w:cstheme="majorBidi"/>
                <w:i/>
                <w:iCs/>
                <w:sz w:val="24"/>
                <w:szCs w:val="24"/>
              </w:rPr>
            </w:pPr>
            <w:r>
              <w:rPr>
                <w:rFonts w:asciiTheme="majorBidi" w:hAnsiTheme="majorBidi" w:cstheme="majorBidi"/>
                <w:i/>
                <w:iCs/>
                <w:sz w:val="24"/>
                <w:szCs w:val="24"/>
              </w:rPr>
              <w:t>SD</w:t>
            </w:r>
          </w:p>
        </w:tc>
        <w:tc>
          <w:tcPr>
            <w:tcW w:w="445" w:type="pct"/>
            <w:tcBorders>
              <w:top w:val="nil"/>
              <w:left w:val="nil"/>
              <w:bottom w:val="single" w:sz="4" w:space="0" w:color="auto"/>
              <w:right w:val="nil"/>
            </w:tcBorders>
            <w:hideMark/>
          </w:tcPr>
          <w:p w14:paraId="09A5C2DD" w14:textId="77777777" w:rsidR="00B87C88" w:rsidRDefault="00B87C88" w:rsidP="00F85FD5">
            <w:pPr>
              <w:spacing w:after="0" w:line="240" w:lineRule="auto"/>
              <w:rPr>
                <w:rFonts w:asciiTheme="majorBidi" w:hAnsiTheme="majorBidi" w:cstheme="majorBidi"/>
                <w:i/>
                <w:iCs/>
                <w:sz w:val="24"/>
                <w:szCs w:val="24"/>
              </w:rPr>
            </w:pPr>
            <w:r>
              <w:rPr>
                <w:rFonts w:asciiTheme="majorBidi" w:hAnsiTheme="majorBidi" w:cstheme="majorBidi"/>
                <w:i/>
                <w:iCs/>
                <w:sz w:val="24"/>
                <w:szCs w:val="24"/>
              </w:rPr>
              <w:t>t(148)</w:t>
            </w:r>
          </w:p>
        </w:tc>
        <w:tc>
          <w:tcPr>
            <w:tcW w:w="311" w:type="pct"/>
            <w:tcBorders>
              <w:top w:val="nil"/>
              <w:left w:val="nil"/>
              <w:bottom w:val="single" w:sz="4" w:space="0" w:color="auto"/>
              <w:right w:val="nil"/>
            </w:tcBorders>
            <w:hideMark/>
          </w:tcPr>
          <w:p w14:paraId="373151D5" w14:textId="77777777" w:rsidR="00B87C88" w:rsidRDefault="00B87C88" w:rsidP="00F85FD5">
            <w:pPr>
              <w:spacing w:after="0" w:line="240" w:lineRule="auto"/>
              <w:rPr>
                <w:rFonts w:asciiTheme="majorBidi" w:hAnsiTheme="majorBidi" w:cstheme="majorBidi"/>
                <w:i/>
                <w:iCs/>
                <w:sz w:val="24"/>
                <w:szCs w:val="24"/>
              </w:rPr>
            </w:pPr>
            <w:r>
              <w:rPr>
                <w:rFonts w:asciiTheme="majorBidi" w:hAnsiTheme="majorBidi" w:cstheme="majorBidi"/>
                <w:i/>
                <w:iCs/>
                <w:sz w:val="24"/>
                <w:szCs w:val="24"/>
              </w:rPr>
              <w:t>P</w:t>
            </w:r>
          </w:p>
        </w:tc>
        <w:tc>
          <w:tcPr>
            <w:tcW w:w="400" w:type="pct"/>
            <w:tcBorders>
              <w:top w:val="single" w:sz="4" w:space="0" w:color="auto"/>
              <w:left w:val="nil"/>
              <w:bottom w:val="single" w:sz="4" w:space="0" w:color="auto"/>
              <w:right w:val="nil"/>
            </w:tcBorders>
            <w:hideMark/>
          </w:tcPr>
          <w:p w14:paraId="7A1D1F08" w14:textId="77777777" w:rsidR="00B87C88" w:rsidRDefault="00B87C88" w:rsidP="00F85FD5">
            <w:pPr>
              <w:spacing w:after="0" w:line="240" w:lineRule="auto"/>
              <w:rPr>
                <w:rFonts w:asciiTheme="majorBidi" w:hAnsiTheme="majorBidi" w:cstheme="majorBidi"/>
                <w:i/>
                <w:sz w:val="24"/>
                <w:szCs w:val="24"/>
              </w:rPr>
            </w:pPr>
            <w:r>
              <w:rPr>
                <w:rFonts w:asciiTheme="majorBidi" w:hAnsiTheme="majorBidi" w:cstheme="majorBidi"/>
                <w:i/>
                <w:sz w:val="24"/>
                <w:szCs w:val="24"/>
              </w:rPr>
              <w:t>LL</w:t>
            </w:r>
          </w:p>
        </w:tc>
        <w:tc>
          <w:tcPr>
            <w:tcW w:w="361" w:type="pct"/>
            <w:tcBorders>
              <w:top w:val="single" w:sz="4" w:space="0" w:color="auto"/>
              <w:left w:val="nil"/>
              <w:bottom w:val="single" w:sz="4" w:space="0" w:color="auto"/>
              <w:right w:val="nil"/>
            </w:tcBorders>
            <w:hideMark/>
          </w:tcPr>
          <w:p w14:paraId="4A3C811F" w14:textId="77777777" w:rsidR="00B87C88" w:rsidRDefault="00B87C88" w:rsidP="00F85FD5">
            <w:pPr>
              <w:spacing w:after="0" w:line="240" w:lineRule="auto"/>
              <w:rPr>
                <w:rFonts w:asciiTheme="majorBidi" w:hAnsiTheme="majorBidi" w:cstheme="majorBidi"/>
                <w:i/>
                <w:sz w:val="24"/>
                <w:szCs w:val="24"/>
              </w:rPr>
            </w:pPr>
            <w:r>
              <w:rPr>
                <w:rFonts w:asciiTheme="majorBidi" w:hAnsiTheme="majorBidi" w:cstheme="majorBidi"/>
                <w:i/>
                <w:sz w:val="24"/>
                <w:szCs w:val="24"/>
              </w:rPr>
              <w:t>UL</w:t>
            </w:r>
          </w:p>
        </w:tc>
        <w:tc>
          <w:tcPr>
            <w:tcW w:w="541" w:type="pct"/>
            <w:tcBorders>
              <w:top w:val="single" w:sz="4" w:space="0" w:color="auto"/>
              <w:left w:val="nil"/>
              <w:bottom w:val="single" w:sz="4" w:space="0" w:color="auto"/>
              <w:right w:val="nil"/>
            </w:tcBorders>
            <w:hideMark/>
          </w:tcPr>
          <w:p w14:paraId="0E326EFC" w14:textId="77777777" w:rsidR="00B87C88" w:rsidRDefault="00B87C88" w:rsidP="00F85FD5">
            <w:pPr>
              <w:spacing w:after="0" w:line="240" w:lineRule="auto"/>
              <w:rPr>
                <w:rFonts w:asciiTheme="majorBidi" w:hAnsiTheme="majorBidi" w:cstheme="majorBidi"/>
                <w:i/>
                <w:iCs/>
                <w:sz w:val="24"/>
                <w:szCs w:val="24"/>
              </w:rPr>
            </w:pPr>
            <w:r>
              <w:rPr>
                <w:rFonts w:asciiTheme="majorBidi" w:hAnsiTheme="majorBidi" w:cstheme="majorBidi"/>
                <w:i/>
                <w:iCs/>
                <w:sz w:val="24"/>
                <w:szCs w:val="24"/>
              </w:rPr>
              <w:t>Cohen’s d</w:t>
            </w:r>
          </w:p>
        </w:tc>
      </w:tr>
      <w:tr w:rsidR="00B87C88" w14:paraId="693DDFFC" w14:textId="77777777" w:rsidTr="00B87C88">
        <w:trPr>
          <w:trHeight w:val="136"/>
        </w:trPr>
        <w:tc>
          <w:tcPr>
            <w:tcW w:w="1190" w:type="pct"/>
            <w:vMerge/>
            <w:tcBorders>
              <w:top w:val="nil"/>
              <w:left w:val="nil"/>
              <w:bottom w:val="nil"/>
              <w:right w:val="nil"/>
            </w:tcBorders>
            <w:vAlign w:val="center"/>
            <w:hideMark/>
          </w:tcPr>
          <w:p w14:paraId="70144BBB" w14:textId="77777777" w:rsidR="00B87C88" w:rsidRDefault="00B87C88" w:rsidP="00F85FD5">
            <w:pPr>
              <w:spacing w:after="0" w:line="240" w:lineRule="auto"/>
              <w:rPr>
                <w:rFonts w:asciiTheme="majorBidi" w:hAnsiTheme="majorBidi" w:cstheme="majorBidi"/>
                <w:iCs/>
                <w:sz w:val="24"/>
                <w:szCs w:val="24"/>
              </w:rPr>
            </w:pPr>
          </w:p>
        </w:tc>
        <w:tc>
          <w:tcPr>
            <w:tcW w:w="466" w:type="pct"/>
            <w:tcBorders>
              <w:top w:val="single" w:sz="4" w:space="0" w:color="auto"/>
              <w:left w:val="nil"/>
              <w:bottom w:val="single" w:sz="4" w:space="0" w:color="auto"/>
              <w:right w:val="nil"/>
            </w:tcBorders>
            <w:hideMark/>
          </w:tcPr>
          <w:p w14:paraId="55AA4B34"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119.13</w:t>
            </w:r>
          </w:p>
        </w:tc>
        <w:tc>
          <w:tcPr>
            <w:tcW w:w="403" w:type="pct"/>
            <w:tcBorders>
              <w:top w:val="single" w:sz="4" w:space="0" w:color="auto"/>
              <w:left w:val="nil"/>
              <w:bottom w:val="single" w:sz="4" w:space="0" w:color="auto"/>
              <w:right w:val="nil"/>
            </w:tcBorders>
            <w:hideMark/>
          </w:tcPr>
          <w:p w14:paraId="0113F6EA"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17.07</w:t>
            </w:r>
          </w:p>
        </w:tc>
        <w:tc>
          <w:tcPr>
            <w:tcW w:w="466" w:type="pct"/>
            <w:gridSpan w:val="2"/>
            <w:tcBorders>
              <w:top w:val="single" w:sz="4" w:space="0" w:color="auto"/>
              <w:left w:val="nil"/>
              <w:bottom w:val="single" w:sz="4" w:space="0" w:color="auto"/>
              <w:right w:val="nil"/>
            </w:tcBorders>
            <w:hideMark/>
          </w:tcPr>
          <w:p w14:paraId="75F42D7F"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118.00</w:t>
            </w:r>
          </w:p>
        </w:tc>
        <w:tc>
          <w:tcPr>
            <w:tcW w:w="415" w:type="pct"/>
            <w:tcBorders>
              <w:top w:val="single" w:sz="4" w:space="0" w:color="auto"/>
              <w:left w:val="nil"/>
              <w:bottom w:val="single" w:sz="4" w:space="0" w:color="auto"/>
              <w:right w:val="nil"/>
            </w:tcBorders>
            <w:hideMark/>
          </w:tcPr>
          <w:p w14:paraId="33824DB6"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13.16</w:t>
            </w:r>
          </w:p>
        </w:tc>
        <w:tc>
          <w:tcPr>
            <w:tcW w:w="445" w:type="pct"/>
            <w:tcBorders>
              <w:top w:val="single" w:sz="4" w:space="0" w:color="auto"/>
              <w:left w:val="nil"/>
              <w:bottom w:val="single" w:sz="4" w:space="0" w:color="auto"/>
              <w:right w:val="nil"/>
            </w:tcBorders>
            <w:hideMark/>
          </w:tcPr>
          <w:p w14:paraId="28EC05C7"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,446</w:t>
            </w:r>
          </w:p>
        </w:tc>
        <w:tc>
          <w:tcPr>
            <w:tcW w:w="311" w:type="pct"/>
            <w:tcBorders>
              <w:top w:val="single" w:sz="4" w:space="0" w:color="auto"/>
              <w:left w:val="nil"/>
              <w:bottom w:val="single" w:sz="4" w:space="0" w:color="auto"/>
              <w:right w:val="nil"/>
            </w:tcBorders>
            <w:hideMark/>
          </w:tcPr>
          <w:p w14:paraId="01A661CA"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.65</w:t>
            </w:r>
          </w:p>
        </w:tc>
        <w:tc>
          <w:tcPr>
            <w:tcW w:w="400" w:type="pct"/>
            <w:tcBorders>
              <w:top w:val="single" w:sz="4" w:space="0" w:color="auto"/>
              <w:left w:val="nil"/>
              <w:bottom w:val="single" w:sz="4" w:space="0" w:color="auto"/>
              <w:right w:val="nil"/>
            </w:tcBorders>
            <w:hideMark/>
          </w:tcPr>
          <w:p w14:paraId="6702223A"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-3.88</w:t>
            </w:r>
          </w:p>
        </w:tc>
        <w:tc>
          <w:tcPr>
            <w:tcW w:w="361" w:type="pct"/>
            <w:tcBorders>
              <w:top w:val="single" w:sz="4" w:space="0" w:color="auto"/>
              <w:left w:val="nil"/>
              <w:bottom w:val="single" w:sz="4" w:space="0" w:color="auto"/>
              <w:right w:val="nil"/>
            </w:tcBorders>
            <w:hideMark/>
          </w:tcPr>
          <w:p w14:paraId="57E7EC7A"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6.14</w:t>
            </w:r>
          </w:p>
        </w:tc>
        <w:tc>
          <w:tcPr>
            <w:tcW w:w="541" w:type="pct"/>
            <w:tcBorders>
              <w:top w:val="single" w:sz="4" w:space="0" w:color="auto"/>
              <w:left w:val="nil"/>
              <w:bottom w:val="single" w:sz="4" w:space="0" w:color="auto"/>
              <w:right w:val="nil"/>
            </w:tcBorders>
            <w:hideMark/>
          </w:tcPr>
          <w:p w14:paraId="7767EEB7"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0.07</w:t>
            </w:r>
          </w:p>
        </w:tc>
      </w:tr>
      <w:tr w:rsidR="00B87C88" w14:paraId="6219DD6E" w14:textId="77777777" w:rsidTr="00B87C88">
        <w:trPr>
          <w:trHeight w:val="794"/>
        </w:trPr>
        <w:tc>
          <w:tcPr>
            <w:tcW w:w="1190" w:type="pct"/>
            <w:tcBorders>
              <w:top w:val="nil"/>
              <w:left w:val="nil"/>
              <w:bottom w:val="nil"/>
              <w:right w:val="nil"/>
            </w:tcBorders>
            <w:hideMark/>
          </w:tcPr>
          <w:p w14:paraId="05C6A9FB"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Work Stress</w:t>
            </w:r>
          </w:p>
        </w:tc>
        <w:tc>
          <w:tcPr>
            <w:tcW w:w="466" w:type="pct"/>
            <w:tcBorders>
              <w:top w:val="single" w:sz="4" w:space="0" w:color="auto"/>
              <w:left w:val="nil"/>
              <w:bottom w:val="single" w:sz="4" w:space="0" w:color="auto"/>
              <w:right w:val="nil"/>
            </w:tcBorders>
            <w:hideMark/>
          </w:tcPr>
          <w:p w14:paraId="3173B716"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23.16</w:t>
            </w:r>
          </w:p>
        </w:tc>
        <w:tc>
          <w:tcPr>
            <w:tcW w:w="403" w:type="pct"/>
            <w:tcBorders>
              <w:top w:val="single" w:sz="4" w:space="0" w:color="auto"/>
              <w:left w:val="nil"/>
              <w:bottom w:val="single" w:sz="4" w:space="0" w:color="auto"/>
              <w:right w:val="nil"/>
            </w:tcBorders>
            <w:hideMark/>
          </w:tcPr>
          <w:p w14:paraId="3F43839C"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3.21</w:t>
            </w:r>
          </w:p>
        </w:tc>
        <w:tc>
          <w:tcPr>
            <w:tcW w:w="466" w:type="pct"/>
            <w:gridSpan w:val="2"/>
            <w:tcBorders>
              <w:top w:val="single" w:sz="4" w:space="0" w:color="auto"/>
              <w:left w:val="nil"/>
              <w:bottom w:val="single" w:sz="4" w:space="0" w:color="auto"/>
              <w:right w:val="nil"/>
            </w:tcBorders>
            <w:hideMark/>
          </w:tcPr>
          <w:p w14:paraId="1C1CCF7E"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23.79</w:t>
            </w:r>
          </w:p>
        </w:tc>
        <w:tc>
          <w:tcPr>
            <w:tcW w:w="415" w:type="pct"/>
            <w:tcBorders>
              <w:top w:val="single" w:sz="4" w:space="0" w:color="auto"/>
              <w:left w:val="nil"/>
              <w:bottom w:val="single" w:sz="4" w:space="0" w:color="auto"/>
              <w:right w:val="nil"/>
            </w:tcBorders>
            <w:hideMark/>
          </w:tcPr>
          <w:p w14:paraId="1850C3C2"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3.56</w:t>
            </w:r>
          </w:p>
        </w:tc>
        <w:tc>
          <w:tcPr>
            <w:tcW w:w="445" w:type="pct"/>
            <w:tcBorders>
              <w:top w:val="single" w:sz="4" w:space="0" w:color="auto"/>
              <w:left w:val="nil"/>
              <w:bottom w:val="single" w:sz="4" w:space="0" w:color="auto"/>
              <w:right w:val="nil"/>
            </w:tcBorders>
            <w:hideMark/>
          </w:tcPr>
          <w:p w14:paraId="6D7298AE"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-.318</w:t>
            </w:r>
          </w:p>
        </w:tc>
        <w:tc>
          <w:tcPr>
            <w:tcW w:w="311" w:type="pct"/>
            <w:tcBorders>
              <w:top w:val="single" w:sz="4" w:space="0" w:color="auto"/>
              <w:left w:val="nil"/>
              <w:bottom w:val="single" w:sz="4" w:space="0" w:color="auto"/>
              <w:right w:val="nil"/>
            </w:tcBorders>
            <w:hideMark/>
          </w:tcPr>
          <w:p w14:paraId="605835AF"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.75</w:t>
            </w:r>
          </w:p>
        </w:tc>
        <w:tc>
          <w:tcPr>
            <w:tcW w:w="400" w:type="pct"/>
            <w:tcBorders>
              <w:top w:val="single" w:sz="4" w:space="0" w:color="auto"/>
              <w:left w:val="nil"/>
              <w:bottom w:val="single" w:sz="4" w:space="0" w:color="auto"/>
              <w:right w:val="nil"/>
            </w:tcBorders>
            <w:hideMark/>
          </w:tcPr>
          <w:p w14:paraId="331058C3"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-1.27</w:t>
            </w:r>
          </w:p>
        </w:tc>
        <w:tc>
          <w:tcPr>
            <w:tcW w:w="361" w:type="pct"/>
            <w:tcBorders>
              <w:top w:val="single" w:sz="4" w:space="0" w:color="auto"/>
              <w:left w:val="nil"/>
              <w:bottom w:val="single" w:sz="4" w:space="0" w:color="auto"/>
              <w:right w:val="nil"/>
            </w:tcBorders>
            <w:hideMark/>
          </w:tcPr>
          <w:p w14:paraId="1529F0AF"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.92</w:t>
            </w:r>
          </w:p>
        </w:tc>
        <w:tc>
          <w:tcPr>
            <w:tcW w:w="541" w:type="pct"/>
            <w:tcBorders>
              <w:top w:val="single" w:sz="4" w:space="0" w:color="auto"/>
              <w:left w:val="nil"/>
              <w:bottom w:val="single" w:sz="4" w:space="0" w:color="auto"/>
              <w:right w:val="nil"/>
            </w:tcBorders>
            <w:hideMark/>
          </w:tcPr>
          <w:p w14:paraId="050313C3"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0.18</w:t>
            </w:r>
          </w:p>
        </w:tc>
      </w:tr>
      <w:tr w:rsidR="00B87C88" w14:paraId="2B26432B" w14:textId="77777777" w:rsidTr="00B87C88">
        <w:trPr>
          <w:trHeight w:val="794"/>
        </w:trPr>
        <w:tc>
          <w:tcPr>
            <w:tcW w:w="1190" w:type="pct"/>
            <w:tcBorders>
              <w:top w:val="nil"/>
              <w:left w:val="nil"/>
              <w:bottom w:val="single" w:sz="4" w:space="0" w:color="auto"/>
              <w:right w:val="nil"/>
            </w:tcBorders>
            <w:hideMark/>
          </w:tcPr>
          <w:p w14:paraId="1550AAA4" w14:textId="77777777" w:rsidR="00B87C88" w:rsidRDefault="00437FED" w:rsidP="00F85FD5">
            <w:pPr>
              <w:spacing w:after="0" w:line="240" w:lineRule="auto"/>
            </w:pPr>
            <w:r>
              <w:rPr>
                <w:rFonts w:ascii="Times New Roman" w:hAnsi="Times New Roman" w:cs="Times New Roman"/>
                <w:iCs/>
                <w:sz w:val="24"/>
                <w:szCs w:val="24"/>
              </w:rPr>
              <w:t>O</w:t>
            </w:r>
            <w:r w:rsidRPr="004273A9">
              <w:rPr>
                <w:rFonts w:ascii="Times New Roman" w:hAnsi="Times New Roman" w:cs="Times New Roman"/>
                <w:iCs/>
                <w:sz w:val="24"/>
                <w:szCs w:val="24"/>
              </w:rPr>
              <w:t>ccupational</w:t>
            </w:r>
            <w:r w:rsidR="00B87C88">
              <w:rPr>
                <w:rFonts w:asciiTheme="majorBidi" w:hAnsiTheme="majorBidi" w:cstheme="majorBidi"/>
                <w:sz w:val="24"/>
                <w:szCs w:val="24"/>
              </w:rPr>
              <w:t>Cognitive failure</w:t>
            </w:r>
          </w:p>
        </w:tc>
        <w:tc>
          <w:tcPr>
            <w:tcW w:w="466" w:type="pct"/>
            <w:tcBorders>
              <w:top w:val="single" w:sz="4" w:space="0" w:color="auto"/>
              <w:left w:val="nil"/>
              <w:bottom w:val="single" w:sz="4" w:space="0" w:color="auto"/>
              <w:right w:val="nil"/>
            </w:tcBorders>
            <w:hideMark/>
          </w:tcPr>
          <w:p w14:paraId="52AF1BB6"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106.61</w:t>
            </w:r>
          </w:p>
        </w:tc>
        <w:tc>
          <w:tcPr>
            <w:tcW w:w="403" w:type="pct"/>
            <w:tcBorders>
              <w:top w:val="single" w:sz="4" w:space="0" w:color="auto"/>
              <w:left w:val="nil"/>
              <w:bottom w:val="single" w:sz="4" w:space="0" w:color="auto"/>
              <w:right w:val="nil"/>
            </w:tcBorders>
            <w:hideMark/>
          </w:tcPr>
          <w:p w14:paraId="22C6EF8F"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15.49</w:t>
            </w:r>
          </w:p>
        </w:tc>
        <w:tc>
          <w:tcPr>
            <w:tcW w:w="466" w:type="pct"/>
            <w:gridSpan w:val="2"/>
            <w:tcBorders>
              <w:top w:val="single" w:sz="4" w:space="0" w:color="auto"/>
              <w:left w:val="nil"/>
              <w:bottom w:val="single" w:sz="4" w:space="0" w:color="auto"/>
              <w:right w:val="nil"/>
            </w:tcBorders>
            <w:hideMark/>
          </w:tcPr>
          <w:p w14:paraId="44E0FDA4"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109.53</w:t>
            </w:r>
          </w:p>
        </w:tc>
        <w:tc>
          <w:tcPr>
            <w:tcW w:w="415" w:type="pct"/>
            <w:tcBorders>
              <w:top w:val="single" w:sz="4" w:space="0" w:color="auto"/>
              <w:left w:val="nil"/>
              <w:bottom w:val="single" w:sz="4" w:space="0" w:color="auto"/>
              <w:right w:val="nil"/>
            </w:tcBorders>
            <w:hideMark/>
          </w:tcPr>
          <w:p w14:paraId="066F5B5E"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16.53</w:t>
            </w:r>
          </w:p>
        </w:tc>
        <w:tc>
          <w:tcPr>
            <w:tcW w:w="445" w:type="pct"/>
            <w:tcBorders>
              <w:top w:val="single" w:sz="4" w:space="0" w:color="auto"/>
              <w:left w:val="nil"/>
              <w:bottom w:val="single" w:sz="4" w:space="0" w:color="auto"/>
              <w:right w:val="nil"/>
            </w:tcBorders>
            <w:hideMark/>
          </w:tcPr>
          <w:p w14:paraId="7910D001"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-1.11</w:t>
            </w:r>
          </w:p>
        </w:tc>
        <w:tc>
          <w:tcPr>
            <w:tcW w:w="311" w:type="pct"/>
            <w:tcBorders>
              <w:top w:val="single" w:sz="4" w:space="0" w:color="auto"/>
              <w:left w:val="nil"/>
              <w:bottom w:val="single" w:sz="4" w:space="0" w:color="auto"/>
              <w:right w:val="nil"/>
            </w:tcBorders>
            <w:hideMark/>
          </w:tcPr>
          <w:p w14:paraId="1508B2AC"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.26</w:t>
            </w:r>
          </w:p>
        </w:tc>
        <w:tc>
          <w:tcPr>
            <w:tcW w:w="400" w:type="pct"/>
            <w:tcBorders>
              <w:top w:val="single" w:sz="4" w:space="0" w:color="auto"/>
              <w:left w:val="nil"/>
              <w:bottom w:val="single" w:sz="4" w:space="0" w:color="auto"/>
              <w:right w:val="nil"/>
            </w:tcBorders>
            <w:hideMark/>
          </w:tcPr>
          <w:p w14:paraId="09BB3127"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-8.10</w:t>
            </w:r>
          </w:p>
        </w:tc>
        <w:tc>
          <w:tcPr>
            <w:tcW w:w="361" w:type="pct"/>
            <w:tcBorders>
              <w:top w:val="single" w:sz="4" w:space="0" w:color="auto"/>
              <w:left w:val="nil"/>
              <w:bottom w:val="single" w:sz="4" w:space="0" w:color="auto"/>
              <w:right w:val="nil"/>
            </w:tcBorders>
            <w:hideMark/>
          </w:tcPr>
          <w:p w14:paraId="6D594F46"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2.25</w:t>
            </w:r>
          </w:p>
        </w:tc>
        <w:tc>
          <w:tcPr>
            <w:tcW w:w="541" w:type="pct"/>
            <w:tcBorders>
              <w:top w:val="single" w:sz="4" w:space="0" w:color="auto"/>
              <w:left w:val="nil"/>
              <w:bottom w:val="single" w:sz="4" w:space="0" w:color="auto"/>
              <w:right w:val="nil"/>
            </w:tcBorders>
            <w:hideMark/>
          </w:tcPr>
          <w:p w14:paraId="164333C8" w14:textId="77777777" w:rsidR="00B87C88" w:rsidRDefault="00B87C88" w:rsidP="00F85FD5">
            <w:pPr>
              <w:spacing w:after="0" w:line="240" w:lineRule="auto"/>
              <w:rPr>
                <w:rFonts w:asciiTheme="majorBidi" w:hAnsiTheme="majorBidi" w:cstheme="majorBidi"/>
                <w:sz w:val="24"/>
                <w:szCs w:val="24"/>
              </w:rPr>
            </w:pPr>
            <w:r>
              <w:rPr>
                <w:rFonts w:asciiTheme="majorBidi" w:hAnsiTheme="majorBidi" w:cstheme="majorBidi"/>
                <w:sz w:val="24"/>
                <w:szCs w:val="24"/>
              </w:rPr>
              <w:t xml:space="preserve">   0.18</w:t>
            </w:r>
          </w:p>
        </w:tc>
      </w:tr>
    </w:tbl>
    <w:p w14:paraId="75EB9558" w14:textId="77777777" w:rsidR="00B87C88" w:rsidRDefault="00B87C88" w:rsidP="0003715F">
      <w:pPr>
        <w:spacing w:line="360" w:lineRule="auto"/>
        <w:jc w:val="both"/>
        <w:rPr>
          <w:rFonts w:ascii="Times New Roman" w:hAnsi="Times New Roman" w:cs="Times New Roman"/>
          <w:sz w:val="24"/>
          <w:szCs w:val="24"/>
        </w:rPr>
      </w:pPr>
    </w:p>
    <w:p w14:paraId="69CD512B" w14:textId="77777777" w:rsidR="00B87C88" w:rsidRDefault="00F85FD5" w:rsidP="0003715F">
      <w:pPr>
        <w:spacing w:line="360" w:lineRule="auto"/>
        <w:jc w:val="both"/>
        <w:rPr>
          <w:rFonts w:ascii="Times New Roman" w:hAnsi="Times New Roman" w:cs="Times New Roman"/>
          <w:iCs/>
          <w:sz w:val="24"/>
          <w:szCs w:val="24"/>
        </w:rPr>
      </w:pPr>
      <w:r>
        <w:rPr>
          <w:rFonts w:ascii="Times New Roman" w:hAnsi="Times New Roman" w:cs="Times New Roman"/>
          <w:sz w:val="24"/>
          <w:szCs w:val="24"/>
        </w:rPr>
        <w:t xml:space="preserve">Comparision of Govt. </w:t>
      </w:r>
      <w:r w:rsidR="00B87C88">
        <w:rPr>
          <w:rFonts w:ascii="Times New Roman" w:hAnsi="Times New Roman" w:cs="Times New Roman"/>
          <w:sz w:val="24"/>
          <w:szCs w:val="24"/>
        </w:rPr>
        <w:t xml:space="preserve">and Private Doctors on Emotional climate, work stress and </w:t>
      </w:r>
      <w:r w:rsidR="00136B1C">
        <w:rPr>
          <w:rFonts w:ascii="Times New Roman" w:hAnsi="Times New Roman" w:cs="Times New Roman"/>
          <w:iCs/>
          <w:sz w:val="24"/>
          <w:szCs w:val="24"/>
        </w:rPr>
        <w:t>O</w:t>
      </w:r>
      <w:r w:rsidR="00136B1C" w:rsidRPr="004273A9">
        <w:rPr>
          <w:rFonts w:ascii="Times New Roman" w:hAnsi="Times New Roman" w:cs="Times New Roman"/>
          <w:iCs/>
          <w:sz w:val="24"/>
          <w:szCs w:val="24"/>
        </w:rPr>
        <w:t>ccupational</w:t>
      </w:r>
      <w:r>
        <w:rPr>
          <w:rFonts w:ascii="Times New Roman" w:hAnsi="Times New Roman" w:cs="Times New Roman"/>
          <w:iCs/>
          <w:sz w:val="24"/>
          <w:szCs w:val="24"/>
        </w:rPr>
        <w:t xml:space="preserve"> </w:t>
      </w:r>
      <w:r w:rsidR="00B87C88">
        <w:rPr>
          <w:rFonts w:ascii="Times New Roman" w:hAnsi="Times New Roman" w:cs="Times New Roman"/>
          <w:sz w:val="24"/>
          <w:szCs w:val="24"/>
        </w:rPr>
        <w:t>cognitive failure</w:t>
      </w:r>
      <w:r>
        <w:rPr>
          <w:rFonts w:ascii="Times New Roman" w:hAnsi="Times New Roman" w:cs="Times New Roman"/>
          <w:sz w:val="24"/>
          <w:szCs w:val="24"/>
        </w:rPr>
        <w:t xml:space="preserve"> showed</w:t>
      </w:r>
      <w:r w:rsidR="00B87C88">
        <w:rPr>
          <w:rFonts w:ascii="Times New Roman" w:hAnsi="Times New Roman" w:cs="Times New Roman"/>
          <w:iCs/>
          <w:sz w:val="24"/>
          <w:szCs w:val="24"/>
        </w:rPr>
        <w:t xml:space="preserve"> no significant difference on Emotional climate, work stress and </w:t>
      </w:r>
      <w:r w:rsidR="00A51DB0">
        <w:rPr>
          <w:rFonts w:ascii="Times New Roman" w:hAnsi="Times New Roman" w:cs="Times New Roman"/>
          <w:iCs/>
          <w:sz w:val="24"/>
          <w:szCs w:val="24"/>
        </w:rPr>
        <w:t>O</w:t>
      </w:r>
      <w:r w:rsidR="00A51DB0" w:rsidRPr="004273A9">
        <w:rPr>
          <w:rFonts w:ascii="Times New Roman" w:hAnsi="Times New Roman" w:cs="Times New Roman"/>
          <w:iCs/>
          <w:sz w:val="24"/>
          <w:szCs w:val="24"/>
        </w:rPr>
        <w:t>ccupational</w:t>
      </w:r>
      <w:r>
        <w:rPr>
          <w:rFonts w:ascii="Times New Roman" w:hAnsi="Times New Roman" w:cs="Times New Roman"/>
          <w:iCs/>
          <w:sz w:val="24"/>
          <w:szCs w:val="24"/>
        </w:rPr>
        <w:t xml:space="preserve"> </w:t>
      </w:r>
      <w:r w:rsidR="00B87C88">
        <w:rPr>
          <w:rFonts w:ascii="Times New Roman" w:hAnsi="Times New Roman" w:cs="Times New Roman"/>
          <w:iCs/>
          <w:sz w:val="24"/>
          <w:szCs w:val="24"/>
        </w:rPr>
        <w:t>cognitive failure</w:t>
      </w:r>
      <w:r>
        <w:rPr>
          <w:rFonts w:ascii="Times New Roman" w:hAnsi="Times New Roman" w:cs="Times New Roman"/>
          <w:iCs/>
          <w:sz w:val="24"/>
          <w:szCs w:val="24"/>
        </w:rPr>
        <w:t xml:space="preserve"> (Table 6)</w:t>
      </w:r>
      <w:r w:rsidR="00B87C88">
        <w:rPr>
          <w:rFonts w:ascii="Times New Roman" w:hAnsi="Times New Roman" w:cs="Times New Roman"/>
          <w:iCs/>
          <w:sz w:val="24"/>
          <w:szCs w:val="24"/>
        </w:rPr>
        <w:t xml:space="preserve">. </w:t>
      </w:r>
    </w:p>
    <w:p w14:paraId="04AFD6BC" w14:textId="77777777" w:rsidR="00F85FD5" w:rsidRDefault="00F85FD5" w:rsidP="0003715F">
      <w:pPr>
        <w:spacing w:line="360" w:lineRule="auto"/>
        <w:jc w:val="both"/>
        <w:rPr>
          <w:rFonts w:asciiTheme="majorBidi" w:hAnsiTheme="majorBidi" w:cstheme="majorBidi"/>
          <w:sz w:val="24"/>
          <w:szCs w:val="24"/>
        </w:rPr>
      </w:pPr>
      <w:r>
        <w:rPr>
          <w:rFonts w:asciiTheme="majorBidi" w:hAnsiTheme="majorBidi" w:cstheme="majorBidi"/>
          <w:sz w:val="24"/>
          <w:szCs w:val="24"/>
        </w:rPr>
        <w:t>The</w:t>
      </w:r>
      <w:r w:rsidRPr="006E35DC">
        <w:rPr>
          <w:rFonts w:asciiTheme="majorBidi" w:hAnsiTheme="majorBidi" w:cstheme="majorBidi"/>
          <w:sz w:val="24"/>
          <w:szCs w:val="24"/>
        </w:rPr>
        <w:t xml:space="preserve"> results of hierarchical multiple regressions in which</w:t>
      </w:r>
      <w:r>
        <w:rPr>
          <w:rFonts w:asciiTheme="majorBidi" w:hAnsiTheme="majorBidi" w:cstheme="majorBidi"/>
          <w:sz w:val="24"/>
          <w:szCs w:val="24"/>
        </w:rPr>
        <w:t xml:space="preserve"> Emoti</w:t>
      </w:r>
      <w:r w:rsidR="00883DC3">
        <w:rPr>
          <w:rFonts w:asciiTheme="majorBidi" w:hAnsiTheme="majorBidi" w:cstheme="majorBidi"/>
          <w:sz w:val="24"/>
          <w:szCs w:val="24"/>
        </w:rPr>
        <w:t>onal climate and work stress were</w:t>
      </w:r>
      <w:r>
        <w:rPr>
          <w:rFonts w:asciiTheme="majorBidi" w:hAnsiTheme="majorBidi" w:cstheme="majorBidi"/>
          <w:sz w:val="24"/>
          <w:szCs w:val="24"/>
        </w:rPr>
        <w:t xml:space="preserve"> independent variable and </w:t>
      </w:r>
      <w:r>
        <w:rPr>
          <w:rFonts w:ascii="Times New Roman" w:hAnsi="Times New Roman" w:cs="Times New Roman"/>
          <w:iCs/>
          <w:sz w:val="24"/>
          <w:szCs w:val="24"/>
        </w:rPr>
        <w:t>O</w:t>
      </w:r>
      <w:r w:rsidRPr="004273A9">
        <w:rPr>
          <w:rFonts w:ascii="Times New Roman" w:hAnsi="Times New Roman" w:cs="Times New Roman"/>
          <w:iCs/>
          <w:sz w:val="24"/>
          <w:szCs w:val="24"/>
        </w:rPr>
        <w:t>ccupational</w:t>
      </w:r>
      <w:r w:rsidR="00883DC3">
        <w:rPr>
          <w:rFonts w:ascii="Times New Roman" w:hAnsi="Times New Roman" w:cs="Times New Roman"/>
          <w:iCs/>
          <w:sz w:val="24"/>
          <w:szCs w:val="24"/>
        </w:rPr>
        <w:t xml:space="preserve"> </w:t>
      </w:r>
      <w:r>
        <w:rPr>
          <w:rFonts w:asciiTheme="majorBidi" w:hAnsiTheme="majorBidi" w:cstheme="majorBidi"/>
          <w:sz w:val="24"/>
          <w:szCs w:val="24"/>
        </w:rPr>
        <w:t xml:space="preserve">cognitive failure as dependent variable in the first step. Step 1 produced a significant </w:t>
      </w:r>
      <w:r w:rsidRPr="006E35DC">
        <w:rPr>
          <w:rFonts w:ascii="Times New Roman" w:hAnsi="Times New Roman" w:cs="Times New Roman"/>
          <w:i/>
          <w:iCs/>
          <w:sz w:val="24"/>
          <w:szCs w:val="24"/>
        </w:rPr>
        <w:t>R</w:t>
      </w:r>
      <w:r w:rsidRPr="006E35DC">
        <w:rPr>
          <w:rFonts w:ascii="Times New Roman" w:hAnsi="Times New Roman" w:cs="Times New Roman"/>
          <w:i/>
          <w:iCs/>
          <w:sz w:val="24"/>
          <w:szCs w:val="24"/>
          <w:vertAlign w:val="superscript"/>
        </w:rPr>
        <w:t>2</w:t>
      </w:r>
      <w:r>
        <w:rPr>
          <w:rFonts w:asciiTheme="majorBidi" w:hAnsiTheme="majorBidi" w:cstheme="majorBidi"/>
          <w:sz w:val="24"/>
          <w:szCs w:val="24"/>
        </w:rPr>
        <w:t>of .30</w:t>
      </w:r>
      <w:r w:rsidR="00883DC3">
        <w:rPr>
          <w:rFonts w:asciiTheme="majorBidi" w:hAnsiTheme="majorBidi" w:cstheme="majorBidi"/>
          <w:sz w:val="24"/>
          <w:szCs w:val="24"/>
        </w:rPr>
        <w:t xml:space="preserve"> </w:t>
      </w:r>
      <w:r>
        <w:rPr>
          <w:rFonts w:asciiTheme="majorBidi" w:hAnsiTheme="majorBidi" w:cstheme="majorBidi"/>
          <w:sz w:val="24"/>
          <w:szCs w:val="24"/>
        </w:rPr>
        <w:t xml:space="preserve">which means that independent variables collectively predicted 30% variance in </w:t>
      </w:r>
      <w:r>
        <w:rPr>
          <w:rFonts w:ascii="Times New Roman" w:hAnsi="Times New Roman" w:cs="Times New Roman"/>
          <w:sz w:val="24"/>
          <w:szCs w:val="24"/>
        </w:rPr>
        <w:t>occupational</w:t>
      </w:r>
      <w:r w:rsidR="00883DC3">
        <w:rPr>
          <w:rFonts w:ascii="Times New Roman" w:hAnsi="Times New Roman" w:cs="Times New Roman"/>
          <w:sz w:val="24"/>
          <w:szCs w:val="24"/>
        </w:rPr>
        <w:t xml:space="preserve"> </w:t>
      </w:r>
      <w:r>
        <w:rPr>
          <w:rFonts w:asciiTheme="majorBidi" w:hAnsiTheme="majorBidi" w:cstheme="majorBidi"/>
          <w:sz w:val="24"/>
          <w:szCs w:val="24"/>
        </w:rPr>
        <w:t xml:space="preserve">cognitive failure. In step 2 Demographic </w:t>
      </w:r>
      <w:r w:rsidR="00883DC3">
        <w:rPr>
          <w:rFonts w:asciiTheme="majorBidi" w:hAnsiTheme="majorBidi" w:cstheme="majorBidi"/>
          <w:sz w:val="24"/>
          <w:szCs w:val="24"/>
        </w:rPr>
        <w:t>variables</w:t>
      </w:r>
      <w:r>
        <w:rPr>
          <w:rFonts w:asciiTheme="majorBidi" w:hAnsiTheme="majorBidi" w:cstheme="majorBidi"/>
          <w:sz w:val="24"/>
          <w:szCs w:val="24"/>
        </w:rPr>
        <w:t xml:space="preserve"> of gender, Residence, Family system and birth order of participants was entered as independent variables and </w:t>
      </w:r>
      <w:r>
        <w:rPr>
          <w:rFonts w:ascii="Times New Roman" w:hAnsi="Times New Roman" w:cs="Times New Roman"/>
          <w:sz w:val="24"/>
          <w:szCs w:val="24"/>
        </w:rPr>
        <w:t>occupational</w:t>
      </w:r>
      <w:r w:rsidR="00883DC3">
        <w:rPr>
          <w:rFonts w:ascii="Times New Roman" w:hAnsi="Times New Roman" w:cs="Times New Roman"/>
          <w:sz w:val="24"/>
          <w:szCs w:val="24"/>
        </w:rPr>
        <w:t xml:space="preserve"> </w:t>
      </w:r>
      <w:r>
        <w:rPr>
          <w:rFonts w:asciiTheme="majorBidi" w:hAnsiTheme="majorBidi" w:cstheme="majorBidi"/>
          <w:sz w:val="24"/>
          <w:szCs w:val="24"/>
        </w:rPr>
        <w:t xml:space="preserve">cognitive failure as dependent variable. Step 2 produced a significant </w:t>
      </w:r>
      <w:r>
        <w:rPr>
          <w:rFonts w:ascii="Times New Roman" w:hAnsi="Times New Roman" w:cs="Times New Roman"/>
          <w:i/>
          <w:iCs/>
          <w:sz w:val="24"/>
          <w:szCs w:val="24"/>
        </w:rPr>
        <w:t>R</w:t>
      </w:r>
      <w:r>
        <w:rPr>
          <w:rFonts w:ascii="Times New Roman" w:hAnsi="Times New Roman" w:cs="Times New Roman"/>
          <w:i/>
          <w:iCs/>
          <w:sz w:val="24"/>
          <w:szCs w:val="24"/>
          <w:vertAlign w:val="superscript"/>
        </w:rPr>
        <w:t xml:space="preserve">2 </w:t>
      </w:r>
      <w:r>
        <w:rPr>
          <w:rFonts w:asciiTheme="majorBidi" w:hAnsiTheme="majorBidi" w:cstheme="majorBidi"/>
          <w:sz w:val="24"/>
          <w:szCs w:val="24"/>
        </w:rPr>
        <w:t>of .36 which means that demographic variables collectively predicted 36% variance in</w:t>
      </w:r>
      <w:r w:rsidR="00883DC3">
        <w:rPr>
          <w:rFonts w:asciiTheme="majorBidi" w:hAnsiTheme="majorBidi" w:cstheme="majorBidi"/>
          <w:sz w:val="24"/>
          <w:szCs w:val="24"/>
        </w:rPr>
        <w:t xml:space="preserve"> o</w:t>
      </w:r>
      <w:r w:rsidRPr="004273A9">
        <w:rPr>
          <w:rFonts w:ascii="Times New Roman" w:hAnsi="Times New Roman" w:cs="Times New Roman"/>
          <w:iCs/>
          <w:sz w:val="24"/>
          <w:szCs w:val="24"/>
        </w:rPr>
        <w:t>ccupational</w:t>
      </w:r>
      <w:r>
        <w:rPr>
          <w:rFonts w:asciiTheme="majorBidi" w:hAnsiTheme="majorBidi" w:cstheme="majorBidi"/>
          <w:sz w:val="24"/>
          <w:szCs w:val="24"/>
        </w:rPr>
        <w:t xml:space="preserve"> </w:t>
      </w:r>
      <w:r w:rsidR="00883DC3">
        <w:rPr>
          <w:rFonts w:asciiTheme="majorBidi" w:hAnsiTheme="majorBidi" w:cstheme="majorBidi"/>
          <w:sz w:val="24"/>
          <w:szCs w:val="24"/>
        </w:rPr>
        <w:t>cc</w:t>
      </w:r>
      <w:r>
        <w:rPr>
          <w:rFonts w:asciiTheme="majorBidi" w:hAnsiTheme="majorBidi" w:cstheme="majorBidi"/>
          <w:sz w:val="24"/>
          <w:szCs w:val="24"/>
        </w:rPr>
        <w:t>ognitive failure</w:t>
      </w:r>
      <w:r w:rsidR="00EC5BB9">
        <w:rPr>
          <w:rFonts w:asciiTheme="majorBidi" w:hAnsiTheme="majorBidi" w:cstheme="majorBidi"/>
          <w:sz w:val="24"/>
          <w:szCs w:val="24"/>
        </w:rPr>
        <w:t xml:space="preserve"> (Table 7</w:t>
      </w:r>
      <w:r w:rsidR="00883DC3">
        <w:rPr>
          <w:rFonts w:asciiTheme="majorBidi" w:hAnsiTheme="majorBidi" w:cstheme="majorBidi"/>
          <w:sz w:val="24"/>
          <w:szCs w:val="24"/>
        </w:rPr>
        <w:t>)</w:t>
      </w:r>
      <w:r>
        <w:rPr>
          <w:rFonts w:asciiTheme="majorBidi" w:hAnsiTheme="majorBidi" w:cstheme="majorBidi"/>
          <w:sz w:val="24"/>
          <w:szCs w:val="24"/>
        </w:rPr>
        <w:t xml:space="preserve">.  </w:t>
      </w:r>
    </w:p>
    <w:p w14:paraId="68CDA44A" w14:textId="77777777" w:rsidR="0003715F" w:rsidRDefault="0003715F" w:rsidP="00F85FD5">
      <w:pPr>
        <w:spacing w:after="0" w:line="240" w:lineRule="auto"/>
        <w:jc w:val="both"/>
        <w:rPr>
          <w:rFonts w:ascii="Times New Roman" w:hAnsi="Times New Roman" w:cs="Times New Roman"/>
          <w:b/>
          <w:bCs/>
          <w:sz w:val="24"/>
          <w:szCs w:val="24"/>
        </w:rPr>
      </w:pPr>
    </w:p>
    <w:p w14:paraId="34249B5A" w14:textId="77777777" w:rsidR="0003715F" w:rsidRDefault="0003715F" w:rsidP="00F85FD5">
      <w:pPr>
        <w:spacing w:after="0" w:line="240" w:lineRule="auto"/>
        <w:jc w:val="both"/>
        <w:rPr>
          <w:rFonts w:ascii="Times New Roman" w:hAnsi="Times New Roman" w:cs="Times New Roman"/>
          <w:b/>
          <w:bCs/>
          <w:sz w:val="24"/>
          <w:szCs w:val="24"/>
        </w:rPr>
      </w:pPr>
    </w:p>
    <w:p w14:paraId="7B6897D2" w14:textId="77777777" w:rsidR="0003715F" w:rsidRDefault="0003715F" w:rsidP="00F85FD5">
      <w:pPr>
        <w:spacing w:after="0" w:line="240" w:lineRule="auto"/>
        <w:jc w:val="both"/>
        <w:rPr>
          <w:rFonts w:ascii="Times New Roman" w:hAnsi="Times New Roman" w:cs="Times New Roman"/>
          <w:b/>
          <w:bCs/>
          <w:sz w:val="24"/>
          <w:szCs w:val="24"/>
        </w:rPr>
      </w:pPr>
    </w:p>
    <w:p w14:paraId="7695421B" w14:textId="77777777" w:rsidR="0003715F" w:rsidRDefault="0003715F" w:rsidP="00F85FD5">
      <w:pPr>
        <w:spacing w:after="0" w:line="240" w:lineRule="auto"/>
        <w:jc w:val="both"/>
        <w:rPr>
          <w:rFonts w:ascii="Times New Roman" w:hAnsi="Times New Roman" w:cs="Times New Roman"/>
          <w:b/>
          <w:bCs/>
          <w:sz w:val="24"/>
          <w:szCs w:val="24"/>
        </w:rPr>
      </w:pPr>
    </w:p>
    <w:p w14:paraId="5715F886" w14:textId="77777777" w:rsidR="0003715F" w:rsidRDefault="0003715F" w:rsidP="00F85FD5">
      <w:pPr>
        <w:spacing w:after="0" w:line="240" w:lineRule="auto"/>
        <w:jc w:val="both"/>
        <w:rPr>
          <w:rFonts w:ascii="Times New Roman" w:hAnsi="Times New Roman" w:cs="Times New Roman"/>
          <w:b/>
          <w:bCs/>
          <w:sz w:val="24"/>
          <w:szCs w:val="24"/>
        </w:rPr>
      </w:pPr>
    </w:p>
    <w:p w14:paraId="00EC0A1F" w14:textId="77777777" w:rsidR="0003715F" w:rsidRDefault="0003715F" w:rsidP="00F85FD5">
      <w:pPr>
        <w:spacing w:after="0" w:line="240" w:lineRule="auto"/>
        <w:jc w:val="both"/>
        <w:rPr>
          <w:rFonts w:ascii="Times New Roman" w:hAnsi="Times New Roman" w:cs="Times New Roman"/>
          <w:b/>
          <w:bCs/>
          <w:sz w:val="24"/>
          <w:szCs w:val="24"/>
        </w:rPr>
      </w:pPr>
    </w:p>
    <w:p w14:paraId="7A4CE7C7" w14:textId="77777777" w:rsidR="0003715F" w:rsidRDefault="0003715F" w:rsidP="00F85FD5">
      <w:pPr>
        <w:spacing w:after="0" w:line="240" w:lineRule="auto"/>
        <w:jc w:val="both"/>
        <w:rPr>
          <w:rFonts w:ascii="Times New Roman" w:hAnsi="Times New Roman" w:cs="Times New Roman"/>
          <w:b/>
          <w:bCs/>
          <w:sz w:val="24"/>
          <w:szCs w:val="24"/>
        </w:rPr>
      </w:pPr>
    </w:p>
    <w:p w14:paraId="7364B70D" w14:textId="77777777" w:rsidR="0003715F" w:rsidRDefault="0003715F" w:rsidP="00F85FD5">
      <w:pPr>
        <w:spacing w:after="0" w:line="240" w:lineRule="auto"/>
        <w:jc w:val="both"/>
        <w:rPr>
          <w:rFonts w:ascii="Times New Roman" w:hAnsi="Times New Roman" w:cs="Times New Roman"/>
          <w:b/>
          <w:bCs/>
          <w:sz w:val="24"/>
          <w:szCs w:val="24"/>
        </w:rPr>
      </w:pPr>
    </w:p>
    <w:p w14:paraId="79CF598B" w14:textId="77777777" w:rsidR="00B87C88" w:rsidRPr="00647EA7" w:rsidRDefault="008E2FB7" w:rsidP="00F85FD5">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Table 7</w:t>
      </w:r>
    </w:p>
    <w:p w14:paraId="22AB1206" w14:textId="77777777" w:rsidR="00B87C88" w:rsidRDefault="00B87C88" w:rsidP="00F85FD5">
      <w:pPr>
        <w:spacing w:after="0" w:line="240" w:lineRule="auto"/>
        <w:jc w:val="both"/>
        <w:rPr>
          <w:rFonts w:ascii="Times New Roman" w:hAnsi="Times New Roman" w:cs="Times New Roman"/>
          <w:sz w:val="24"/>
          <w:szCs w:val="24"/>
        </w:rPr>
      </w:pPr>
      <w:r>
        <w:rPr>
          <w:rFonts w:ascii="Times New Roman" w:hAnsi="Times New Roman" w:cs="Times New Roman"/>
          <w:i/>
          <w:iCs/>
          <w:sz w:val="24"/>
          <w:szCs w:val="24"/>
        </w:rPr>
        <w:t xml:space="preserve">Summary of Hierarchical Regression Analysis: Effect of Emotional </w:t>
      </w:r>
      <w:r w:rsidR="00CB594A">
        <w:rPr>
          <w:rFonts w:ascii="Times New Roman" w:hAnsi="Times New Roman" w:cs="Times New Roman"/>
          <w:i/>
          <w:iCs/>
          <w:sz w:val="24"/>
          <w:szCs w:val="24"/>
        </w:rPr>
        <w:t xml:space="preserve">Climate, Work Stress </w:t>
      </w:r>
      <w:r>
        <w:rPr>
          <w:rFonts w:ascii="Times New Roman" w:hAnsi="Times New Roman" w:cs="Times New Roman"/>
          <w:i/>
          <w:iCs/>
          <w:sz w:val="24"/>
          <w:szCs w:val="24"/>
        </w:rPr>
        <w:t xml:space="preserve">and Demographic Characteristics on </w:t>
      </w:r>
      <w:r w:rsidR="003569C0" w:rsidRPr="003569C0">
        <w:rPr>
          <w:rFonts w:ascii="Times New Roman" w:hAnsi="Times New Roman" w:cs="Times New Roman"/>
          <w:i/>
          <w:sz w:val="24"/>
          <w:szCs w:val="24"/>
        </w:rPr>
        <w:t>Occupational</w:t>
      </w:r>
      <w:r w:rsidR="00CB594A">
        <w:rPr>
          <w:rFonts w:ascii="Times New Roman" w:hAnsi="Times New Roman" w:cs="Times New Roman"/>
          <w:i/>
          <w:iCs/>
          <w:sz w:val="24"/>
          <w:szCs w:val="24"/>
        </w:rPr>
        <w:t xml:space="preserve">Cognitive Failure </w:t>
      </w:r>
      <w:r>
        <w:rPr>
          <w:rFonts w:ascii="Times New Roman" w:hAnsi="Times New Roman" w:cs="Times New Roman"/>
          <w:i/>
          <w:iCs/>
          <w:sz w:val="24"/>
          <w:szCs w:val="24"/>
        </w:rPr>
        <w:t>(N=150)</w:t>
      </w:r>
    </w:p>
    <w:tbl>
      <w:tblPr>
        <w:tblStyle w:val="TableGrid"/>
        <w:tblW w:w="0" w:type="auto"/>
        <w:tblLook w:val="04A0" w:firstRow="1" w:lastRow="0" w:firstColumn="1" w:lastColumn="0" w:noHBand="0" w:noVBand="1"/>
      </w:tblPr>
      <w:tblGrid>
        <w:gridCol w:w="3192"/>
        <w:gridCol w:w="3192"/>
        <w:gridCol w:w="3192"/>
      </w:tblGrid>
      <w:tr w:rsidR="00B87C88" w14:paraId="5AB54DE9" w14:textId="77777777" w:rsidTr="00B87C88">
        <w:tc>
          <w:tcPr>
            <w:tcW w:w="3192" w:type="dxa"/>
            <w:vMerge w:val="restart"/>
            <w:tcBorders>
              <w:top w:val="single" w:sz="4" w:space="0" w:color="000000" w:themeColor="text1"/>
              <w:left w:val="nil"/>
              <w:bottom w:val="single" w:sz="4" w:space="0" w:color="auto"/>
              <w:right w:val="nil"/>
            </w:tcBorders>
            <w:hideMark/>
          </w:tcPr>
          <w:p w14:paraId="17DF32A5" w14:textId="77777777" w:rsidR="00B87C88" w:rsidRDefault="00B87C88" w:rsidP="00F85FD5">
            <w:pPr>
              <w:spacing w:line="240" w:lineRule="auto"/>
              <w:jc w:val="both"/>
              <w:rPr>
                <w:rFonts w:ascii="Times New Roman" w:hAnsi="Times New Roman" w:cs="Times New Roman"/>
                <w:sz w:val="24"/>
                <w:szCs w:val="24"/>
              </w:rPr>
            </w:pPr>
            <w:r>
              <w:rPr>
                <w:rFonts w:ascii="Times New Roman" w:hAnsi="Times New Roman" w:cs="Times New Roman"/>
                <w:sz w:val="24"/>
                <w:szCs w:val="24"/>
              </w:rPr>
              <w:t>Variables</w:t>
            </w:r>
          </w:p>
        </w:tc>
        <w:tc>
          <w:tcPr>
            <w:tcW w:w="6384" w:type="dxa"/>
            <w:gridSpan w:val="2"/>
            <w:tcBorders>
              <w:top w:val="single" w:sz="4" w:space="0" w:color="000000" w:themeColor="text1"/>
              <w:left w:val="nil"/>
              <w:bottom w:val="single" w:sz="4" w:space="0" w:color="000000" w:themeColor="text1"/>
              <w:right w:val="nil"/>
            </w:tcBorders>
            <w:hideMark/>
          </w:tcPr>
          <w:p w14:paraId="68A69BD6" w14:textId="77777777" w:rsidR="00B87C88" w:rsidRDefault="003569C0" w:rsidP="00F85FD5">
            <w:pPr>
              <w:spacing w:line="240" w:lineRule="auto"/>
              <w:jc w:val="both"/>
              <w:rPr>
                <w:rFonts w:ascii="Times New Roman" w:hAnsi="Times New Roman" w:cs="Times New Roman"/>
                <w:sz w:val="24"/>
                <w:szCs w:val="24"/>
              </w:rPr>
            </w:pPr>
            <w:r>
              <w:rPr>
                <w:rFonts w:ascii="Times New Roman" w:hAnsi="Times New Roman" w:cs="Times New Roman"/>
                <w:iCs/>
                <w:sz w:val="24"/>
                <w:szCs w:val="24"/>
              </w:rPr>
              <w:t>O</w:t>
            </w:r>
            <w:r w:rsidRPr="004273A9">
              <w:rPr>
                <w:rFonts w:ascii="Times New Roman" w:hAnsi="Times New Roman" w:cs="Times New Roman"/>
                <w:iCs/>
                <w:sz w:val="24"/>
                <w:szCs w:val="24"/>
              </w:rPr>
              <w:t>ccupational</w:t>
            </w:r>
            <w:r w:rsidR="00B87C88">
              <w:rPr>
                <w:rFonts w:ascii="Times New Roman" w:hAnsi="Times New Roman" w:cs="Times New Roman"/>
                <w:iCs/>
                <w:sz w:val="24"/>
                <w:szCs w:val="24"/>
              </w:rPr>
              <w:t>Cognitive Failure</w:t>
            </w:r>
          </w:p>
        </w:tc>
      </w:tr>
      <w:tr w:rsidR="00B87C88" w14:paraId="5C17026A" w14:textId="77777777" w:rsidTr="00B87C88">
        <w:tc>
          <w:tcPr>
            <w:tcW w:w="0" w:type="auto"/>
            <w:vMerge/>
            <w:tcBorders>
              <w:top w:val="single" w:sz="4" w:space="0" w:color="000000" w:themeColor="text1"/>
              <w:left w:val="nil"/>
              <w:bottom w:val="single" w:sz="4" w:space="0" w:color="auto"/>
              <w:right w:val="nil"/>
            </w:tcBorders>
            <w:vAlign w:val="center"/>
            <w:hideMark/>
          </w:tcPr>
          <w:p w14:paraId="787AD66E" w14:textId="77777777" w:rsidR="00B87C88" w:rsidRDefault="00B87C88" w:rsidP="00F85FD5">
            <w:pPr>
              <w:spacing w:line="240" w:lineRule="auto"/>
              <w:rPr>
                <w:rFonts w:ascii="Times New Roman" w:hAnsi="Times New Roman" w:cs="Times New Roman"/>
                <w:sz w:val="24"/>
                <w:szCs w:val="24"/>
              </w:rPr>
            </w:pPr>
          </w:p>
        </w:tc>
        <w:tc>
          <w:tcPr>
            <w:tcW w:w="3192" w:type="dxa"/>
            <w:tcBorders>
              <w:top w:val="single" w:sz="4" w:space="0" w:color="000000" w:themeColor="text1"/>
              <w:left w:val="nil"/>
              <w:bottom w:val="single" w:sz="4" w:space="0" w:color="000000" w:themeColor="text1"/>
              <w:right w:val="nil"/>
            </w:tcBorders>
            <w:hideMark/>
          </w:tcPr>
          <w:p w14:paraId="1B8144A8" w14:textId="77777777" w:rsidR="00B87C88" w:rsidRDefault="00B87C88" w:rsidP="00F85FD5">
            <w:pPr>
              <w:spacing w:line="240" w:lineRule="auto"/>
              <w:jc w:val="both"/>
              <w:rPr>
                <w:rFonts w:ascii="Times New Roman" w:hAnsi="Times New Roman" w:cs="Times New Roman"/>
                <w:i/>
                <w:iCs/>
                <w:sz w:val="24"/>
                <w:szCs w:val="24"/>
              </w:rPr>
            </w:pPr>
            <w:r>
              <w:rPr>
                <w:rFonts w:ascii="Times New Roman" w:hAnsi="Times New Roman" w:cs="Times New Roman"/>
                <w:i/>
                <w:iCs/>
                <w:sz w:val="24"/>
                <w:szCs w:val="24"/>
              </w:rPr>
              <w:t>∆R</w:t>
            </w:r>
            <w:r>
              <w:rPr>
                <w:rFonts w:ascii="Times New Roman" w:hAnsi="Times New Roman" w:cs="Times New Roman"/>
                <w:i/>
                <w:iCs/>
                <w:sz w:val="24"/>
                <w:szCs w:val="24"/>
                <w:vertAlign w:val="superscript"/>
              </w:rPr>
              <w:t>2</w:t>
            </w:r>
          </w:p>
        </w:tc>
        <w:tc>
          <w:tcPr>
            <w:tcW w:w="3192" w:type="dxa"/>
            <w:tcBorders>
              <w:top w:val="single" w:sz="4" w:space="0" w:color="000000" w:themeColor="text1"/>
              <w:left w:val="nil"/>
              <w:bottom w:val="single" w:sz="4" w:space="0" w:color="auto"/>
              <w:right w:val="nil"/>
            </w:tcBorders>
            <w:hideMark/>
          </w:tcPr>
          <w:p w14:paraId="49339CE6" w14:textId="77777777" w:rsidR="00B87C88" w:rsidRDefault="00B87C88" w:rsidP="00F85FD5">
            <w:pPr>
              <w:spacing w:line="240" w:lineRule="auto"/>
              <w:jc w:val="both"/>
              <w:rPr>
                <w:rFonts w:ascii="Times New Roman" w:hAnsi="Times New Roman" w:cs="Times New Roman"/>
                <w:sz w:val="24"/>
                <w:szCs w:val="24"/>
              </w:rPr>
            </w:pPr>
            <w:r>
              <w:rPr>
                <w:rFonts w:ascii="Times New Roman" w:hAnsi="Times New Roman" w:cs="Times New Roman"/>
                <w:i/>
                <w:iCs/>
                <w:sz w:val="24"/>
                <w:szCs w:val="24"/>
              </w:rPr>
              <w:t>Β</w:t>
            </w:r>
          </w:p>
        </w:tc>
      </w:tr>
      <w:tr w:rsidR="00B87C88" w14:paraId="22452EE2" w14:textId="77777777" w:rsidTr="00B87C88">
        <w:tc>
          <w:tcPr>
            <w:tcW w:w="3192" w:type="dxa"/>
            <w:tcBorders>
              <w:top w:val="single" w:sz="4" w:space="0" w:color="000000" w:themeColor="text1"/>
              <w:left w:val="nil"/>
              <w:bottom w:val="nil"/>
              <w:right w:val="nil"/>
            </w:tcBorders>
            <w:hideMark/>
          </w:tcPr>
          <w:p w14:paraId="79C474B2" w14:textId="77777777" w:rsidR="00B87C88" w:rsidRDefault="00B87C88" w:rsidP="00F85FD5">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Step 1</w:t>
            </w:r>
          </w:p>
        </w:tc>
        <w:tc>
          <w:tcPr>
            <w:tcW w:w="3192" w:type="dxa"/>
            <w:tcBorders>
              <w:top w:val="single" w:sz="4" w:space="0" w:color="000000" w:themeColor="text1"/>
              <w:left w:val="nil"/>
              <w:bottom w:val="nil"/>
              <w:right w:val="nil"/>
            </w:tcBorders>
            <w:hideMark/>
          </w:tcPr>
          <w:p w14:paraId="00BDC8DA" w14:textId="77777777" w:rsidR="00B87C88" w:rsidRDefault="00B87C88" w:rsidP="00F85FD5">
            <w:pPr>
              <w:spacing w:line="240" w:lineRule="auto"/>
              <w:jc w:val="both"/>
              <w:rPr>
                <w:rFonts w:ascii="Times New Roman" w:hAnsi="Times New Roman" w:cs="Times New Roman"/>
                <w:sz w:val="24"/>
                <w:szCs w:val="24"/>
              </w:rPr>
            </w:pPr>
            <w:r>
              <w:rPr>
                <w:rFonts w:ascii="Times New Roman" w:hAnsi="Times New Roman" w:cs="Times New Roman"/>
                <w:sz w:val="24"/>
                <w:szCs w:val="24"/>
              </w:rPr>
              <w:t>.30***</w:t>
            </w:r>
          </w:p>
        </w:tc>
        <w:tc>
          <w:tcPr>
            <w:tcW w:w="3192" w:type="dxa"/>
            <w:tcBorders>
              <w:top w:val="single" w:sz="4" w:space="0" w:color="000000" w:themeColor="text1"/>
              <w:left w:val="nil"/>
              <w:bottom w:val="nil"/>
              <w:right w:val="nil"/>
            </w:tcBorders>
          </w:tcPr>
          <w:p w14:paraId="0BCF1429" w14:textId="77777777" w:rsidR="00B87C88" w:rsidRDefault="00B87C88" w:rsidP="00F85FD5">
            <w:pPr>
              <w:spacing w:line="240" w:lineRule="auto"/>
              <w:jc w:val="both"/>
              <w:rPr>
                <w:rFonts w:ascii="Times New Roman" w:hAnsi="Times New Roman" w:cs="Times New Roman"/>
                <w:sz w:val="24"/>
                <w:szCs w:val="24"/>
              </w:rPr>
            </w:pPr>
          </w:p>
        </w:tc>
      </w:tr>
      <w:tr w:rsidR="00B87C88" w14:paraId="2BFB2497" w14:textId="77777777" w:rsidTr="00B87C88">
        <w:tc>
          <w:tcPr>
            <w:tcW w:w="3192" w:type="dxa"/>
            <w:tcBorders>
              <w:top w:val="nil"/>
              <w:left w:val="nil"/>
              <w:bottom w:val="nil"/>
              <w:right w:val="nil"/>
            </w:tcBorders>
            <w:hideMark/>
          </w:tcPr>
          <w:p w14:paraId="532445BE" w14:textId="77777777" w:rsidR="00B87C88" w:rsidRDefault="00B87C88" w:rsidP="00F85FD5">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Emotional Climate</w:t>
            </w:r>
          </w:p>
        </w:tc>
        <w:tc>
          <w:tcPr>
            <w:tcW w:w="3192" w:type="dxa"/>
            <w:tcBorders>
              <w:top w:val="nil"/>
              <w:left w:val="nil"/>
              <w:bottom w:val="nil"/>
              <w:right w:val="nil"/>
            </w:tcBorders>
          </w:tcPr>
          <w:p w14:paraId="31945D9B" w14:textId="77777777" w:rsidR="00B87C88" w:rsidRDefault="00B87C88" w:rsidP="00F85FD5">
            <w:pPr>
              <w:spacing w:line="240" w:lineRule="auto"/>
              <w:jc w:val="both"/>
              <w:rPr>
                <w:rFonts w:ascii="Times New Roman" w:hAnsi="Times New Roman" w:cs="Times New Roman"/>
                <w:sz w:val="24"/>
                <w:szCs w:val="24"/>
              </w:rPr>
            </w:pPr>
          </w:p>
        </w:tc>
        <w:tc>
          <w:tcPr>
            <w:tcW w:w="3192" w:type="dxa"/>
            <w:tcBorders>
              <w:top w:val="nil"/>
              <w:left w:val="nil"/>
              <w:bottom w:val="nil"/>
              <w:right w:val="nil"/>
            </w:tcBorders>
            <w:hideMark/>
          </w:tcPr>
          <w:p w14:paraId="23D7E1B8" w14:textId="77777777" w:rsidR="00B87C88" w:rsidRDefault="00B87C88" w:rsidP="00F85FD5">
            <w:pPr>
              <w:spacing w:line="240" w:lineRule="auto"/>
              <w:jc w:val="both"/>
              <w:rPr>
                <w:rFonts w:ascii="Times New Roman" w:hAnsi="Times New Roman" w:cs="Times New Roman"/>
                <w:sz w:val="24"/>
                <w:szCs w:val="24"/>
              </w:rPr>
            </w:pPr>
            <w:r>
              <w:rPr>
                <w:rFonts w:ascii="Times New Roman" w:hAnsi="Times New Roman" w:cs="Times New Roman"/>
                <w:sz w:val="24"/>
                <w:szCs w:val="24"/>
              </w:rPr>
              <w:t>.54</w:t>
            </w:r>
          </w:p>
        </w:tc>
      </w:tr>
      <w:tr w:rsidR="00B87C88" w14:paraId="48CD8A7A" w14:textId="77777777" w:rsidTr="00B87C88">
        <w:tc>
          <w:tcPr>
            <w:tcW w:w="3192" w:type="dxa"/>
            <w:tcBorders>
              <w:top w:val="nil"/>
              <w:left w:val="nil"/>
              <w:bottom w:val="nil"/>
              <w:right w:val="nil"/>
            </w:tcBorders>
            <w:hideMark/>
          </w:tcPr>
          <w:p w14:paraId="5CB7790A" w14:textId="77777777" w:rsidR="00B87C88" w:rsidRDefault="00B87C88" w:rsidP="00F85FD5">
            <w:pPr>
              <w:spacing w:line="240" w:lineRule="auto"/>
              <w:ind w:firstLine="360"/>
              <w:jc w:val="both"/>
              <w:rPr>
                <w:rFonts w:ascii="Times New Roman" w:hAnsi="Times New Roman" w:cs="Times New Roman"/>
                <w:sz w:val="24"/>
                <w:szCs w:val="24"/>
              </w:rPr>
            </w:pPr>
            <w:r>
              <w:rPr>
                <w:rFonts w:ascii="Times New Roman" w:hAnsi="Times New Roman" w:cs="Times New Roman"/>
                <w:sz w:val="24"/>
                <w:szCs w:val="24"/>
              </w:rPr>
              <w:t>Work Stress</w:t>
            </w:r>
          </w:p>
        </w:tc>
        <w:tc>
          <w:tcPr>
            <w:tcW w:w="3192" w:type="dxa"/>
            <w:tcBorders>
              <w:top w:val="nil"/>
              <w:left w:val="nil"/>
              <w:bottom w:val="nil"/>
              <w:right w:val="nil"/>
            </w:tcBorders>
          </w:tcPr>
          <w:p w14:paraId="05AB59B7" w14:textId="77777777" w:rsidR="00B87C88" w:rsidRDefault="00B87C88" w:rsidP="00F85FD5">
            <w:pPr>
              <w:spacing w:line="240" w:lineRule="auto"/>
              <w:jc w:val="both"/>
              <w:rPr>
                <w:rFonts w:ascii="Times New Roman" w:hAnsi="Times New Roman" w:cs="Times New Roman"/>
                <w:sz w:val="24"/>
                <w:szCs w:val="24"/>
              </w:rPr>
            </w:pPr>
          </w:p>
        </w:tc>
        <w:tc>
          <w:tcPr>
            <w:tcW w:w="3192" w:type="dxa"/>
            <w:tcBorders>
              <w:top w:val="nil"/>
              <w:left w:val="nil"/>
              <w:bottom w:val="nil"/>
              <w:right w:val="nil"/>
            </w:tcBorders>
            <w:hideMark/>
          </w:tcPr>
          <w:p w14:paraId="199D763C" w14:textId="77777777" w:rsidR="00B87C88" w:rsidRDefault="00B87C88" w:rsidP="00F85FD5">
            <w:pPr>
              <w:spacing w:line="240" w:lineRule="auto"/>
              <w:jc w:val="both"/>
              <w:rPr>
                <w:rFonts w:ascii="Times New Roman" w:hAnsi="Times New Roman" w:cs="Times New Roman"/>
                <w:sz w:val="24"/>
                <w:szCs w:val="24"/>
              </w:rPr>
            </w:pPr>
            <w:r>
              <w:rPr>
                <w:rFonts w:ascii="Times New Roman" w:hAnsi="Times New Roman" w:cs="Times New Roman"/>
                <w:sz w:val="24"/>
                <w:szCs w:val="24"/>
              </w:rPr>
              <w:t>.05</w:t>
            </w:r>
          </w:p>
        </w:tc>
      </w:tr>
      <w:tr w:rsidR="00B87C88" w14:paraId="3855993B" w14:textId="77777777" w:rsidTr="00B87C88">
        <w:tc>
          <w:tcPr>
            <w:tcW w:w="3192" w:type="dxa"/>
            <w:tcBorders>
              <w:top w:val="nil"/>
              <w:left w:val="nil"/>
              <w:bottom w:val="nil"/>
              <w:right w:val="nil"/>
            </w:tcBorders>
            <w:hideMark/>
          </w:tcPr>
          <w:p w14:paraId="10464A62" w14:textId="77777777" w:rsidR="00B87C88" w:rsidRDefault="00B87C88" w:rsidP="00F85FD5">
            <w:pPr>
              <w:spacing w:line="240" w:lineRule="auto"/>
              <w:jc w:val="both"/>
              <w:rPr>
                <w:rFonts w:ascii="Times New Roman" w:hAnsi="Times New Roman" w:cs="Times New Roman"/>
                <w:sz w:val="24"/>
                <w:szCs w:val="24"/>
              </w:rPr>
            </w:pPr>
            <w:r>
              <w:rPr>
                <w:rFonts w:ascii="Times New Roman" w:hAnsi="Times New Roman" w:cs="Times New Roman"/>
                <w:sz w:val="24"/>
                <w:szCs w:val="24"/>
              </w:rPr>
              <w:t>Step 2</w:t>
            </w:r>
          </w:p>
        </w:tc>
        <w:tc>
          <w:tcPr>
            <w:tcW w:w="3192" w:type="dxa"/>
            <w:tcBorders>
              <w:top w:val="nil"/>
              <w:left w:val="nil"/>
              <w:bottom w:val="nil"/>
              <w:right w:val="nil"/>
            </w:tcBorders>
          </w:tcPr>
          <w:p w14:paraId="73A03FD4" w14:textId="77777777" w:rsidR="00B87C88" w:rsidRDefault="00B87C88" w:rsidP="00F85FD5">
            <w:pPr>
              <w:spacing w:line="240" w:lineRule="auto"/>
              <w:jc w:val="both"/>
              <w:rPr>
                <w:rFonts w:ascii="Times New Roman" w:hAnsi="Times New Roman" w:cs="Times New Roman"/>
                <w:sz w:val="24"/>
                <w:szCs w:val="24"/>
              </w:rPr>
            </w:pPr>
            <w:r>
              <w:rPr>
                <w:rFonts w:ascii="Times New Roman" w:hAnsi="Times New Roman" w:cs="Times New Roman"/>
                <w:sz w:val="24"/>
                <w:szCs w:val="24"/>
              </w:rPr>
              <w:t>.36**</w:t>
            </w:r>
          </w:p>
        </w:tc>
        <w:tc>
          <w:tcPr>
            <w:tcW w:w="3192" w:type="dxa"/>
            <w:tcBorders>
              <w:top w:val="nil"/>
              <w:left w:val="nil"/>
              <w:bottom w:val="nil"/>
              <w:right w:val="nil"/>
            </w:tcBorders>
            <w:hideMark/>
          </w:tcPr>
          <w:p w14:paraId="65BDAAFD" w14:textId="77777777" w:rsidR="00B87C88" w:rsidRDefault="00B87C88" w:rsidP="00F85FD5">
            <w:pPr>
              <w:spacing w:line="240" w:lineRule="auto"/>
              <w:jc w:val="both"/>
              <w:rPr>
                <w:rFonts w:ascii="Times New Roman" w:hAnsi="Times New Roman" w:cs="Times New Roman"/>
                <w:sz w:val="24"/>
                <w:szCs w:val="24"/>
              </w:rPr>
            </w:pPr>
          </w:p>
        </w:tc>
      </w:tr>
      <w:tr w:rsidR="00B87C88" w14:paraId="5A517C63" w14:textId="77777777" w:rsidTr="00B87C88">
        <w:tc>
          <w:tcPr>
            <w:tcW w:w="3192" w:type="dxa"/>
            <w:tcBorders>
              <w:top w:val="nil"/>
              <w:left w:val="nil"/>
              <w:bottom w:val="nil"/>
              <w:right w:val="nil"/>
            </w:tcBorders>
            <w:hideMark/>
          </w:tcPr>
          <w:p w14:paraId="46E446CC" w14:textId="77777777" w:rsidR="00B87C88" w:rsidRDefault="00B87C88" w:rsidP="00F85FD5">
            <w:pPr>
              <w:spacing w:line="240" w:lineRule="auto"/>
              <w:jc w:val="left"/>
              <w:rPr>
                <w:rFonts w:ascii="Times New Roman" w:hAnsi="Times New Roman" w:cs="Times New Roman"/>
                <w:sz w:val="24"/>
                <w:szCs w:val="24"/>
              </w:rPr>
            </w:pPr>
            <w:r>
              <w:rPr>
                <w:rFonts w:ascii="Times New Roman" w:hAnsi="Times New Roman" w:cs="Times New Roman"/>
                <w:sz w:val="24"/>
                <w:szCs w:val="24"/>
              </w:rPr>
              <w:t xml:space="preserve">      Gender of participants</w:t>
            </w:r>
          </w:p>
        </w:tc>
        <w:tc>
          <w:tcPr>
            <w:tcW w:w="3192" w:type="dxa"/>
            <w:tcBorders>
              <w:top w:val="nil"/>
              <w:left w:val="nil"/>
              <w:bottom w:val="nil"/>
              <w:right w:val="nil"/>
            </w:tcBorders>
          </w:tcPr>
          <w:p w14:paraId="3E7CDC32" w14:textId="77777777" w:rsidR="00B87C88" w:rsidRDefault="00B87C88" w:rsidP="00F85FD5">
            <w:pPr>
              <w:spacing w:line="240" w:lineRule="auto"/>
              <w:jc w:val="both"/>
              <w:rPr>
                <w:rFonts w:ascii="Times New Roman" w:hAnsi="Times New Roman" w:cs="Times New Roman"/>
                <w:sz w:val="24"/>
                <w:szCs w:val="24"/>
              </w:rPr>
            </w:pPr>
          </w:p>
        </w:tc>
        <w:tc>
          <w:tcPr>
            <w:tcW w:w="3192" w:type="dxa"/>
            <w:tcBorders>
              <w:top w:val="nil"/>
              <w:left w:val="nil"/>
              <w:bottom w:val="nil"/>
              <w:right w:val="nil"/>
            </w:tcBorders>
            <w:hideMark/>
          </w:tcPr>
          <w:p w14:paraId="57184D11" w14:textId="77777777" w:rsidR="00B87C88" w:rsidRDefault="00B87C88" w:rsidP="00F85FD5">
            <w:pPr>
              <w:spacing w:line="240" w:lineRule="auto"/>
              <w:jc w:val="both"/>
              <w:rPr>
                <w:rFonts w:ascii="Times New Roman" w:hAnsi="Times New Roman" w:cs="Times New Roman"/>
                <w:sz w:val="24"/>
                <w:szCs w:val="24"/>
              </w:rPr>
            </w:pPr>
            <w:r>
              <w:rPr>
                <w:rFonts w:ascii="Times New Roman" w:hAnsi="Times New Roman" w:cs="Times New Roman"/>
                <w:sz w:val="24"/>
                <w:szCs w:val="24"/>
              </w:rPr>
              <w:t>-.12</w:t>
            </w:r>
          </w:p>
        </w:tc>
      </w:tr>
      <w:tr w:rsidR="00B87C88" w14:paraId="02C75C9E" w14:textId="77777777" w:rsidTr="00B87C88">
        <w:tc>
          <w:tcPr>
            <w:tcW w:w="3192" w:type="dxa"/>
            <w:tcBorders>
              <w:top w:val="nil"/>
              <w:left w:val="nil"/>
              <w:bottom w:val="nil"/>
              <w:right w:val="nil"/>
            </w:tcBorders>
            <w:hideMark/>
          </w:tcPr>
          <w:p w14:paraId="031DBB6F" w14:textId="77777777" w:rsidR="00B87C88" w:rsidRDefault="00B87C88" w:rsidP="00F85FD5">
            <w:pPr>
              <w:spacing w:line="240" w:lineRule="auto"/>
              <w:jc w:val="left"/>
              <w:rPr>
                <w:rFonts w:ascii="Times New Roman" w:hAnsi="Times New Roman" w:cs="Times New Roman"/>
                <w:sz w:val="24"/>
                <w:szCs w:val="24"/>
              </w:rPr>
            </w:pPr>
            <w:r>
              <w:rPr>
                <w:rFonts w:ascii="Times New Roman" w:hAnsi="Times New Roman" w:cs="Times New Roman"/>
                <w:sz w:val="24"/>
                <w:szCs w:val="24"/>
              </w:rPr>
              <w:t xml:space="preserve">      Residence of participants</w:t>
            </w:r>
          </w:p>
        </w:tc>
        <w:tc>
          <w:tcPr>
            <w:tcW w:w="3192" w:type="dxa"/>
            <w:tcBorders>
              <w:top w:val="nil"/>
              <w:left w:val="nil"/>
              <w:bottom w:val="nil"/>
              <w:right w:val="nil"/>
            </w:tcBorders>
          </w:tcPr>
          <w:p w14:paraId="26AC4028" w14:textId="77777777" w:rsidR="00B87C88" w:rsidRDefault="00B87C88" w:rsidP="00F85FD5">
            <w:pPr>
              <w:spacing w:line="240" w:lineRule="auto"/>
              <w:jc w:val="both"/>
              <w:rPr>
                <w:rFonts w:ascii="Times New Roman" w:hAnsi="Times New Roman" w:cs="Times New Roman"/>
                <w:sz w:val="24"/>
                <w:szCs w:val="24"/>
              </w:rPr>
            </w:pPr>
          </w:p>
        </w:tc>
        <w:tc>
          <w:tcPr>
            <w:tcW w:w="3192" w:type="dxa"/>
            <w:tcBorders>
              <w:top w:val="nil"/>
              <w:left w:val="nil"/>
              <w:bottom w:val="nil"/>
              <w:right w:val="nil"/>
            </w:tcBorders>
            <w:hideMark/>
          </w:tcPr>
          <w:p w14:paraId="3926062A" w14:textId="77777777" w:rsidR="00B87C88" w:rsidRDefault="00B87C88" w:rsidP="00F85FD5">
            <w:pPr>
              <w:spacing w:line="240" w:lineRule="auto"/>
              <w:jc w:val="both"/>
              <w:rPr>
                <w:rFonts w:ascii="Times New Roman" w:hAnsi="Times New Roman" w:cs="Times New Roman"/>
                <w:sz w:val="24"/>
                <w:szCs w:val="24"/>
              </w:rPr>
            </w:pPr>
            <w:r>
              <w:rPr>
                <w:rFonts w:ascii="Times New Roman" w:hAnsi="Times New Roman" w:cs="Times New Roman"/>
                <w:sz w:val="24"/>
                <w:szCs w:val="24"/>
              </w:rPr>
              <w:t>-.07</w:t>
            </w:r>
          </w:p>
        </w:tc>
      </w:tr>
      <w:tr w:rsidR="00B87C88" w14:paraId="2C5B8545" w14:textId="77777777" w:rsidTr="00B87C88">
        <w:tc>
          <w:tcPr>
            <w:tcW w:w="3192" w:type="dxa"/>
            <w:tcBorders>
              <w:top w:val="nil"/>
              <w:left w:val="nil"/>
              <w:bottom w:val="nil"/>
              <w:right w:val="nil"/>
            </w:tcBorders>
            <w:hideMark/>
          </w:tcPr>
          <w:p w14:paraId="3538C755" w14:textId="77777777" w:rsidR="00B87C88" w:rsidRDefault="00B87C88" w:rsidP="00F85FD5">
            <w:pPr>
              <w:spacing w:line="240" w:lineRule="auto"/>
              <w:jc w:val="left"/>
              <w:rPr>
                <w:rFonts w:ascii="Times New Roman" w:hAnsi="Times New Roman" w:cs="Times New Roman"/>
                <w:sz w:val="24"/>
                <w:szCs w:val="24"/>
              </w:rPr>
            </w:pPr>
            <w:r>
              <w:rPr>
                <w:rFonts w:ascii="Times New Roman" w:hAnsi="Times New Roman" w:cs="Times New Roman"/>
                <w:sz w:val="24"/>
                <w:szCs w:val="24"/>
              </w:rPr>
              <w:t xml:space="preserve">      Education of participants</w:t>
            </w:r>
          </w:p>
        </w:tc>
        <w:tc>
          <w:tcPr>
            <w:tcW w:w="3192" w:type="dxa"/>
            <w:tcBorders>
              <w:top w:val="nil"/>
              <w:left w:val="nil"/>
              <w:bottom w:val="nil"/>
              <w:right w:val="nil"/>
            </w:tcBorders>
            <w:hideMark/>
          </w:tcPr>
          <w:p w14:paraId="5E43C89E" w14:textId="77777777" w:rsidR="00B87C88" w:rsidRDefault="00B87C88" w:rsidP="00F85FD5">
            <w:pPr>
              <w:spacing w:line="240" w:lineRule="auto"/>
              <w:jc w:val="both"/>
              <w:rPr>
                <w:rFonts w:ascii="Times New Roman" w:hAnsi="Times New Roman" w:cs="Times New Roman"/>
                <w:sz w:val="24"/>
                <w:szCs w:val="24"/>
              </w:rPr>
            </w:pPr>
          </w:p>
        </w:tc>
        <w:tc>
          <w:tcPr>
            <w:tcW w:w="3192" w:type="dxa"/>
            <w:tcBorders>
              <w:top w:val="nil"/>
              <w:left w:val="nil"/>
              <w:bottom w:val="nil"/>
              <w:right w:val="nil"/>
            </w:tcBorders>
          </w:tcPr>
          <w:p w14:paraId="697443D7" w14:textId="77777777" w:rsidR="00B87C88" w:rsidRDefault="00B87C88" w:rsidP="00F85FD5">
            <w:pPr>
              <w:spacing w:line="240" w:lineRule="auto"/>
              <w:jc w:val="both"/>
              <w:rPr>
                <w:rFonts w:ascii="Times New Roman" w:hAnsi="Times New Roman" w:cs="Times New Roman"/>
                <w:sz w:val="24"/>
                <w:szCs w:val="24"/>
              </w:rPr>
            </w:pPr>
            <w:r>
              <w:rPr>
                <w:rFonts w:ascii="Times New Roman" w:hAnsi="Times New Roman" w:cs="Times New Roman"/>
                <w:sz w:val="24"/>
                <w:szCs w:val="24"/>
              </w:rPr>
              <w:t>-.03</w:t>
            </w:r>
          </w:p>
        </w:tc>
      </w:tr>
      <w:tr w:rsidR="00B87C88" w14:paraId="2EEC5BC0" w14:textId="77777777" w:rsidTr="00B87C88">
        <w:tc>
          <w:tcPr>
            <w:tcW w:w="3192" w:type="dxa"/>
            <w:tcBorders>
              <w:top w:val="nil"/>
              <w:left w:val="nil"/>
              <w:bottom w:val="nil"/>
              <w:right w:val="nil"/>
            </w:tcBorders>
            <w:hideMark/>
          </w:tcPr>
          <w:p w14:paraId="4E146CB3" w14:textId="77777777" w:rsidR="00B87C88" w:rsidRDefault="00B87C88" w:rsidP="00F85FD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Family System of participants</w:t>
            </w:r>
          </w:p>
        </w:tc>
        <w:tc>
          <w:tcPr>
            <w:tcW w:w="3192" w:type="dxa"/>
            <w:tcBorders>
              <w:top w:val="nil"/>
              <w:left w:val="nil"/>
              <w:bottom w:val="nil"/>
              <w:right w:val="nil"/>
            </w:tcBorders>
          </w:tcPr>
          <w:p w14:paraId="009AF78E" w14:textId="77777777" w:rsidR="00B87C88" w:rsidRDefault="00B87C88" w:rsidP="00F85FD5">
            <w:pPr>
              <w:spacing w:line="240" w:lineRule="auto"/>
              <w:jc w:val="both"/>
              <w:rPr>
                <w:rFonts w:ascii="Times New Roman" w:hAnsi="Times New Roman" w:cs="Times New Roman"/>
                <w:sz w:val="24"/>
                <w:szCs w:val="24"/>
              </w:rPr>
            </w:pPr>
          </w:p>
        </w:tc>
        <w:tc>
          <w:tcPr>
            <w:tcW w:w="3192" w:type="dxa"/>
            <w:tcBorders>
              <w:top w:val="nil"/>
              <w:left w:val="nil"/>
              <w:bottom w:val="nil"/>
              <w:right w:val="nil"/>
            </w:tcBorders>
            <w:hideMark/>
          </w:tcPr>
          <w:p w14:paraId="5417C4F9" w14:textId="77777777" w:rsidR="00B87C88" w:rsidRDefault="00B87C88" w:rsidP="00F85FD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.08</w:t>
            </w:r>
          </w:p>
        </w:tc>
      </w:tr>
      <w:tr w:rsidR="00B87C88" w14:paraId="2FFD3339" w14:textId="77777777" w:rsidTr="00B87C88">
        <w:tc>
          <w:tcPr>
            <w:tcW w:w="3192" w:type="dxa"/>
            <w:tcBorders>
              <w:top w:val="nil"/>
              <w:left w:val="nil"/>
              <w:bottom w:val="nil"/>
              <w:right w:val="nil"/>
            </w:tcBorders>
          </w:tcPr>
          <w:p w14:paraId="3C88AB25" w14:textId="77777777" w:rsidR="00B87C88" w:rsidRDefault="00B87C88" w:rsidP="00F85FD5">
            <w:pPr>
              <w:spacing w:line="240" w:lineRule="auto"/>
              <w:jc w:val="left"/>
              <w:rPr>
                <w:rFonts w:ascii="Times New Roman" w:hAnsi="Times New Roman" w:cs="Times New Roman"/>
                <w:sz w:val="24"/>
                <w:szCs w:val="24"/>
              </w:rPr>
            </w:pPr>
            <w:r>
              <w:rPr>
                <w:rFonts w:ascii="Times New Roman" w:hAnsi="Times New Roman" w:cs="Times New Roman"/>
                <w:sz w:val="24"/>
                <w:szCs w:val="24"/>
              </w:rPr>
              <w:t xml:space="preserve">     Birth order of participants</w:t>
            </w:r>
          </w:p>
        </w:tc>
        <w:tc>
          <w:tcPr>
            <w:tcW w:w="3192" w:type="dxa"/>
            <w:tcBorders>
              <w:top w:val="nil"/>
              <w:left w:val="nil"/>
              <w:bottom w:val="nil"/>
              <w:right w:val="nil"/>
            </w:tcBorders>
          </w:tcPr>
          <w:p w14:paraId="621A6E79" w14:textId="77777777" w:rsidR="00B87C88" w:rsidRDefault="00B87C88" w:rsidP="00F85FD5">
            <w:pPr>
              <w:spacing w:line="240" w:lineRule="auto"/>
              <w:jc w:val="left"/>
              <w:rPr>
                <w:rFonts w:ascii="Times New Roman" w:hAnsi="Times New Roman" w:cs="Times New Roman"/>
                <w:sz w:val="24"/>
                <w:szCs w:val="24"/>
              </w:rPr>
            </w:pPr>
          </w:p>
        </w:tc>
        <w:tc>
          <w:tcPr>
            <w:tcW w:w="3192" w:type="dxa"/>
            <w:tcBorders>
              <w:top w:val="nil"/>
              <w:left w:val="nil"/>
              <w:bottom w:val="nil"/>
              <w:right w:val="nil"/>
            </w:tcBorders>
          </w:tcPr>
          <w:p w14:paraId="2B0D1577" w14:textId="77777777" w:rsidR="00B87C88" w:rsidRDefault="00B87C88" w:rsidP="00F85FD5">
            <w:pPr>
              <w:spacing w:line="240" w:lineRule="auto"/>
              <w:jc w:val="both"/>
              <w:rPr>
                <w:rFonts w:ascii="Times New Roman" w:hAnsi="Times New Roman" w:cs="Times New Roman"/>
                <w:sz w:val="24"/>
                <w:szCs w:val="24"/>
              </w:rPr>
            </w:pPr>
            <w:r>
              <w:rPr>
                <w:rFonts w:ascii="Times New Roman" w:hAnsi="Times New Roman" w:cs="Times New Roman"/>
                <w:sz w:val="24"/>
                <w:szCs w:val="24"/>
              </w:rPr>
              <w:t>-.20</w:t>
            </w:r>
          </w:p>
        </w:tc>
      </w:tr>
      <w:tr w:rsidR="00B87C88" w14:paraId="7CB60654" w14:textId="77777777" w:rsidTr="00B87C88">
        <w:tc>
          <w:tcPr>
            <w:tcW w:w="3192" w:type="dxa"/>
            <w:tcBorders>
              <w:top w:val="nil"/>
              <w:left w:val="nil"/>
              <w:bottom w:val="single" w:sz="4" w:space="0" w:color="000000" w:themeColor="text1"/>
              <w:right w:val="nil"/>
            </w:tcBorders>
            <w:hideMark/>
          </w:tcPr>
          <w:p w14:paraId="1FA2E601" w14:textId="77777777" w:rsidR="00B87C88" w:rsidRDefault="00B87C88" w:rsidP="00F85FD5">
            <w:pPr>
              <w:autoSpaceDE w:val="0"/>
              <w:autoSpaceDN w:val="0"/>
              <w:adjustRightInd w:val="0"/>
              <w:spacing w:line="240" w:lineRule="auto"/>
              <w:jc w:val="both"/>
              <w:rPr>
                <w:rFonts w:ascii="Times New Roman" w:hAnsi="Times New Roman" w:cs="Times New Roman"/>
                <w:i/>
                <w:iCs/>
                <w:sz w:val="24"/>
                <w:szCs w:val="24"/>
                <w:vertAlign w:val="superscript"/>
              </w:rPr>
            </w:pPr>
            <w:r>
              <w:rPr>
                <w:rFonts w:ascii="Times New Roman" w:hAnsi="Times New Roman" w:cs="Times New Roman"/>
                <w:sz w:val="24"/>
                <w:szCs w:val="24"/>
              </w:rPr>
              <w:t xml:space="preserve">Total </w:t>
            </w:r>
            <w:r>
              <w:rPr>
                <w:rFonts w:ascii="Times New Roman" w:hAnsi="Times New Roman" w:cs="Times New Roman"/>
                <w:i/>
                <w:iCs/>
                <w:sz w:val="24"/>
                <w:szCs w:val="24"/>
              </w:rPr>
              <w:t>R</w:t>
            </w:r>
            <w:r>
              <w:rPr>
                <w:rFonts w:ascii="Times New Roman" w:hAnsi="Times New Roman" w:cs="Times New Roman"/>
                <w:i/>
                <w:iCs/>
                <w:sz w:val="24"/>
                <w:szCs w:val="24"/>
                <w:vertAlign w:val="superscript"/>
              </w:rPr>
              <w:t>2</w:t>
            </w:r>
          </w:p>
        </w:tc>
        <w:tc>
          <w:tcPr>
            <w:tcW w:w="3192" w:type="dxa"/>
            <w:tcBorders>
              <w:top w:val="nil"/>
              <w:left w:val="nil"/>
              <w:bottom w:val="single" w:sz="4" w:space="0" w:color="000000" w:themeColor="text1"/>
              <w:right w:val="nil"/>
            </w:tcBorders>
            <w:hideMark/>
          </w:tcPr>
          <w:p w14:paraId="475E751A" w14:textId="77777777" w:rsidR="00B87C88" w:rsidRDefault="00B87C88" w:rsidP="00F85FD5">
            <w:pPr>
              <w:spacing w:line="240" w:lineRule="auto"/>
              <w:jc w:val="both"/>
              <w:rPr>
                <w:rFonts w:ascii="Times New Roman" w:hAnsi="Times New Roman" w:cs="Times New Roman"/>
                <w:sz w:val="24"/>
                <w:szCs w:val="24"/>
              </w:rPr>
            </w:pPr>
            <w:r>
              <w:rPr>
                <w:rFonts w:ascii="Times New Roman" w:hAnsi="Times New Roman" w:cs="Times New Roman"/>
                <w:sz w:val="24"/>
                <w:szCs w:val="24"/>
              </w:rPr>
              <w:t>.66**</w:t>
            </w:r>
          </w:p>
        </w:tc>
        <w:tc>
          <w:tcPr>
            <w:tcW w:w="3192" w:type="dxa"/>
            <w:tcBorders>
              <w:top w:val="nil"/>
              <w:left w:val="nil"/>
              <w:bottom w:val="single" w:sz="4" w:space="0" w:color="000000" w:themeColor="text1"/>
              <w:right w:val="nil"/>
            </w:tcBorders>
          </w:tcPr>
          <w:p w14:paraId="0DBF3DE4" w14:textId="77777777" w:rsidR="00B87C88" w:rsidRDefault="00B87C88" w:rsidP="00F85FD5">
            <w:pPr>
              <w:spacing w:line="240" w:lineRule="auto"/>
              <w:jc w:val="both"/>
              <w:rPr>
                <w:rFonts w:ascii="Times New Roman" w:hAnsi="Times New Roman" w:cs="Times New Roman"/>
                <w:sz w:val="24"/>
                <w:szCs w:val="24"/>
              </w:rPr>
            </w:pPr>
          </w:p>
        </w:tc>
      </w:tr>
    </w:tbl>
    <w:p w14:paraId="6E1DAEB0" w14:textId="77777777" w:rsidR="00B87C88" w:rsidRDefault="00B87C88" w:rsidP="00F85FD5">
      <w:pPr>
        <w:spacing w:after="0" w:line="240" w:lineRule="auto"/>
        <w:jc w:val="both"/>
        <w:rPr>
          <w:rFonts w:ascii="Times New Roman" w:hAnsi="Times New Roman" w:cs="Times New Roman"/>
          <w:sz w:val="24"/>
          <w:szCs w:val="24"/>
        </w:rPr>
      </w:pPr>
      <w:r>
        <w:rPr>
          <w:rFonts w:ascii="Times New Roman" w:hAnsi="Times New Roman" w:cs="Times New Roman"/>
          <w:i/>
          <w:iCs/>
          <w:sz w:val="24"/>
          <w:szCs w:val="24"/>
        </w:rPr>
        <w:t>Note: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R Square change, </w:t>
      </w:r>
      <w:r>
        <w:rPr>
          <w:rFonts w:ascii="Times New Roman" w:hAnsi="Times New Roman" w:cs="Times New Roman"/>
          <w:i/>
          <w:iCs/>
          <w:sz w:val="24"/>
          <w:szCs w:val="24"/>
        </w:rPr>
        <w:t>R</w:t>
      </w:r>
      <w:r>
        <w:rPr>
          <w:rFonts w:ascii="Times New Roman" w:hAnsi="Times New Roman" w:cs="Times New Roman"/>
          <w:i/>
          <w:iCs/>
          <w:sz w:val="24"/>
          <w:szCs w:val="24"/>
          <w:vertAlign w:val="superscript"/>
        </w:rPr>
        <w:t>2</w:t>
      </w:r>
      <w:r>
        <w:rPr>
          <w:rFonts w:ascii="Times New Roman" w:hAnsi="Times New Roman" w:cs="Times New Roman"/>
          <w:sz w:val="24"/>
          <w:szCs w:val="24"/>
        </w:rPr>
        <w:t>= R Square</w:t>
      </w:r>
    </w:p>
    <w:p w14:paraId="03C37E9E" w14:textId="77777777" w:rsidR="00B87C88" w:rsidRDefault="00B87C88" w:rsidP="00F85FD5">
      <w:pPr>
        <w:spacing w:after="0" w:line="240" w:lineRule="auto"/>
        <w:jc w:val="both"/>
        <w:rPr>
          <w:rFonts w:ascii="Times New Roman" w:hAnsi="Times New Roman" w:cs="Times New Roman"/>
          <w:i/>
          <w:sz w:val="24"/>
          <w:szCs w:val="24"/>
        </w:rPr>
      </w:pPr>
      <w:r>
        <w:rPr>
          <w:rFonts w:ascii="Times New Roman" w:hAnsi="Times New Roman" w:cs="Times New Roman"/>
          <w:i/>
          <w:iCs/>
          <w:sz w:val="24"/>
          <w:szCs w:val="24"/>
        </w:rPr>
        <w:t>*p</w:t>
      </w:r>
      <w:r>
        <w:rPr>
          <w:rFonts w:ascii="Times New Roman" w:hAnsi="Times New Roman" w:cs="Times New Roman"/>
          <w:sz w:val="24"/>
          <w:szCs w:val="24"/>
        </w:rPr>
        <w:t xml:space="preserve">&lt;.05, </w:t>
      </w:r>
      <w:r>
        <w:rPr>
          <w:rFonts w:ascii="Times New Roman" w:hAnsi="Times New Roman" w:cs="Times New Roman"/>
          <w:i/>
          <w:iCs/>
          <w:sz w:val="24"/>
          <w:szCs w:val="24"/>
        </w:rPr>
        <w:t>**p</w:t>
      </w:r>
      <w:r>
        <w:rPr>
          <w:rFonts w:ascii="Times New Roman" w:hAnsi="Times New Roman" w:cs="Times New Roman"/>
          <w:sz w:val="24"/>
          <w:szCs w:val="24"/>
        </w:rPr>
        <w:t xml:space="preserve">&lt;.01, </w:t>
      </w:r>
      <w:r>
        <w:rPr>
          <w:rFonts w:ascii="Times New Roman" w:hAnsi="Times New Roman" w:cs="Times New Roman"/>
          <w:i/>
          <w:iCs/>
          <w:sz w:val="24"/>
          <w:szCs w:val="24"/>
        </w:rPr>
        <w:t>***p</w:t>
      </w:r>
      <w:r>
        <w:rPr>
          <w:rFonts w:ascii="Times New Roman" w:hAnsi="Times New Roman" w:cs="Times New Roman"/>
          <w:sz w:val="24"/>
          <w:szCs w:val="24"/>
        </w:rPr>
        <w:t>&lt;.001</w:t>
      </w:r>
    </w:p>
    <w:p w14:paraId="7DDD1D6E" w14:textId="77777777" w:rsidR="00B87C88" w:rsidRDefault="00B87C88" w:rsidP="00467FAA">
      <w:pPr>
        <w:spacing w:after="0"/>
        <w:rPr>
          <w:rFonts w:ascii="Times New Roman" w:hAnsi="Times New Roman" w:cs="Times New Roman"/>
          <w:b/>
          <w:sz w:val="28"/>
          <w:szCs w:val="28"/>
        </w:rPr>
      </w:pPr>
      <w:r>
        <w:rPr>
          <w:rFonts w:ascii="Times New Roman" w:hAnsi="Times New Roman" w:cs="Times New Roman"/>
          <w:b/>
          <w:sz w:val="28"/>
          <w:szCs w:val="28"/>
        </w:rPr>
        <w:t>Discussion</w:t>
      </w:r>
    </w:p>
    <w:p w14:paraId="26BF0158" w14:textId="77777777" w:rsidR="00B87C88" w:rsidRPr="00760360" w:rsidRDefault="00B87C88" w:rsidP="00883DC3">
      <w:pPr>
        <w:autoSpaceDE w:val="0"/>
        <w:autoSpaceDN w:val="0"/>
        <w:adjustRightInd w:val="0"/>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The aim of current study was to examine the relationship between emotional climate, work stress and </w:t>
      </w:r>
      <w:r w:rsidR="00C406A2">
        <w:rPr>
          <w:rFonts w:asciiTheme="majorBidi" w:hAnsiTheme="majorBidi" w:cstheme="majorBidi"/>
          <w:sz w:val="24"/>
          <w:szCs w:val="24"/>
        </w:rPr>
        <w:t xml:space="preserve">occupational </w:t>
      </w:r>
      <w:r>
        <w:rPr>
          <w:rFonts w:asciiTheme="majorBidi" w:hAnsiTheme="majorBidi" w:cstheme="majorBidi"/>
          <w:sz w:val="24"/>
          <w:szCs w:val="24"/>
        </w:rPr>
        <w:t xml:space="preserve">cognitive failure. Firstly we hypothesized that Emotional climate, work stress and </w:t>
      </w:r>
      <w:r w:rsidR="001E6B7F">
        <w:rPr>
          <w:rFonts w:ascii="Times New Roman" w:hAnsi="Times New Roman" w:cs="Times New Roman"/>
          <w:iCs/>
          <w:sz w:val="24"/>
          <w:szCs w:val="24"/>
        </w:rPr>
        <w:t>O</w:t>
      </w:r>
      <w:r w:rsidR="001E6B7F" w:rsidRPr="004273A9">
        <w:rPr>
          <w:rFonts w:ascii="Times New Roman" w:hAnsi="Times New Roman" w:cs="Times New Roman"/>
          <w:iCs/>
          <w:sz w:val="24"/>
          <w:szCs w:val="24"/>
        </w:rPr>
        <w:t>ccupational</w:t>
      </w:r>
      <w:r w:rsidR="00883DC3">
        <w:rPr>
          <w:rFonts w:ascii="Times New Roman" w:hAnsi="Times New Roman" w:cs="Times New Roman"/>
          <w:iCs/>
          <w:sz w:val="24"/>
          <w:szCs w:val="24"/>
        </w:rPr>
        <w:t xml:space="preserve"> </w:t>
      </w:r>
      <w:r>
        <w:rPr>
          <w:rFonts w:asciiTheme="majorBidi" w:hAnsiTheme="majorBidi" w:cstheme="majorBidi"/>
          <w:sz w:val="24"/>
          <w:szCs w:val="24"/>
        </w:rPr>
        <w:t xml:space="preserve">cognitive failure </w:t>
      </w:r>
      <w:r w:rsidR="00883DC3">
        <w:rPr>
          <w:rFonts w:asciiTheme="majorBidi" w:hAnsiTheme="majorBidi" w:cstheme="majorBidi"/>
          <w:sz w:val="24"/>
          <w:szCs w:val="24"/>
        </w:rPr>
        <w:t>would have relationship</w:t>
      </w:r>
      <w:r>
        <w:rPr>
          <w:rFonts w:asciiTheme="majorBidi" w:hAnsiTheme="majorBidi" w:cstheme="majorBidi"/>
          <w:sz w:val="24"/>
          <w:szCs w:val="24"/>
        </w:rPr>
        <w:t xml:space="preserve"> and the findings of the current study supported this </w:t>
      </w:r>
      <w:r w:rsidR="00883DC3">
        <w:rPr>
          <w:rFonts w:asciiTheme="majorBidi" w:hAnsiTheme="majorBidi" w:cstheme="majorBidi"/>
          <w:sz w:val="24"/>
          <w:szCs w:val="24"/>
        </w:rPr>
        <w:t>assumption</w:t>
      </w:r>
      <w:r>
        <w:rPr>
          <w:rFonts w:asciiTheme="majorBidi" w:hAnsiTheme="majorBidi" w:cstheme="majorBidi"/>
          <w:sz w:val="24"/>
          <w:szCs w:val="24"/>
        </w:rPr>
        <w:t>. The results indicate</w:t>
      </w:r>
      <w:r w:rsidR="00883DC3">
        <w:rPr>
          <w:rFonts w:asciiTheme="majorBidi" w:hAnsiTheme="majorBidi" w:cstheme="majorBidi"/>
          <w:sz w:val="24"/>
          <w:szCs w:val="24"/>
        </w:rPr>
        <w:t>d</w:t>
      </w:r>
      <w:r>
        <w:rPr>
          <w:rFonts w:asciiTheme="majorBidi" w:hAnsiTheme="majorBidi" w:cstheme="majorBidi"/>
          <w:sz w:val="24"/>
          <w:szCs w:val="24"/>
        </w:rPr>
        <w:t xml:space="preserve"> that emotional climate, work stress and </w:t>
      </w:r>
      <w:r w:rsidR="001E6B7F">
        <w:rPr>
          <w:rFonts w:ascii="Times New Roman" w:hAnsi="Times New Roman" w:cs="Times New Roman"/>
          <w:iCs/>
          <w:sz w:val="24"/>
          <w:szCs w:val="24"/>
        </w:rPr>
        <w:t>O</w:t>
      </w:r>
      <w:r w:rsidR="001E6B7F" w:rsidRPr="004273A9">
        <w:rPr>
          <w:rFonts w:ascii="Times New Roman" w:hAnsi="Times New Roman" w:cs="Times New Roman"/>
          <w:iCs/>
          <w:sz w:val="24"/>
          <w:szCs w:val="24"/>
        </w:rPr>
        <w:t>ccupational</w:t>
      </w:r>
      <w:r w:rsidR="00883DC3">
        <w:rPr>
          <w:rFonts w:ascii="Times New Roman" w:hAnsi="Times New Roman" w:cs="Times New Roman"/>
          <w:iCs/>
          <w:sz w:val="24"/>
          <w:szCs w:val="24"/>
        </w:rPr>
        <w:t xml:space="preserve"> </w:t>
      </w:r>
      <w:r>
        <w:rPr>
          <w:rFonts w:asciiTheme="majorBidi" w:hAnsiTheme="majorBidi" w:cstheme="majorBidi"/>
          <w:sz w:val="24"/>
          <w:szCs w:val="24"/>
        </w:rPr>
        <w:t xml:space="preserve">cognitive failure </w:t>
      </w:r>
      <w:r w:rsidR="00A34631">
        <w:rPr>
          <w:rFonts w:asciiTheme="majorBidi" w:hAnsiTheme="majorBidi" w:cstheme="majorBidi"/>
          <w:sz w:val="24"/>
          <w:szCs w:val="24"/>
        </w:rPr>
        <w:t>were</w:t>
      </w:r>
      <w:r>
        <w:rPr>
          <w:rFonts w:asciiTheme="majorBidi" w:hAnsiTheme="majorBidi" w:cstheme="majorBidi"/>
          <w:sz w:val="24"/>
          <w:szCs w:val="24"/>
        </w:rPr>
        <w:t xml:space="preserve"> related with each other. The findings of current study are in </w:t>
      </w:r>
      <w:r w:rsidR="00883DC3">
        <w:rPr>
          <w:rFonts w:asciiTheme="majorBidi" w:hAnsiTheme="majorBidi" w:cstheme="majorBidi"/>
          <w:sz w:val="24"/>
          <w:szCs w:val="24"/>
        </w:rPr>
        <w:t xml:space="preserve">the </w:t>
      </w:r>
      <w:r>
        <w:rPr>
          <w:rFonts w:asciiTheme="majorBidi" w:hAnsiTheme="majorBidi" w:cstheme="majorBidi"/>
          <w:sz w:val="24"/>
          <w:szCs w:val="24"/>
        </w:rPr>
        <w:t xml:space="preserve">line </w:t>
      </w:r>
      <w:r w:rsidR="00883DC3">
        <w:rPr>
          <w:rFonts w:asciiTheme="majorBidi" w:hAnsiTheme="majorBidi" w:cstheme="majorBidi"/>
          <w:sz w:val="24"/>
          <w:szCs w:val="24"/>
        </w:rPr>
        <w:t>of the findings of</w:t>
      </w:r>
      <w:r w:rsidRPr="004F145D">
        <w:rPr>
          <w:rFonts w:asciiTheme="majorBidi" w:hAnsiTheme="majorBidi" w:cstheme="majorBidi"/>
          <w:sz w:val="24"/>
          <w:szCs w:val="24"/>
        </w:rPr>
        <w:t xml:space="preserve"> </w:t>
      </w:r>
      <w:r w:rsidRPr="004F145D">
        <w:rPr>
          <w:rFonts w:asciiTheme="majorBidi" w:hAnsiTheme="majorBidi" w:cstheme="majorBidi"/>
          <w:color w:val="000000"/>
          <w:sz w:val="24"/>
          <w:szCs w:val="24"/>
          <w:shd w:val="clear" w:color="auto" w:fill="FFFFFF"/>
        </w:rPr>
        <w:t>Park</w:t>
      </w:r>
      <w:r w:rsidR="00101C8D">
        <w:rPr>
          <w:rFonts w:asciiTheme="majorBidi" w:hAnsiTheme="majorBidi" w:cstheme="majorBidi"/>
          <w:color w:val="000000"/>
          <w:sz w:val="24"/>
          <w:szCs w:val="24"/>
          <w:shd w:val="clear" w:color="auto" w:fill="FFFFFF"/>
        </w:rPr>
        <w:t xml:space="preserve"> </w:t>
      </w:r>
      <w:r w:rsidRPr="004F145D">
        <w:rPr>
          <w:rFonts w:asciiTheme="majorBidi" w:hAnsiTheme="majorBidi" w:cstheme="majorBidi"/>
          <w:color w:val="000000"/>
          <w:sz w:val="24"/>
          <w:szCs w:val="24"/>
          <w:shd w:val="clear" w:color="auto" w:fill="FFFFFF"/>
        </w:rPr>
        <w:t>and Kim (2013</w:t>
      </w:r>
      <w:r>
        <w:rPr>
          <w:rFonts w:asciiTheme="majorBidi" w:hAnsiTheme="majorBidi" w:cstheme="majorBidi"/>
          <w:color w:val="000000"/>
          <w:sz w:val="24"/>
          <w:szCs w:val="24"/>
          <w:shd w:val="clear" w:color="auto" w:fill="FFFFFF"/>
        </w:rPr>
        <w:t>)</w:t>
      </w:r>
      <w:r w:rsidR="00883DC3">
        <w:rPr>
          <w:rFonts w:asciiTheme="majorBidi" w:hAnsiTheme="majorBidi" w:cstheme="majorBidi"/>
          <w:color w:val="000000"/>
          <w:sz w:val="24"/>
          <w:szCs w:val="24"/>
          <w:shd w:val="clear" w:color="auto" w:fill="FFFFFF"/>
        </w:rPr>
        <w:t>. They concluded that</w:t>
      </w:r>
      <w:r>
        <w:rPr>
          <w:rFonts w:asciiTheme="majorBidi" w:hAnsiTheme="majorBidi" w:cstheme="majorBidi"/>
          <w:sz w:val="24"/>
          <w:szCs w:val="24"/>
        </w:rPr>
        <w:t xml:space="preserve"> work stress and </w:t>
      </w:r>
      <w:r w:rsidR="001E6B7F">
        <w:rPr>
          <w:rFonts w:ascii="Times New Roman" w:hAnsi="Times New Roman" w:cs="Times New Roman"/>
          <w:iCs/>
          <w:sz w:val="24"/>
          <w:szCs w:val="24"/>
        </w:rPr>
        <w:t>O</w:t>
      </w:r>
      <w:r w:rsidR="001E6B7F" w:rsidRPr="004273A9">
        <w:rPr>
          <w:rFonts w:ascii="Times New Roman" w:hAnsi="Times New Roman" w:cs="Times New Roman"/>
          <w:iCs/>
          <w:sz w:val="24"/>
          <w:szCs w:val="24"/>
        </w:rPr>
        <w:t>ccupational</w:t>
      </w:r>
      <w:r w:rsidR="00883DC3">
        <w:rPr>
          <w:rFonts w:ascii="Times New Roman" w:hAnsi="Times New Roman" w:cs="Times New Roman"/>
          <w:iCs/>
          <w:sz w:val="24"/>
          <w:szCs w:val="24"/>
        </w:rPr>
        <w:t xml:space="preserve"> </w:t>
      </w:r>
      <w:r>
        <w:rPr>
          <w:rFonts w:asciiTheme="majorBidi" w:hAnsiTheme="majorBidi" w:cstheme="majorBidi"/>
          <w:sz w:val="24"/>
          <w:szCs w:val="24"/>
        </w:rPr>
        <w:t xml:space="preserve">cognitive failure are positively related with each other. </w:t>
      </w:r>
      <w:r w:rsidR="00721A94" w:rsidRPr="00721A94">
        <w:rPr>
          <w:rFonts w:asciiTheme="majorBidi" w:hAnsiTheme="majorBidi" w:cstheme="majorBidi"/>
          <w:sz w:val="24"/>
          <w:szCs w:val="24"/>
          <w:shd w:val="clear" w:color="auto" w:fill="FFFFFF"/>
        </w:rPr>
        <w:t>Elfering, Grebner, &amp;</w:t>
      </w:r>
      <w:r w:rsidR="00883DC3">
        <w:rPr>
          <w:rFonts w:asciiTheme="majorBidi" w:hAnsiTheme="majorBidi" w:cstheme="majorBidi"/>
          <w:sz w:val="24"/>
          <w:szCs w:val="24"/>
          <w:shd w:val="clear" w:color="auto" w:fill="FFFFFF"/>
        </w:rPr>
        <w:t xml:space="preserve"> </w:t>
      </w:r>
      <w:r w:rsidR="00721A94" w:rsidRPr="00721A94">
        <w:rPr>
          <w:rFonts w:asciiTheme="majorBidi" w:hAnsiTheme="majorBidi" w:cstheme="majorBidi"/>
          <w:sz w:val="24"/>
          <w:szCs w:val="24"/>
          <w:shd w:val="clear" w:color="auto" w:fill="FFFFFF"/>
        </w:rPr>
        <w:t xml:space="preserve">Ebener, (2015) </w:t>
      </w:r>
      <w:r w:rsidR="00883DC3">
        <w:rPr>
          <w:rFonts w:asciiTheme="majorBidi" w:hAnsiTheme="majorBidi" w:cstheme="majorBidi"/>
          <w:sz w:val="24"/>
          <w:szCs w:val="24"/>
          <w:shd w:val="clear" w:color="auto" w:fill="FFFFFF"/>
        </w:rPr>
        <w:t>study</w:t>
      </w:r>
      <w:r w:rsidRPr="00961B70">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also support</w:t>
      </w:r>
      <w:r w:rsidR="00883DC3">
        <w:rPr>
          <w:rFonts w:asciiTheme="majorBidi" w:hAnsiTheme="majorBidi" w:cstheme="majorBidi"/>
          <w:sz w:val="24"/>
          <w:szCs w:val="24"/>
          <w:shd w:val="clear" w:color="auto" w:fill="FFFFFF"/>
        </w:rPr>
        <w:t xml:space="preserve">ed the </w:t>
      </w:r>
      <w:r>
        <w:rPr>
          <w:rFonts w:asciiTheme="majorBidi" w:hAnsiTheme="majorBidi" w:cstheme="majorBidi"/>
          <w:sz w:val="24"/>
          <w:szCs w:val="24"/>
          <w:shd w:val="clear" w:color="auto" w:fill="FFFFFF"/>
        </w:rPr>
        <w:t xml:space="preserve"> </w:t>
      </w:r>
      <w:r w:rsidR="00883DC3">
        <w:rPr>
          <w:rFonts w:asciiTheme="majorBidi" w:hAnsiTheme="majorBidi" w:cstheme="majorBidi"/>
          <w:sz w:val="24"/>
          <w:szCs w:val="24"/>
          <w:shd w:val="clear" w:color="auto" w:fill="FFFFFF"/>
        </w:rPr>
        <w:t>findings of this</w:t>
      </w:r>
      <w:r>
        <w:rPr>
          <w:rFonts w:asciiTheme="majorBidi" w:hAnsiTheme="majorBidi" w:cstheme="majorBidi"/>
          <w:sz w:val="24"/>
          <w:szCs w:val="24"/>
          <w:shd w:val="clear" w:color="auto" w:fill="FFFFFF"/>
        </w:rPr>
        <w:t xml:space="preserve"> study. </w:t>
      </w:r>
      <w:r>
        <w:rPr>
          <w:rFonts w:asciiTheme="majorBidi" w:hAnsiTheme="majorBidi" w:cstheme="majorBidi"/>
          <w:sz w:val="24"/>
          <w:szCs w:val="24"/>
        </w:rPr>
        <w:t xml:space="preserve">This positive relation seems </w:t>
      </w:r>
      <w:r w:rsidR="00A34631">
        <w:rPr>
          <w:rFonts w:asciiTheme="majorBidi" w:hAnsiTheme="majorBidi" w:cstheme="majorBidi"/>
          <w:sz w:val="24"/>
          <w:szCs w:val="24"/>
        </w:rPr>
        <w:t>quite</w:t>
      </w:r>
      <w:r>
        <w:rPr>
          <w:rFonts w:asciiTheme="majorBidi" w:hAnsiTheme="majorBidi" w:cstheme="majorBidi"/>
          <w:sz w:val="24"/>
          <w:szCs w:val="24"/>
        </w:rPr>
        <w:t xml:space="preserve"> natural. The person who have work stress and emotionally charged climate may also have </w:t>
      </w:r>
      <w:r w:rsidR="001E6B7F">
        <w:rPr>
          <w:rFonts w:ascii="Times New Roman" w:hAnsi="Times New Roman" w:cs="Times New Roman"/>
          <w:iCs/>
          <w:sz w:val="24"/>
          <w:szCs w:val="24"/>
        </w:rPr>
        <w:t>O</w:t>
      </w:r>
      <w:r w:rsidR="001E6B7F" w:rsidRPr="004273A9">
        <w:rPr>
          <w:rFonts w:ascii="Times New Roman" w:hAnsi="Times New Roman" w:cs="Times New Roman"/>
          <w:iCs/>
          <w:sz w:val="24"/>
          <w:szCs w:val="24"/>
        </w:rPr>
        <w:t>ccupational</w:t>
      </w:r>
      <w:r w:rsidR="00883DC3">
        <w:rPr>
          <w:rFonts w:ascii="Times New Roman" w:hAnsi="Times New Roman" w:cs="Times New Roman"/>
          <w:iCs/>
          <w:sz w:val="24"/>
          <w:szCs w:val="24"/>
        </w:rPr>
        <w:t xml:space="preserve"> </w:t>
      </w:r>
      <w:r>
        <w:rPr>
          <w:rFonts w:asciiTheme="majorBidi" w:hAnsiTheme="majorBidi" w:cstheme="majorBidi"/>
          <w:sz w:val="24"/>
          <w:szCs w:val="24"/>
        </w:rPr>
        <w:t xml:space="preserve">cognitive failures about daily tasks.  </w:t>
      </w:r>
    </w:p>
    <w:p w14:paraId="08A35487" w14:textId="77777777" w:rsidR="00B87C88" w:rsidRPr="00B13D8D" w:rsidRDefault="00B87C88" w:rsidP="00883DC3">
      <w:pPr>
        <w:spacing w:line="360" w:lineRule="auto"/>
        <w:ind w:left="144" w:firstLine="720"/>
        <w:jc w:val="both"/>
        <w:rPr>
          <w:rFonts w:ascii="Times New Roman" w:hAnsi="Times New Roman" w:cs="Times New Roman"/>
          <w:sz w:val="24"/>
          <w:szCs w:val="24"/>
        </w:rPr>
      </w:pPr>
      <w:r>
        <w:rPr>
          <w:rFonts w:ascii="Times New Roman" w:hAnsi="Times New Roman" w:cs="Times New Roman"/>
          <w:sz w:val="24"/>
          <w:szCs w:val="24"/>
        </w:rPr>
        <w:t xml:space="preserve">In second hypothesis we assumed that male and female doctors </w:t>
      </w:r>
      <w:r w:rsidR="00715E04">
        <w:rPr>
          <w:rFonts w:ascii="Times New Roman" w:hAnsi="Times New Roman" w:cs="Times New Roman"/>
          <w:sz w:val="24"/>
          <w:szCs w:val="24"/>
        </w:rPr>
        <w:t>would be</w:t>
      </w:r>
      <w:r>
        <w:rPr>
          <w:rFonts w:ascii="Times New Roman" w:hAnsi="Times New Roman" w:cs="Times New Roman"/>
          <w:sz w:val="24"/>
          <w:szCs w:val="24"/>
        </w:rPr>
        <w:t xml:space="preserve"> different on emotional climate, work stress and </w:t>
      </w:r>
      <w:r w:rsidR="00AA06D4">
        <w:rPr>
          <w:rFonts w:ascii="Times New Roman" w:hAnsi="Times New Roman" w:cs="Times New Roman"/>
          <w:sz w:val="24"/>
          <w:szCs w:val="24"/>
        </w:rPr>
        <w:t xml:space="preserve">occupational </w:t>
      </w:r>
      <w:r>
        <w:rPr>
          <w:rFonts w:ascii="Times New Roman" w:hAnsi="Times New Roman" w:cs="Times New Roman"/>
          <w:sz w:val="24"/>
          <w:szCs w:val="24"/>
        </w:rPr>
        <w:t xml:space="preserve">cognitive failure. The findings of the current study depicted no significant difference regarding emotional climate, work stress and </w:t>
      </w:r>
      <w:r w:rsidR="00AA06D4">
        <w:rPr>
          <w:rFonts w:ascii="Times New Roman" w:hAnsi="Times New Roman" w:cs="Times New Roman"/>
          <w:sz w:val="24"/>
          <w:szCs w:val="24"/>
        </w:rPr>
        <w:t xml:space="preserve">occupational </w:t>
      </w:r>
      <w:r>
        <w:rPr>
          <w:rFonts w:ascii="Times New Roman" w:hAnsi="Times New Roman" w:cs="Times New Roman"/>
          <w:sz w:val="24"/>
          <w:szCs w:val="24"/>
        </w:rPr>
        <w:t>cognitive failure.</w:t>
      </w:r>
      <w:r>
        <w:rPr>
          <w:rFonts w:asciiTheme="majorBidi" w:hAnsiTheme="majorBidi" w:cstheme="majorBidi"/>
          <w:sz w:val="24"/>
          <w:szCs w:val="24"/>
        </w:rPr>
        <w:t xml:space="preserve"> The findings of current study are </w:t>
      </w:r>
      <w:r w:rsidR="00883DC3">
        <w:rPr>
          <w:rFonts w:asciiTheme="majorBidi" w:hAnsiTheme="majorBidi" w:cstheme="majorBidi"/>
          <w:sz w:val="24"/>
          <w:szCs w:val="24"/>
        </w:rPr>
        <w:t>supported</w:t>
      </w:r>
      <w:r>
        <w:rPr>
          <w:rFonts w:asciiTheme="majorBidi" w:hAnsiTheme="majorBidi" w:cstheme="majorBidi"/>
          <w:sz w:val="24"/>
          <w:szCs w:val="24"/>
        </w:rPr>
        <w:t xml:space="preserve"> by Arthur</w:t>
      </w:r>
      <w:r w:rsidRPr="0072010B">
        <w:rPr>
          <w:rFonts w:asciiTheme="majorBidi" w:hAnsiTheme="majorBidi" w:cstheme="majorBidi"/>
          <w:sz w:val="24"/>
          <w:szCs w:val="24"/>
        </w:rPr>
        <w:t xml:space="preserve"> and</w:t>
      </w:r>
      <w:r>
        <w:rPr>
          <w:rFonts w:asciiTheme="majorBidi" w:hAnsiTheme="majorBidi" w:cstheme="majorBidi"/>
          <w:sz w:val="24"/>
          <w:szCs w:val="24"/>
        </w:rPr>
        <w:t xml:space="preserve"> Barrett (</w:t>
      </w:r>
      <w:r w:rsidRPr="0072010B">
        <w:rPr>
          <w:rFonts w:asciiTheme="majorBidi" w:hAnsiTheme="majorBidi" w:cstheme="majorBidi"/>
          <w:sz w:val="24"/>
          <w:szCs w:val="24"/>
        </w:rPr>
        <w:t>2003)</w:t>
      </w:r>
      <w:r w:rsidR="00883DC3">
        <w:rPr>
          <w:rFonts w:asciiTheme="majorBidi" w:hAnsiTheme="majorBidi" w:cstheme="majorBidi"/>
          <w:sz w:val="24"/>
          <w:szCs w:val="24"/>
        </w:rPr>
        <w:t xml:space="preserve"> work, they found</w:t>
      </w:r>
      <w:r>
        <w:rPr>
          <w:rFonts w:asciiTheme="majorBidi" w:hAnsiTheme="majorBidi" w:cstheme="majorBidi"/>
          <w:sz w:val="24"/>
          <w:szCs w:val="24"/>
        </w:rPr>
        <w:t xml:space="preserve"> no gender difference on emotional climate, work stress and </w:t>
      </w:r>
      <w:r w:rsidR="00AA06D4">
        <w:rPr>
          <w:rFonts w:ascii="Times New Roman" w:hAnsi="Times New Roman" w:cs="Times New Roman"/>
          <w:sz w:val="24"/>
          <w:szCs w:val="24"/>
        </w:rPr>
        <w:t>occupational</w:t>
      </w:r>
      <w:r w:rsidR="00883DC3">
        <w:rPr>
          <w:rFonts w:ascii="Times New Roman" w:hAnsi="Times New Roman" w:cs="Times New Roman"/>
          <w:sz w:val="24"/>
          <w:szCs w:val="24"/>
        </w:rPr>
        <w:t xml:space="preserve"> </w:t>
      </w:r>
      <w:r>
        <w:rPr>
          <w:rFonts w:asciiTheme="majorBidi" w:hAnsiTheme="majorBidi" w:cstheme="majorBidi"/>
          <w:sz w:val="24"/>
          <w:szCs w:val="24"/>
        </w:rPr>
        <w:t xml:space="preserve">cognitive failure. This insignificant difference may be explained as both male and female doctors have same nature of job. </w:t>
      </w:r>
    </w:p>
    <w:p w14:paraId="7CEE846C" w14:textId="77777777" w:rsidR="00F3329C" w:rsidRPr="00366E82" w:rsidRDefault="00B87C88" w:rsidP="00366E82">
      <w:pPr>
        <w:spacing w:line="360" w:lineRule="auto"/>
        <w:ind w:left="144" w:firstLine="720"/>
        <w:jc w:val="both"/>
        <w:rPr>
          <w:rFonts w:ascii="Times New Roman" w:hAnsi="Times New Roman" w:cs="Times New Roman"/>
          <w:sz w:val="24"/>
          <w:szCs w:val="24"/>
        </w:rPr>
      </w:pPr>
      <w:r>
        <w:rPr>
          <w:rFonts w:ascii="Times New Roman" w:hAnsi="Times New Roman" w:cs="Times New Roman"/>
          <w:sz w:val="24"/>
        </w:rPr>
        <w:t xml:space="preserve">The third hypothesis was </w:t>
      </w:r>
      <w:r w:rsidR="0003715F">
        <w:rPr>
          <w:rFonts w:ascii="Times New Roman" w:hAnsi="Times New Roman" w:cs="Times New Roman"/>
          <w:sz w:val="24"/>
        </w:rPr>
        <w:t xml:space="preserve">that </w:t>
      </w:r>
      <w:r w:rsidRPr="00715E04">
        <w:rPr>
          <w:rFonts w:asciiTheme="majorBidi" w:hAnsiTheme="majorBidi" w:cstheme="majorBidi"/>
          <w:sz w:val="24"/>
        </w:rPr>
        <w:t>government</w:t>
      </w:r>
      <w:r>
        <w:rPr>
          <w:rFonts w:ascii="Times New Roman" w:hAnsi="Times New Roman" w:cs="Times New Roman"/>
          <w:sz w:val="24"/>
          <w:szCs w:val="24"/>
        </w:rPr>
        <w:t xml:space="preserve"> and private doctors </w:t>
      </w:r>
      <w:r w:rsidR="00CE7E64">
        <w:rPr>
          <w:rFonts w:ascii="Times New Roman" w:hAnsi="Times New Roman" w:cs="Times New Roman"/>
          <w:sz w:val="24"/>
          <w:szCs w:val="24"/>
        </w:rPr>
        <w:t>were</w:t>
      </w:r>
      <w:r>
        <w:rPr>
          <w:rFonts w:ascii="Times New Roman" w:hAnsi="Times New Roman" w:cs="Times New Roman"/>
          <w:sz w:val="24"/>
          <w:szCs w:val="24"/>
        </w:rPr>
        <w:t xml:space="preserve"> different on emotional climate, work stress and </w:t>
      </w:r>
      <w:r w:rsidR="00AA06D4">
        <w:rPr>
          <w:rFonts w:ascii="Times New Roman" w:hAnsi="Times New Roman" w:cs="Times New Roman"/>
          <w:sz w:val="24"/>
          <w:szCs w:val="24"/>
        </w:rPr>
        <w:t xml:space="preserve">occupational </w:t>
      </w:r>
      <w:r>
        <w:rPr>
          <w:rFonts w:ascii="Times New Roman" w:hAnsi="Times New Roman" w:cs="Times New Roman"/>
          <w:sz w:val="24"/>
          <w:szCs w:val="24"/>
        </w:rPr>
        <w:t xml:space="preserve">cognitive failure. The findings depicted no significant difference regarding emotional climate, work stress, </w:t>
      </w:r>
      <w:r w:rsidR="00BB16F5">
        <w:rPr>
          <w:rFonts w:ascii="Times New Roman" w:hAnsi="Times New Roman" w:cs="Times New Roman"/>
          <w:sz w:val="24"/>
          <w:szCs w:val="24"/>
        </w:rPr>
        <w:t xml:space="preserve">occupational </w:t>
      </w:r>
      <w:r>
        <w:rPr>
          <w:rFonts w:ascii="Times New Roman" w:hAnsi="Times New Roman" w:cs="Times New Roman"/>
          <w:sz w:val="24"/>
          <w:szCs w:val="24"/>
        </w:rPr>
        <w:t xml:space="preserve">cognitive failure in government and private doctors. </w:t>
      </w:r>
      <w:r>
        <w:rPr>
          <w:rFonts w:asciiTheme="majorBidi" w:hAnsiTheme="majorBidi" w:cstheme="majorBidi"/>
          <w:sz w:val="24"/>
          <w:szCs w:val="24"/>
          <w:shd w:val="clear" w:color="auto" w:fill="FFFFFF"/>
        </w:rPr>
        <w:t xml:space="preserve">These insignificant differences may also be interpreted due </w:t>
      </w:r>
      <w:r>
        <w:rPr>
          <w:rFonts w:asciiTheme="majorBidi" w:hAnsiTheme="majorBidi" w:cstheme="majorBidi"/>
          <w:sz w:val="24"/>
          <w:szCs w:val="24"/>
          <w:shd w:val="clear" w:color="auto" w:fill="FFFFFF"/>
        </w:rPr>
        <w:lastRenderedPageBreak/>
        <w:t xml:space="preserve">to same nature of job. </w:t>
      </w:r>
      <w:r w:rsidR="00366E82">
        <w:rPr>
          <w:rFonts w:ascii="Times New Roman" w:hAnsi="Times New Roman" w:cs="Times New Roman"/>
          <w:sz w:val="24"/>
          <w:szCs w:val="24"/>
        </w:rPr>
        <w:t xml:space="preserve">Further it was assumed </w:t>
      </w:r>
      <w:r>
        <w:rPr>
          <w:rFonts w:ascii="Times New Roman" w:hAnsi="Times New Roman" w:cs="Times New Roman"/>
          <w:sz w:val="24"/>
          <w:szCs w:val="24"/>
        </w:rPr>
        <w:t xml:space="preserve">that emotional climate, work stress and demographic variables </w:t>
      </w:r>
      <w:r w:rsidR="00715E04">
        <w:rPr>
          <w:rFonts w:ascii="Times New Roman" w:hAnsi="Times New Roman" w:cs="Times New Roman"/>
          <w:sz w:val="24"/>
          <w:szCs w:val="24"/>
        </w:rPr>
        <w:t>would</w:t>
      </w:r>
      <w:r>
        <w:rPr>
          <w:rFonts w:ascii="Times New Roman" w:hAnsi="Times New Roman" w:cs="Times New Roman"/>
          <w:sz w:val="24"/>
          <w:szCs w:val="24"/>
        </w:rPr>
        <w:t xml:space="preserve"> likely to predict occupational cognitive failure.</w:t>
      </w:r>
      <w:r>
        <w:rPr>
          <w:rFonts w:ascii="Times New Roman" w:hAnsi="Times New Roman" w:cs="Times New Roman"/>
          <w:sz w:val="24"/>
        </w:rPr>
        <w:t xml:space="preserve"> The results indicate</w:t>
      </w:r>
      <w:r w:rsidR="00366E82">
        <w:rPr>
          <w:rFonts w:ascii="Times New Roman" w:hAnsi="Times New Roman" w:cs="Times New Roman"/>
          <w:sz w:val="24"/>
        </w:rPr>
        <w:t>d</w:t>
      </w:r>
      <w:r>
        <w:rPr>
          <w:rFonts w:ascii="Times New Roman" w:hAnsi="Times New Roman" w:cs="Times New Roman"/>
          <w:sz w:val="24"/>
        </w:rPr>
        <w:t xml:space="preserve"> that predictors collectively contributed in outcome variable. </w:t>
      </w:r>
      <w:r w:rsidR="00735231">
        <w:rPr>
          <w:rFonts w:ascii="Times New Roman" w:hAnsi="Times New Roman" w:cs="Times New Roman"/>
          <w:sz w:val="24"/>
        </w:rPr>
        <w:t xml:space="preserve"> Emotional climate, work stress, Gender, residence, family system, education and birth order have significant contribution to the outcome variable </w:t>
      </w:r>
      <w:r w:rsidR="00104666">
        <w:rPr>
          <w:rFonts w:ascii="Times New Roman" w:hAnsi="Times New Roman" w:cs="Times New Roman"/>
          <w:sz w:val="24"/>
        </w:rPr>
        <w:t xml:space="preserve">occupational </w:t>
      </w:r>
      <w:r w:rsidR="00735231">
        <w:rPr>
          <w:rFonts w:ascii="Times New Roman" w:hAnsi="Times New Roman" w:cs="Times New Roman"/>
          <w:sz w:val="24"/>
        </w:rPr>
        <w:t>cognitive failure.</w:t>
      </w:r>
    </w:p>
    <w:p w14:paraId="655B2B14" w14:textId="77777777" w:rsidR="00B87C88" w:rsidRDefault="00F3329C" w:rsidP="00883DC3">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There </w:t>
      </w:r>
      <w:r w:rsidR="00715E04">
        <w:rPr>
          <w:rFonts w:ascii="Times New Roman" w:hAnsi="Times New Roman" w:cs="Times New Roman"/>
          <w:sz w:val="24"/>
        </w:rPr>
        <w:t>wa</w:t>
      </w:r>
      <w:r>
        <w:rPr>
          <w:rFonts w:ascii="Times New Roman" w:hAnsi="Times New Roman" w:cs="Times New Roman"/>
          <w:sz w:val="24"/>
        </w:rPr>
        <w:t xml:space="preserve">s no specific </w:t>
      </w:r>
      <w:r w:rsidR="00B62FA2">
        <w:rPr>
          <w:rFonts w:ascii="Times New Roman" w:hAnsi="Times New Roman" w:cs="Times New Roman"/>
          <w:sz w:val="24"/>
        </w:rPr>
        <w:t xml:space="preserve">research </w:t>
      </w:r>
      <w:r>
        <w:rPr>
          <w:rFonts w:ascii="Times New Roman" w:hAnsi="Times New Roman" w:cs="Times New Roman"/>
          <w:sz w:val="24"/>
        </w:rPr>
        <w:t xml:space="preserve">related to </w:t>
      </w:r>
      <w:r w:rsidR="009E3050">
        <w:rPr>
          <w:rFonts w:ascii="Times New Roman" w:hAnsi="Times New Roman" w:cs="Times New Roman"/>
          <w:sz w:val="24"/>
        </w:rPr>
        <w:t xml:space="preserve">the predictors of the occupational cognitive failures however </w:t>
      </w:r>
      <w:r w:rsidR="009E3050" w:rsidRPr="009E3050">
        <w:rPr>
          <w:rFonts w:asciiTheme="majorBidi" w:hAnsiTheme="majorBidi" w:cstheme="majorBidi"/>
          <w:color w:val="222222"/>
          <w:sz w:val="24"/>
          <w:szCs w:val="24"/>
          <w:shd w:val="clear" w:color="auto" w:fill="FFFFFF"/>
        </w:rPr>
        <w:t xml:space="preserve">Wadsworth, Simpson, Moss, </w:t>
      </w:r>
      <w:r w:rsidR="009E3050">
        <w:rPr>
          <w:rFonts w:asciiTheme="majorBidi" w:hAnsiTheme="majorBidi" w:cstheme="majorBidi"/>
          <w:color w:val="222222"/>
          <w:sz w:val="24"/>
          <w:szCs w:val="24"/>
          <w:shd w:val="clear" w:color="auto" w:fill="FFFFFF"/>
        </w:rPr>
        <w:t xml:space="preserve">and </w:t>
      </w:r>
      <w:r w:rsidR="009E3050" w:rsidRPr="009E3050">
        <w:rPr>
          <w:rFonts w:asciiTheme="majorBidi" w:hAnsiTheme="majorBidi" w:cstheme="majorBidi"/>
          <w:color w:val="222222"/>
          <w:sz w:val="24"/>
          <w:szCs w:val="24"/>
          <w:shd w:val="clear" w:color="auto" w:fill="FFFFFF"/>
        </w:rPr>
        <w:t>Smith, (2003)</w:t>
      </w:r>
      <w:r w:rsidR="009E3050">
        <w:rPr>
          <w:rFonts w:asciiTheme="majorBidi" w:hAnsiTheme="majorBidi" w:cstheme="majorBidi"/>
          <w:color w:val="222222"/>
          <w:sz w:val="24"/>
          <w:szCs w:val="24"/>
          <w:shd w:val="clear" w:color="auto" w:fill="FFFFFF"/>
        </w:rPr>
        <w:t xml:space="preserve"> and </w:t>
      </w:r>
      <w:r w:rsidR="009E3050" w:rsidRPr="00812CB1">
        <w:rPr>
          <w:rFonts w:asciiTheme="majorBidi" w:hAnsiTheme="majorBidi" w:cstheme="majorBidi"/>
          <w:color w:val="222222"/>
          <w:sz w:val="24"/>
          <w:szCs w:val="24"/>
          <w:shd w:val="clear" w:color="auto" w:fill="FFFFFF"/>
        </w:rPr>
        <w:t>Broadbent,Cooper, FitzGerald, and Parkes, (1982)</w:t>
      </w:r>
      <w:r w:rsidR="009E3050">
        <w:rPr>
          <w:rFonts w:asciiTheme="majorBidi" w:hAnsiTheme="majorBidi" w:cstheme="majorBidi"/>
          <w:color w:val="222222"/>
          <w:sz w:val="24"/>
          <w:szCs w:val="24"/>
          <w:shd w:val="clear" w:color="auto" w:fill="FFFFFF"/>
        </w:rPr>
        <w:t xml:space="preserve"> studies partially supports current findings.</w:t>
      </w:r>
      <w:r w:rsidR="007537AF">
        <w:rPr>
          <w:rFonts w:ascii="Times New Roman" w:hAnsi="Times New Roman" w:cs="Times New Roman"/>
          <w:sz w:val="24"/>
        </w:rPr>
        <w:t>Common</w:t>
      </w:r>
      <w:r>
        <w:rPr>
          <w:rFonts w:ascii="Times New Roman" w:hAnsi="Times New Roman" w:cs="Times New Roman"/>
          <w:sz w:val="24"/>
        </w:rPr>
        <w:t xml:space="preserve"> sense and logic support our findings. Emotional climate and work stress has thirty percent contribution in occupational cognitive failure.  If the environment </w:t>
      </w:r>
      <w:r w:rsidR="00715E04">
        <w:rPr>
          <w:rFonts w:ascii="Times New Roman" w:hAnsi="Times New Roman" w:cs="Times New Roman"/>
          <w:sz w:val="24"/>
        </w:rPr>
        <w:t>w</w:t>
      </w:r>
      <w:r w:rsidR="00CE7E64">
        <w:rPr>
          <w:rFonts w:ascii="Times New Roman" w:hAnsi="Times New Roman" w:cs="Times New Roman"/>
          <w:sz w:val="24"/>
        </w:rPr>
        <w:t>ill</w:t>
      </w:r>
      <w:r>
        <w:rPr>
          <w:rFonts w:ascii="Times New Roman" w:hAnsi="Times New Roman" w:cs="Times New Roman"/>
          <w:sz w:val="24"/>
        </w:rPr>
        <w:t xml:space="preserve"> emotionally </w:t>
      </w:r>
      <w:r w:rsidR="00CE7E64">
        <w:rPr>
          <w:rFonts w:ascii="Times New Roman" w:hAnsi="Times New Roman" w:cs="Times New Roman"/>
          <w:sz w:val="24"/>
        </w:rPr>
        <w:t>charge</w:t>
      </w:r>
      <w:r>
        <w:rPr>
          <w:rFonts w:ascii="Times New Roman" w:hAnsi="Times New Roman" w:cs="Times New Roman"/>
          <w:sz w:val="24"/>
        </w:rPr>
        <w:t xml:space="preserve"> and employees </w:t>
      </w:r>
      <w:r w:rsidR="00715E04">
        <w:rPr>
          <w:rFonts w:ascii="Times New Roman" w:hAnsi="Times New Roman" w:cs="Times New Roman"/>
          <w:sz w:val="24"/>
        </w:rPr>
        <w:t xml:space="preserve">would </w:t>
      </w:r>
      <w:r>
        <w:rPr>
          <w:rFonts w:ascii="Times New Roman" w:hAnsi="Times New Roman" w:cs="Times New Roman"/>
          <w:sz w:val="24"/>
        </w:rPr>
        <w:t>have work stress then surely they w</w:t>
      </w:r>
      <w:r w:rsidR="00CE7E64">
        <w:rPr>
          <w:rFonts w:ascii="Times New Roman" w:hAnsi="Times New Roman" w:cs="Times New Roman"/>
          <w:sz w:val="24"/>
        </w:rPr>
        <w:t>ill</w:t>
      </w:r>
      <w:r>
        <w:rPr>
          <w:rFonts w:ascii="Times New Roman" w:hAnsi="Times New Roman" w:cs="Times New Roman"/>
          <w:sz w:val="24"/>
        </w:rPr>
        <w:t xml:space="preserve"> be prone for cognitive errors at workplace. </w:t>
      </w:r>
    </w:p>
    <w:p w14:paraId="7590843D" w14:textId="77777777" w:rsidR="00B87C88" w:rsidRDefault="00735231" w:rsidP="00883DC3">
      <w:pPr>
        <w:autoSpaceDE w:val="0"/>
        <w:autoSpaceDN w:val="0"/>
        <w:adjustRightInd w:val="0"/>
        <w:spacing w:after="0" w:line="360" w:lineRule="auto"/>
        <w:jc w:val="both"/>
        <w:rPr>
          <w:rFonts w:ascii="Times New Roman" w:hAnsi="Times New Roman" w:cs="Times New Roman"/>
          <w:b/>
          <w:bCs/>
          <w:sz w:val="24"/>
        </w:rPr>
      </w:pPr>
      <w:r>
        <w:rPr>
          <w:rFonts w:ascii="Times New Roman" w:hAnsi="Times New Roman" w:cs="Times New Roman"/>
          <w:b/>
          <w:bCs/>
          <w:sz w:val="24"/>
        </w:rPr>
        <w:t xml:space="preserve">Conclusion </w:t>
      </w:r>
    </w:p>
    <w:p w14:paraId="442E2088" w14:textId="77777777" w:rsidR="00B87C88" w:rsidRPr="00DC002F" w:rsidRDefault="00B87C88" w:rsidP="00883DC3">
      <w:pPr>
        <w:autoSpaceDE w:val="0"/>
        <w:autoSpaceDN w:val="0"/>
        <w:adjustRightInd w:val="0"/>
        <w:spacing w:line="360" w:lineRule="auto"/>
        <w:ind w:firstLine="720"/>
        <w:jc w:val="both"/>
        <w:rPr>
          <w:rFonts w:asciiTheme="majorBidi" w:hAnsiTheme="majorBidi" w:cstheme="majorBidi"/>
          <w:sz w:val="24"/>
          <w:szCs w:val="24"/>
        </w:rPr>
      </w:pPr>
      <w:r w:rsidRPr="00953803">
        <w:rPr>
          <w:rFonts w:asciiTheme="majorBidi" w:hAnsiTheme="majorBidi" w:cstheme="majorBidi"/>
          <w:sz w:val="24"/>
          <w:szCs w:val="24"/>
        </w:rPr>
        <w:t xml:space="preserve">The results </w:t>
      </w:r>
      <w:r w:rsidR="00366E82">
        <w:rPr>
          <w:rFonts w:asciiTheme="majorBidi" w:hAnsiTheme="majorBidi" w:cstheme="majorBidi"/>
          <w:sz w:val="24"/>
          <w:szCs w:val="24"/>
        </w:rPr>
        <w:t>concluded</w:t>
      </w:r>
      <w:r w:rsidRPr="00953803">
        <w:rPr>
          <w:rFonts w:asciiTheme="majorBidi" w:hAnsiTheme="majorBidi" w:cstheme="majorBidi"/>
          <w:sz w:val="24"/>
          <w:szCs w:val="24"/>
        </w:rPr>
        <w:t xml:space="preserve"> that emotional climate, work stress and </w:t>
      </w:r>
      <w:r w:rsidR="00AA06D4">
        <w:rPr>
          <w:rFonts w:ascii="Times New Roman" w:hAnsi="Times New Roman" w:cs="Times New Roman"/>
          <w:sz w:val="24"/>
          <w:szCs w:val="24"/>
        </w:rPr>
        <w:t>occupational</w:t>
      </w:r>
      <w:r w:rsidR="00366E82">
        <w:rPr>
          <w:rFonts w:ascii="Times New Roman" w:hAnsi="Times New Roman" w:cs="Times New Roman"/>
          <w:sz w:val="24"/>
          <w:szCs w:val="24"/>
        </w:rPr>
        <w:t xml:space="preserve"> </w:t>
      </w:r>
      <w:r w:rsidRPr="00953803">
        <w:rPr>
          <w:rFonts w:asciiTheme="majorBidi" w:hAnsiTheme="majorBidi" w:cstheme="majorBidi"/>
          <w:sz w:val="24"/>
          <w:szCs w:val="24"/>
        </w:rPr>
        <w:t xml:space="preserve">cognitive failure are significantly positively correlated with each other. Male and Female doctors experience same level of emotional climate, work stress and </w:t>
      </w:r>
      <w:r w:rsidR="00AA06D4">
        <w:rPr>
          <w:rFonts w:ascii="Times New Roman" w:hAnsi="Times New Roman" w:cs="Times New Roman"/>
          <w:sz w:val="24"/>
          <w:szCs w:val="24"/>
        </w:rPr>
        <w:t>occupational</w:t>
      </w:r>
      <w:r w:rsidR="00366E82">
        <w:rPr>
          <w:rFonts w:ascii="Times New Roman" w:hAnsi="Times New Roman" w:cs="Times New Roman"/>
          <w:sz w:val="24"/>
          <w:szCs w:val="24"/>
        </w:rPr>
        <w:t xml:space="preserve"> </w:t>
      </w:r>
      <w:r w:rsidRPr="00953803">
        <w:rPr>
          <w:rFonts w:asciiTheme="majorBidi" w:hAnsiTheme="majorBidi" w:cstheme="majorBidi"/>
          <w:sz w:val="24"/>
          <w:szCs w:val="24"/>
        </w:rPr>
        <w:t xml:space="preserve">cognitive failure. Similarly government and private doctors are equal on the level of emotional climate, work stress and </w:t>
      </w:r>
      <w:r w:rsidR="00AA06D4">
        <w:rPr>
          <w:rFonts w:ascii="Times New Roman" w:hAnsi="Times New Roman" w:cs="Times New Roman"/>
          <w:sz w:val="24"/>
          <w:szCs w:val="24"/>
        </w:rPr>
        <w:t>occupational</w:t>
      </w:r>
      <w:r w:rsidR="00366E82">
        <w:rPr>
          <w:rFonts w:ascii="Times New Roman" w:hAnsi="Times New Roman" w:cs="Times New Roman"/>
          <w:sz w:val="24"/>
          <w:szCs w:val="24"/>
        </w:rPr>
        <w:t xml:space="preserve"> </w:t>
      </w:r>
      <w:r w:rsidRPr="00953803">
        <w:rPr>
          <w:rFonts w:asciiTheme="majorBidi" w:hAnsiTheme="majorBidi" w:cstheme="majorBidi"/>
          <w:sz w:val="24"/>
          <w:szCs w:val="24"/>
        </w:rPr>
        <w:t xml:space="preserve">cognitive failure. </w:t>
      </w:r>
      <w:r w:rsidR="004564A5">
        <w:rPr>
          <w:rFonts w:asciiTheme="majorBidi" w:hAnsiTheme="majorBidi" w:cstheme="majorBidi"/>
          <w:sz w:val="24"/>
          <w:szCs w:val="24"/>
        </w:rPr>
        <w:t xml:space="preserve">The Organizations like </w:t>
      </w:r>
      <w:r w:rsidRPr="00953803">
        <w:rPr>
          <w:rFonts w:asciiTheme="majorBidi" w:hAnsiTheme="majorBidi" w:cstheme="majorBidi"/>
          <w:sz w:val="24"/>
          <w:szCs w:val="24"/>
        </w:rPr>
        <w:t xml:space="preserve">hospitals </w:t>
      </w:r>
      <w:r w:rsidR="004564A5" w:rsidRPr="00953803">
        <w:rPr>
          <w:rFonts w:asciiTheme="majorBidi" w:hAnsiTheme="majorBidi" w:cstheme="majorBidi"/>
          <w:sz w:val="24"/>
          <w:szCs w:val="24"/>
        </w:rPr>
        <w:t>must</w:t>
      </w:r>
      <w:r w:rsidR="00366E82">
        <w:rPr>
          <w:rFonts w:asciiTheme="majorBidi" w:hAnsiTheme="majorBidi" w:cstheme="majorBidi"/>
          <w:sz w:val="24"/>
          <w:szCs w:val="24"/>
        </w:rPr>
        <w:t xml:space="preserve"> </w:t>
      </w:r>
      <w:r w:rsidR="004564A5">
        <w:rPr>
          <w:rFonts w:asciiTheme="majorBidi" w:hAnsiTheme="majorBidi" w:cstheme="majorBidi"/>
          <w:sz w:val="24"/>
          <w:szCs w:val="24"/>
        </w:rPr>
        <w:t xml:space="preserve">focus on </w:t>
      </w:r>
      <w:r w:rsidRPr="00953803">
        <w:rPr>
          <w:rFonts w:asciiTheme="majorBidi" w:hAnsiTheme="majorBidi" w:cstheme="majorBidi"/>
          <w:sz w:val="24"/>
          <w:szCs w:val="24"/>
        </w:rPr>
        <w:t>the role of doctors</w:t>
      </w:r>
      <w:r w:rsidR="004564A5">
        <w:rPr>
          <w:rFonts w:asciiTheme="majorBidi" w:hAnsiTheme="majorBidi" w:cstheme="majorBidi"/>
          <w:sz w:val="24"/>
          <w:szCs w:val="24"/>
        </w:rPr>
        <w:t xml:space="preserve"> if they inclined to prevent</w:t>
      </w:r>
      <w:r w:rsidR="00366E82">
        <w:rPr>
          <w:rFonts w:asciiTheme="majorBidi" w:hAnsiTheme="majorBidi" w:cstheme="majorBidi"/>
          <w:sz w:val="24"/>
          <w:szCs w:val="24"/>
        </w:rPr>
        <w:t xml:space="preserve"> </w:t>
      </w:r>
      <w:r w:rsidRPr="00953803">
        <w:rPr>
          <w:rFonts w:asciiTheme="majorBidi" w:hAnsiTheme="majorBidi" w:cstheme="majorBidi"/>
          <w:sz w:val="24"/>
          <w:szCs w:val="24"/>
        </w:rPr>
        <w:t xml:space="preserve">negative safety </w:t>
      </w:r>
      <w:r w:rsidR="004564A5">
        <w:rPr>
          <w:rFonts w:asciiTheme="majorBidi" w:hAnsiTheme="majorBidi" w:cstheme="majorBidi"/>
          <w:sz w:val="24"/>
          <w:szCs w:val="24"/>
        </w:rPr>
        <w:t>behaviors</w:t>
      </w:r>
      <w:r w:rsidRPr="00953803">
        <w:rPr>
          <w:rFonts w:asciiTheme="majorBidi" w:hAnsiTheme="majorBidi" w:cstheme="majorBidi"/>
          <w:sz w:val="24"/>
          <w:szCs w:val="24"/>
        </w:rPr>
        <w:t xml:space="preserve">. </w:t>
      </w:r>
    </w:p>
    <w:p w14:paraId="38A2CB5C" w14:textId="77777777" w:rsidR="00B87C88" w:rsidRPr="007D3359" w:rsidRDefault="00B87C88" w:rsidP="00883DC3">
      <w:pPr>
        <w:tabs>
          <w:tab w:val="left" w:pos="5505"/>
        </w:tabs>
        <w:spacing w:after="0" w:line="360" w:lineRule="auto"/>
        <w:jc w:val="both"/>
        <w:rPr>
          <w:rFonts w:ascii="Times New Roman" w:hAnsi="Times New Roman" w:cs="Times New Roman"/>
          <w:b/>
          <w:sz w:val="24"/>
          <w:szCs w:val="20"/>
        </w:rPr>
      </w:pPr>
      <w:r w:rsidRPr="007D3359">
        <w:rPr>
          <w:rFonts w:ascii="Times New Roman" w:hAnsi="Times New Roman" w:cs="Times New Roman"/>
          <w:b/>
          <w:sz w:val="24"/>
          <w:szCs w:val="20"/>
        </w:rPr>
        <w:t xml:space="preserve"> Suggestions </w:t>
      </w:r>
      <w:r w:rsidR="00994D5E">
        <w:rPr>
          <w:rFonts w:ascii="Times New Roman" w:hAnsi="Times New Roman" w:cs="Times New Roman"/>
          <w:b/>
          <w:sz w:val="24"/>
          <w:szCs w:val="20"/>
        </w:rPr>
        <w:t xml:space="preserve">and limitations </w:t>
      </w:r>
      <w:r w:rsidRPr="007D3359">
        <w:rPr>
          <w:rFonts w:ascii="Times New Roman" w:hAnsi="Times New Roman" w:cs="Times New Roman"/>
          <w:b/>
          <w:sz w:val="24"/>
          <w:szCs w:val="20"/>
        </w:rPr>
        <w:t>of the study</w:t>
      </w:r>
    </w:p>
    <w:p w14:paraId="58606CF9" w14:textId="77777777" w:rsidR="00101C8D" w:rsidRDefault="00B87C88" w:rsidP="00101C8D">
      <w:pPr>
        <w:autoSpaceDE w:val="0"/>
        <w:autoSpaceDN w:val="0"/>
        <w:adjustRightInd w:val="0"/>
        <w:spacing w:line="360" w:lineRule="auto"/>
        <w:ind w:left="144" w:firstLine="720"/>
        <w:jc w:val="both"/>
        <w:rPr>
          <w:rFonts w:ascii="Times New Roman" w:hAnsi="Times New Roman" w:cs="Times New Roman"/>
          <w:sz w:val="24"/>
          <w:szCs w:val="24"/>
        </w:rPr>
      </w:pPr>
      <w:r w:rsidRPr="00BF31E7">
        <w:rPr>
          <w:rFonts w:ascii="Times New Roman" w:hAnsi="Times New Roman" w:cs="Times New Roman"/>
          <w:sz w:val="24"/>
          <w:szCs w:val="24"/>
        </w:rPr>
        <w:t xml:space="preserve">The sample used for this study was taken from </w:t>
      </w:r>
      <w:r w:rsidR="00366E82">
        <w:rPr>
          <w:rFonts w:ascii="Times New Roman" w:hAnsi="Times New Roman" w:cs="Times New Roman"/>
          <w:sz w:val="24"/>
          <w:szCs w:val="24"/>
        </w:rPr>
        <w:t xml:space="preserve">only two cities i.e. </w:t>
      </w:r>
      <w:r w:rsidRPr="00BF31E7">
        <w:rPr>
          <w:rFonts w:ascii="Times New Roman" w:hAnsi="Times New Roman" w:cs="Times New Roman"/>
          <w:sz w:val="24"/>
          <w:szCs w:val="24"/>
        </w:rPr>
        <w:t>Jhan</w:t>
      </w:r>
      <w:r>
        <w:rPr>
          <w:rFonts w:ascii="Times New Roman" w:hAnsi="Times New Roman" w:cs="Times New Roman"/>
          <w:sz w:val="24"/>
          <w:szCs w:val="24"/>
        </w:rPr>
        <w:t>g and Faisalabad doctors</w:t>
      </w:r>
      <w:r w:rsidR="00366E82">
        <w:rPr>
          <w:rFonts w:ascii="Times New Roman" w:hAnsi="Times New Roman" w:cs="Times New Roman"/>
          <w:sz w:val="24"/>
          <w:szCs w:val="24"/>
        </w:rPr>
        <w:t>, sample from other cities should be included to generalize the results</w:t>
      </w:r>
      <w:r w:rsidRPr="00BF31E7">
        <w:rPr>
          <w:rFonts w:ascii="Times New Roman" w:hAnsi="Times New Roman" w:cs="Times New Roman"/>
          <w:sz w:val="24"/>
          <w:szCs w:val="24"/>
        </w:rPr>
        <w:t>. The job level can also have significant</w:t>
      </w:r>
      <w:r>
        <w:rPr>
          <w:rFonts w:ascii="Times New Roman" w:hAnsi="Times New Roman" w:cs="Times New Roman"/>
          <w:sz w:val="24"/>
          <w:szCs w:val="24"/>
        </w:rPr>
        <w:t xml:space="preserve"> impact on work stress and cognitive failure</w:t>
      </w:r>
      <w:r w:rsidRPr="00BF31E7">
        <w:rPr>
          <w:rFonts w:ascii="Times New Roman" w:hAnsi="Times New Roman" w:cs="Times New Roman"/>
          <w:sz w:val="24"/>
          <w:szCs w:val="24"/>
        </w:rPr>
        <w:t xml:space="preserve">. </w:t>
      </w:r>
      <w:r w:rsidR="00366E82">
        <w:rPr>
          <w:rFonts w:ascii="Times New Roman" w:hAnsi="Times New Roman" w:cs="Times New Roman"/>
          <w:sz w:val="24"/>
          <w:szCs w:val="24"/>
        </w:rPr>
        <w:t>F</w:t>
      </w:r>
      <w:r w:rsidRPr="00BF31E7">
        <w:rPr>
          <w:rFonts w:ascii="Times New Roman" w:hAnsi="Times New Roman" w:cs="Times New Roman"/>
          <w:sz w:val="24"/>
          <w:szCs w:val="24"/>
        </w:rPr>
        <w:t>uture research</w:t>
      </w:r>
      <w:r w:rsidR="00366E82">
        <w:rPr>
          <w:rFonts w:ascii="Times New Roman" w:hAnsi="Times New Roman" w:cs="Times New Roman"/>
          <w:sz w:val="24"/>
          <w:szCs w:val="24"/>
        </w:rPr>
        <w:t>er should also include participants from different level of jobs</w:t>
      </w:r>
      <w:r w:rsidRPr="00BF31E7">
        <w:rPr>
          <w:rFonts w:ascii="Times New Roman" w:hAnsi="Times New Roman" w:cs="Times New Roman"/>
          <w:sz w:val="24"/>
          <w:szCs w:val="24"/>
        </w:rPr>
        <w:t xml:space="preserve"> to study the</w:t>
      </w:r>
      <w:r>
        <w:rPr>
          <w:rFonts w:ascii="Times New Roman" w:hAnsi="Times New Roman" w:cs="Times New Roman"/>
          <w:sz w:val="24"/>
          <w:szCs w:val="24"/>
        </w:rPr>
        <w:t xml:space="preserve"> effects of </w:t>
      </w:r>
      <w:r w:rsidR="00994D5E">
        <w:rPr>
          <w:rFonts w:ascii="Times New Roman" w:hAnsi="Times New Roman" w:cs="Times New Roman"/>
          <w:sz w:val="24"/>
          <w:szCs w:val="24"/>
        </w:rPr>
        <w:t xml:space="preserve">occupational </w:t>
      </w:r>
      <w:r>
        <w:rPr>
          <w:rFonts w:ascii="Times New Roman" w:hAnsi="Times New Roman" w:cs="Times New Roman"/>
          <w:sz w:val="24"/>
          <w:szCs w:val="24"/>
        </w:rPr>
        <w:t>cognitive failure</w:t>
      </w:r>
      <w:r w:rsidRPr="00BF31E7">
        <w:rPr>
          <w:rFonts w:ascii="Times New Roman" w:hAnsi="Times New Roman" w:cs="Times New Roman"/>
          <w:sz w:val="24"/>
          <w:szCs w:val="24"/>
        </w:rPr>
        <w:t xml:space="preserve"> </w:t>
      </w:r>
      <w:r w:rsidR="00366E82">
        <w:rPr>
          <w:rFonts w:ascii="Times New Roman" w:hAnsi="Times New Roman" w:cs="Times New Roman"/>
          <w:sz w:val="24"/>
          <w:szCs w:val="24"/>
        </w:rPr>
        <w:t xml:space="preserve">among individuals working on different levels. These phenomenon </w:t>
      </w:r>
      <w:r w:rsidR="003A5FD7">
        <w:rPr>
          <w:rFonts w:ascii="Times New Roman" w:hAnsi="Times New Roman" w:cs="Times New Roman"/>
          <w:sz w:val="24"/>
          <w:szCs w:val="24"/>
        </w:rPr>
        <w:t xml:space="preserve">should also be explored in people working on other jobs </w:t>
      </w:r>
      <w:r>
        <w:rPr>
          <w:rFonts w:ascii="Times New Roman" w:hAnsi="Times New Roman" w:cs="Times New Roman"/>
          <w:sz w:val="24"/>
          <w:szCs w:val="24"/>
        </w:rPr>
        <w:t xml:space="preserve"> like clerks</w:t>
      </w:r>
      <w:r w:rsidRPr="00BF31E7">
        <w:rPr>
          <w:rFonts w:ascii="Times New Roman" w:hAnsi="Times New Roman" w:cs="Times New Roman"/>
          <w:sz w:val="24"/>
          <w:szCs w:val="24"/>
        </w:rPr>
        <w:t xml:space="preserve">, engineers, professors. </w:t>
      </w:r>
    </w:p>
    <w:p w14:paraId="06418386" w14:textId="77777777" w:rsidR="00101C8D" w:rsidRPr="00101C8D" w:rsidRDefault="00101C8D" w:rsidP="00101C8D">
      <w:pPr>
        <w:autoSpaceDE w:val="0"/>
        <w:autoSpaceDN w:val="0"/>
        <w:adjustRightInd w:val="0"/>
        <w:spacing w:line="360" w:lineRule="auto"/>
        <w:ind w:left="2880" w:firstLine="720"/>
        <w:jc w:val="both"/>
        <w:rPr>
          <w:rFonts w:ascii="Times New Roman" w:hAnsi="Times New Roman" w:cs="Times New Roman"/>
          <w:sz w:val="24"/>
          <w:szCs w:val="24"/>
        </w:rPr>
      </w:pPr>
      <w:r w:rsidRPr="003D1842">
        <w:rPr>
          <w:rFonts w:asciiTheme="majorBidi" w:hAnsiTheme="majorBidi" w:cstheme="majorBidi"/>
          <w:b/>
          <w:sz w:val="24"/>
          <w:szCs w:val="24"/>
        </w:rPr>
        <w:t>References</w:t>
      </w:r>
    </w:p>
    <w:p w14:paraId="1A5F50D9" w14:textId="77777777" w:rsidR="00101C8D" w:rsidRPr="003D1842" w:rsidRDefault="00101C8D" w:rsidP="00101C8D">
      <w:pPr>
        <w:spacing w:after="0" w:line="360" w:lineRule="auto"/>
        <w:ind w:left="576" w:hanging="576"/>
        <w:jc w:val="both"/>
        <w:rPr>
          <w:rFonts w:asciiTheme="majorBidi" w:hAnsiTheme="majorBidi" w:cstheme="majorBidi"/>
          <w:sz w:val="24"/>
          <w:szCs w:val="24"/>
          <w:shd w:val="clear" w:color="auto" w:fill="FFFFFF"/>
        </w:rPr>
      </w:pPr>
      <w:r w:rsidRPr="0003715F">
        <w:rPr>
          <w:rFonts w:asciiTheme="majorBidi" w:hAnsiTheme="majorBidi" w:cstheme="majorBidi"/>
          <w:sz w:val="24"/>
          <w:szCs w:val="24"/>
          <w:shd w:val="clear" w:color="auto" w:fill="FFFFFF"/>
        </w:rPr>
        <w:t>Allahyari, T., Rangi, N. H., Khosravi, Y., &amp; Zayeri, F. (2011). Development and evaluation of a new questionnaire for rating of cognitive failures at work. </w:t>
      </w:r>
      <w:r w:rsidRPr="0003715F">
        <w:rPr>
          <w:rFonts w:asciiTheme="majorBidi" w:hAnsiTheme="majorBidi" w:cstheme="majorBidi"/>
          <w:i/>
          <w:iCs/>
          <w:sz w:val="24"/>
          <w:szCs w:val="24"/>
          <w:shd w:val="clear" w:color="auto" w:fill="FFFFFF"/>
        </w:rPr>
        <w:t>International journal of occupational hygiene</w:t>
      </w:r>
      <w:r w:rsidRPr="0003715F">
        <w:rPr>
          <w:rFonts w:asciiTheme="majorBidi" w:hAnsiTheme="majorBidi" w:cstheme="majorBidi"/>
          <w:sz w:val="24"/>
          <w:szCs w:val="24"/>
          <w:shd w:val="clear" w:color="auto" w:fill="FFFFFF"/>
        </w:rPr>
        <w:t>, </w:t>
      </w:r>
      <w:r w:rsidRPr="0003715F">
        <w:rPr>
          <w:rFonts w:asciiTheme="majorBidi" w:hAnsiTheme="majorBidi" w:cstheme="majorBidi"/>
          <w:i/>
          <w:iCs/>
          <w:sz w:val="24"/>
          <w:szCs w:val="24"/>
          <w:shd w:val="clear" w:color="auto" w:fill="FFFFFF"/>
        </w:rPr>
        <w:t>3</w:t>
      </w:r>
      <w:r w:rsidRPr="0003715F">
        <w:rPr>
          <w:rFonts w:asciiTheme="majorBidi" w:hAnsiTheme="majorBidi" w:cstheme="majorBidi"/>
          <w:sz w:val="24"/>
          <w:szCs w:val="24"/>
          <w:shd w:val="clear" w:color="auto" w:fill="FFFFFF"/>
        </w:rPr>
        <w:t>(1), 6-11.</w:t>
      </w:r>
    </w:p>
    <w:p w14:paraId="55AD4BE7" w14:textId="77777777" w:rsidR="00101C8D" w:rsidRDefault="00101C8D" w:rsidP="00101C8D">
      <w:pPr>
        <w:spacing w:after="0" w:line="360" w:lineRule="auto"/>
        <w:ind w:left="576" w:hanging="576"/>
        <w:jc w:val="both"/>
        <w:rPr>
          <w:rFonts w:asciiTheme="majorBidi" w:hAnsiTheme="majorBidi" w:cstheme="majorBidi"/>
          <w:sz w:val="24"/>
          <w:szCs w:val="24"/>
          <w:shd w:val="clear" w:color="auto" w:fill="FFFFFF"/>
        </w:rPr>
      </w:pPr>
      <w:r w:rsidRPr="00553896">
        <w:rPr>
          <w:rFonts w:asciiTheme="majorBidi" w:hAnsiTheme="majorBidi" w:cstheme="majorBidi"/>
          <w:sz w:val="24"/>
          <w:szCs w:val="24"/>
          <w:shd w:val="clear" w:color="auto" w:fill="FFFFFF"/>
        </w:rPr>
        <w:lastRenderedPageBreak/>
        <w:t>Arthur Jr, W., Bell, S. T., Villado, A. J., &amp; Doverspike, D. (2006). The use of person-organization fit in employment decision making: an assessment of its criterion-related validity. </w:t>
      </w:r>
      <w:r w:rsidRPr="00553896">
        <w:rPr>
          <w:rFonts w:asciiTheme="majorBidi" w:hAnsiTheme="majorBidi" w:cstheme="majorBidi"/>
          <w:i/>
          <w:iCs/>
          <w:sz w:val="24"/>
          <w:szCs w:val="24"/>
          <w:shd w:val="clear" w:color="auto" w:fill="FFFFFF"/>
        </w:rPr>
        <w:t>Journal of applied psychology</w:t>
      </w:r>
      <w:r w:rsidRPr="00553896">
        <w:rPr>
          <w:rFonts w:asciiTheme="majorBidi" w:hAnsiTheme="majorBidi" w:cstheme="majorBidi"/>
          <w:sz w:val="24"/>
          <w:szCs w:val="24"/>
          <w:shd w:val="clear" w:color="auto" w:fill="FFFFFF"/>
        </w:rPr>
        <w:t>, </w:t>
      </w:r>
      <w:r w:rsidRPr="00553896">
        <w:rPr>
          <w:rFonts w:asciiTheme="majorBidi" w:hAnsiTheme="majorBidi" w:cstheme="majorBidi"/>
          <w:i/>
          <w:iCs/>
          <w:sz w:val="24"/>
          <w:szCs w:val="24"/>
          <w:shd w:val="clear" w:color="auto" w:fill="FFFFFF"/>
        </w:rPr>
        <w:t>91</w:t>
      </w:r>
      <w:r w:rsidRPr="00553896">
        <w:rPr>
          <w:rFonts w:asciiTheme="majorBidi" w:hAnsiTheme="majorBidi" w:cstheme="majorBidi"/>
          <w:sz w:val="24"/>
          <w:szCs w:val="24"/>
          <w:shd w:val="clear" w:color="auto" w:fill="FFFFFF"/>
        </w:rPr>
        <w:t>(4), 786</w:t>
      </w:r>
      <w:r>
        <w:rPr>
          <w:rFonts w:asciiTheme="majorBidi" w:hAnsiTheme="majorBidi" w:cstheme="majorBidi"/>
          <w:sz w:val="24"/>
          <w:szCs w:val="24"/>
          <w:shd w:val="clear" w:color="auto" w:fill="FFFFFF"/>
        </w:rPr>
        <w:t>-801</w:t>
      </w:r>
      <w:r w:rsidRPr="00553896">
        <w:rPr>
          <w:rFonts w:asciiTheme="majorBidi" w:hAnsiTheme="majorBidi" w:cstheme="majorBidi"/>
          <w:sz w:val="24"/>
          <w:szCs w:val="24"/>
          <w:shd w:val="clear" w:color="auto" w:fill="FFFFFF"/>
        </w:rPr>
        <w:t>.</w:t>
      </w:r>
    </w:p>
    <w:p w14:paraId="7445CA29" w14:textId="77777777" w:rsidR="00101C8D" w:rsidRDefault="00101C8D" w:rsidP="00101C8D">
      <w:pPr>
        <w:spacing w:after="0" w:line="360" w:lineRule="auto"/>
        <w:ind w:left="576" w:hanging="576"/>
        <w:jc w:val="both"/>
        <w:rPr>
          <w:rFonts w:asciiTheme="majorBidi" w:hAnsiTheme="majorBidi" w:cstheme="majorBidi"/>
          <w:sz w:val="24"/>
          <w:szCs w:val="24"/>
          <w:shd w:val="clear" w:color="auto" w:fill="FFFFFF"/>
        </w:rPr>
      </w:pPr>
      <w:r w:rsidRPr="00553896">
        <w:rPr>
          <w:rFonts w:asciiTheme="majorBidi" w:hAnsiTheme="majorBidi" w:cstheme="majorBidi"/>
          <w:sz w:val="24"/>
          <w:szCs w:val="24"/>
          <w:shd w:val="clear" w:color="auto" w:fill="FFFFFF"/>
        </w:rPr>
        <w:t>Berggren, N., Hutton, S., &amp; Derakshan, N. (2011). The effects of self-report cognitive failures and cognitive load on antisaccade performance. </w:t>
      </w:r>
      <w:r w:rsidRPr="00553896">
        <w:rPr>
          <w:rFonts w:asciiTheme="majorBidi" w:hAnsiTheme="majorBidi" w:cstheme="majorBidi"/>
          <w:i/>
          <w:iCs/>
          <w:sz w:val="24"/>
          <w:szCs w:val="24"/>
          <w:shd w:val="clear" w:color="auto" w:fill="FFFFFF"/>
        </w:rPr>
        <w:t>Frontiers in psychology</w:t>
      </w:r>
      <w:r w:rsidRPr="00553896">
        <w:rPr>
          <w:rFonts w:asciiTheme="majorBidi" w:hAnsiTheme="majorBidi" w:cstheme="majorBidi"/>
          <w:sz w:val="24"/>
          <w:szCs w:val="24"/>
          <w:shd w:val="clear" w:color="auto" w:fill="FFFFFF"/>
        </w:rPr>
        <w:t>, </w:t>
      </w:r>
      <w:r w:rsidRPr="00553896">
        <w:rPr>
          <w:rFonts w:asciiTheme="majorBidi" w:hAnsiTheme="majorBidi" w:cstheme="majorBidi"/>
          <w:i/>
          <w:iCs/>
          <w:sz w:val="24"/>
          <w:szCs w:val="24"/>
          <w:shd w:val="clear" w:color="auto" w:fill="FFFFFF"/>
        </w:rPr>
        <w:t>2</w:t>
      </w:r>
      <w:r w:rsidRPr="00553896">
        <w:rPr>
          <w:rFonts w:asciiTheme="majorBidi" w:hAnsiTheme="majorBidi" w:cstheme="majorBidi"/>
          <w:sz w:val="24"/>
          <w:szCs w:val="24"/>
          <w:shd w:val="clear" w:color="auto" w:fill="FFFFFF"/>
        </w:rPr>
        <w:t>, 280</w:t>
      </w:r>
      <w:r>
        <w:rPr>
          <w:rFonts w:asciiTheme="majorBidi" w:hAnsiTheme="majorBidi" w:cstheme="majorBidi"/>
          <w:sz w:val="24"/>
          <w:szCs w:val="24"/>
          <w:shd w:val="clear" w:color="auto" w:fill="FFFFFF"/>
        </w:rPr>
        <w:t>,1-5</w:t>
      </w:r>
    </w:p>
    <w:p w14:paraId="346980A7" w14:textId="77777777" w:rsidR="00101C8D" w:rsidRPr="003D1842" w:rsidRDefault="00101C8D" w:rsidP="00101C8D">
      <w:pPr>
        <w:spacing w:after="0" w:line="360" w:lineRule="auto"/>
        <w:ind w:left="576" w:hanging="576"/>
        <w:jc w:val="both"/>
        <w:rPr>
          <w:rFonts w:asciiTheme="majorBidi" w:hAnsiTheme="majorBidi" w:cstheme="majorBidi"/>
          <w:sz w:val="24"/>
          <w:szCs w:val="24"/>
          <w:shd w:val="clear" w:color="auto" w:fill="FFFFFF"/>
        </w:rPr>
      </w:pPr>
      <w:r w:rsidRPr="0019008C">
        <w:rPr>
          <w:rFonts w:asciiTheme="majorBidi" w:hAnsiTheme="majorBidi" w:cstheme="majorBidi"/>
          <w:sz w:val="24"/>
          <w:szCs w:val="24"/>
          <w:shd w:val="clear" w:color="auto" w:fill="FFFFFF"/>
        </w:rPr>
        <w:t>Broadbent, D. E., Cooper, P. F., FitzGerald, P., &amp; Parkes, K. R. (1982). The cognitive failures questionnaire (CFQ) and its correlates. </w:t>
      </w:r>
      <w:r w:rsidRPr="0019008C">
        <w:rPr>
          <w:rFonts w:asciiTheme="majorBidi" w:hAnsiTheme="majorBidi" w:cstheme="majorBidi"/>
          <w:i/>
          <w:iCs/>
          <w:sz w:val="24"/>
          <w:szCs w:val="24"/>
          <w:shd w:val="clear" w:color="auto" w:fill="FFFFFF"/>
        </w:rPr>
        <w:t>British journal of clinical psychology</w:t>
      </w:r>
      <w:r w:rsidRPr="0019008C">
        <w:rPr>
          <w:rFonts w:asciiTheme="majorBidi" w:hAnsiTheme="majorBidi" w:cstheme="majorBidi"/>
          <w:sz w:val="24"/>
          <w:szCs w:val="24"/>
          <w:shd w:val="clear" w:color="auto" w:fill="FFFFFF"/>
        </w:rPr>
        <w:t>, </w:t>
      </w:r>
      <w:r w:rsidRPr="0019008C">
        <w:rPr>
          <w:rFonts w:asciiTheme="majorBidi" w:hAnsiTheme="majorBidi" w:cstheme="majorBidi"/>
          <w:i/>
          <w:iCs/>
          <w:sz w:val="24"/>
          <w:szCs w:val="24"/>
          <w:shd w:val="clear" w:color="auto" w:fill="FFFFFF"/>
        </w:rPr>
        <w:t>21</w:t>
      </w:r>
      <w:r w:rsidRPr="0019008C">
        <w:rPr>
          <w:rFonts w:asciiTheme="majorBidi" w:hAnsiTheme="majorBidi" w:cstheme="majorBidi"/>
          <w:sz w:val="24"/>
          <w:szCs w:val="24"/>
          <w:shd w:val="clear" w:color="auto" w:fill="FFFFFF"/>
        </w:rPr>
        <w:t>(1), 1-16.</w:t>
      </w:r>
      <w:r w:rsidRPr="003D1842">
        <w:rPr>
          <w:rFonts w:asciiTheme="majorBidi" w:hAnsiTheme="majorBidi" w:cstheme="majorBidi"/>
          <w:sz w:val="24"/>
          <w:szCs w:val="24"/>
          <w:shd w:val="clear" w:color="auto" w:fill="FFFFFF"/>
        </w:rPr>
        <w:t>.</w:t>
      </w:r>
    </w:p>
    <w:p w14:paraId="4E7966F3" w14:textId="77777777" w:rsidR="00101C8D" w:rsidRPr="003D1842" w:rsidRDefault="00101C8D" w:rsidP="00101C8D">
      <w:pPr>
        <w:autoSpaceDE w:val="0"/>
        <w:autoSpaceDN w:val="0"/>
        <w:adjustRightInd w:val="0"/>
        <w:spacing w:after="0" w:line="360" w:lineRule="auto"/>
        <w:ind w:left="576" w:hanging="576"/>
        <w:jc w:val="both"/>
        <w:rPr>
          <w:rFonts w:asciiTheme="majorBidi" w:hAnsiTheme="majorBidi" w:cstheme="majorBidi"/>
          <w:sz w:val="24"/>
          <w:szCs w:val="24"/>
          <w:shd w:val="clear" w:color="auto" w:fill="FFFFFF"/>
        </w:rPr>
      </w:pPr>
      <w:r w:rsidRPr="003D1842">
        <w:rPr>
          <w:rFonts w:asciiTheme="majorBidi" w:hAnsiTheme="majorBidi" w:cstheme="majorBidi"/>
          <w:sz w:val="24"/>
          <w:szCs w:val="24"/>
          <w:shd w:val="clear" w:color="auto" w:fill="FFFFFF"/>
        </w:rPr>
        <w:t>Chohan</w:t>
      </w:r>
      <w:r>
        <w:rPr>
          <w:rFonts w:asciiTheme="majorBidi" w:hAnsiTheme="majorBidi" w:cstheme="majorBidi"/>
          <w:sz w:val="24"/>
          <w:szCs w:val="24"/>
          <w:shd w:val="clear" w:color="auto" w:fill="FFFFFF"/>
        </w:rPr>
        <w:t>,</w:t>
      </w:r>
      <w:r w:rsidRPr="003D1842">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F. (2013)  unpublished thesis, U</w:t>
      </w:r>
      <w:r w:rsidRPr="003D1842">
        <w:rPr>
          <w:rFonts w:asciiTheme="majorBidi" w:hAnsiTheme="majorBidi" w:cstheme="majorBidi"/>
          <w:sz w:val="24"/>
          <w:szCs w:val="24"/>
          <w:shd w:val="clear" w:color="auto" w:fill="FFFFFF"/>
        </w:rPr>
        <w:t>niversity of Punjab</w:t>
      </w:r>
      <w:r>
        <w:rPr>
          <w:rFonts w:asciiTheme="majorBidi" w:hAnsiTheme="majorBidi" w:cstheme="majorBidi"/>
          <w:sz w:val="24"/>
          <w:szCs w:val="24"/>
          <w:shd w:val="clear" w:color="auto" w:fill="FFFFFF"/>
        </w:rPr>
        <w:t>,Pakistan.</w:t>
      </w:r>
    </w:p>
    <w:p w14:paraId="226F61C7" w14:textId="77777777" w:rsidR="00101C8D" w:rsidRDefault="00101C8D" w:rsidP="00101C8D">
      <w:pPr>
        <w:autoSpaceDE w:val="0"/>
        <w:autoSpaceDN w:val="0"/>
        <w:adjustRightInd w:val="0"/>
        <w:spacing w:after="0" w:line="360" w:lineRule="auto"/>
        <w:ind w:left="576" w:hanging="576"/>
        <w:jc w:val="both"/>
        <w:rPr>
          <w:rFonts w:asciiTheme="majorBidi" w:hAnsiTheme="majorBidi" w:cstheme="majorBidi"/>
          <w:sz w:val="24"/>
          <w:szCs w:val="24"/>
          <w:shd w:val="clear" w:color="auto" w:fill="FFFFFF"/>
        </w:rPr>
      </w:pPr>
      <w:r w:rsidRPr="003D47EC">
        <w:rPr>
          <w:rFonts w:asciiTheme="majorBidi" w:hAnsiTheme="majorBidi" w:cstheme="majorBidi"/>
          <w:sz w:val="24"/>
          <w:szCs w:val="24"/>
          <w:shd w:val="clear" w:color="auto" w:fill="FFFFFF"/>
        </w:rPr>
        <w:t>Cox, T., Oliver, A., Rial-González, E., Tomás, J. M., Griffiths, A., &amp; Thompson, L. (2006). The development of a Spanish language version of the Worn Out Scale of the General Well-Being Questionnaire (GWBQ). </w:t>
      </w:r>
      <w:r w:rsidRPr="003D47EC">
        <w:rPr>
          <w:rFonts w:asciiTheme="majorBidi" w:hAnsiTheme="majorBidi" w:cstheme="majorBidi"/>
          <w:i/>
          <w:iCs/>
          <w:sz w:val="24"/>
          <w:szCs w:val="24"/>
          <w:shd w:val="clear" w:color="auto" w:fill="FFFFFF"/>
        </w:rPr>
        <w:t>The Spanish Journal of Psychology</w:t>
      </w:r>
      <w:r w:rsidRPr="003D47EC">
        <w:rPr>
          <w:rFonts w:asciiTheme="majorBidi" w:hAnsiTheme="majorBidi" w:cstheme="majorBidi"/>
          <w:sz w:val="24"/>
          <w:szCs w:val="24"/>
          <w:shd w:val="clear" w:color="auto" w:fill="FFFFFF"/>
        </w:rPr>
        <w:t>, </w:t>
      </w:r>
      <w:r w:rsidRPr="003D47EC">
        <w:rPr>
          <w:rFonts w:asciiTheme="majorBidi" w:hAnsiTheme="majorBidi" w:cstheme="majorBidi"/>
          <w:i/>
          <w:iCs/>
          <w:sz w:val="24"/>
          <w:szCs w:val="24"/>
          <w:shd w:val="clear" w:color="auto" w:fill="FFFFFF"/>
        </w:rPr>
        <w:t>9</w:t>
      </w:r>
      <w:r w:rsidRPr="003D47EC">
        <w:rPr>
          <w:rFonts w:asciiTheme="majorBidi" w:hAnsiTheme="majorBidi" w:cstheme="majorBidi"/>
          <w:sz w:val="24"/>
          <w:szCs w:val="24"/>
          <w:shd w:val="clear" w:color="auto" w:fill="FFFFFF"/>
        </w:rPr>
        <w:t>(1), 94-102.</w:t>
      </w:r>
    </w:p>
    <w:p w14:paraId="2606DF8B" w14:textId="77777777" w:rsidR="00101C8D" w:rsidRDefault="00101C8D" w:rsidP="00101C8D">
      <w:pPr>
        <w:autoSpaceDE w:val="0"/>
        <w:autoSpaceDN w:val="0"/>
        <w:adjustRightInd w:val="0"/>
        <w:spacing w:after="0" w:line="360" w:lineRule="auto"/>
        <w:ind w:left="576" w:hanging="576"/>
        <w:jc w:val="both"/>
        <w:rPr>
          <w:rFonts w:asciiTheme="majorBidi" w:hAnsiTheme="majorBidi" w:cstheme="majorBidi"/>
          <w:sz w:val="24"/>
          <w:szCs w:val="24"/>
          <w:shd w:val="clear" w:color="auto" w:fill="FFFFFF"/>
        </w:rPr>
      </w:pPr>
      <w:r w:rsidRPr="003D47EC">
        <w:rPr>
          <w:rFonts w:asciiTheme="majorBidi" w:hAnsiTheme="majorBidi" w:cstheme="majorBidi"/>
          <w:sz w:val="24"/>
          <w:szCs w:val="24"/>
          <w:shd w:val="clear" w:color="auto" w:fill="FFFFFF"/>
        </w:rPr>
        <w:t>Deniz, N., Noyan, A., &amp; Ertosun, Ö. G. (2015). Linking person-job fit to job stress: The mediating effect of perceived person-organization fit. </w:t>
      </w:r>
      <w:r w:rsidRPr="003D47EC">
        <w:rPr>
          <w:rFonts w:asciiTheme="majorBidi" w:hAnsiTheme="majorBidi" w:cstheme="majorBidi"/>
          <w:i/>
          <w:iCs/>
          <w:sz w:val="24"/>
          <w:szCs w:val="24"/>
          <w:shd w:val="clear" w:color="auto" w:fill="FFFFFF"/>
        </w:rPr>
        <w:t>Procedia-Social and Behavioral Sciences</w:t>
      </w:r>
      <w:r w:rsidRPr="003D47EC">
        <w:rPr>
          <w:rFonts w:asciiTheme="majorBidi" w:hAnsiTheme="majorBidi" w:cstheme="majorBidi"/>
          <w:sz w:val="24"/>
          <w:szCs w:val="24"/>
          <w:shd w:val="clear" w:color="auto" w:fill="FFFFFF"/>
        </w:rPr>
        <w:t>, </w:t>
      </w:r>
      <w:r w:rsidRPr="003D47EC">
        <w:rPr>
          <w:rFonts w:asciiTheme="majorBidi" w:hAnsiTheme="majorBidi" w:cstheme="majorBidi"/>
          <w:i/>
          <w:iCs/>
          <w:sz w:val="24"/>
          <w:szCs w:val="24"/>
          <w:shd w:val="clear" w:color="auto" w:fill="FFFFFF"/>
        </w:rPr>
        <w:t>207</w:t>
      </w:r>
      <w:r w:rsidRPr="003D47EC">
        <w:rPr>
          <w:rFonts w:asciiTheme="majorBidi" w:hAnsiTheme="majorBidi" w:cstheme="majorBidi"/>
          <w:sz w:val="24"/>
          <w:szCs w:val="24"/>
          <w:shd w:val="clear" w:color="auto" w:fill="FFFFFF"/>
        </w:rPr>
        <w:t>, 369-376.</w:t>
      </w:r>
    </w:p>
    <w:p w14:paraId="70BA9F93" w14:textId="77777777" w:rsidR="00101C8D" w:rsidRDefault="00101C8D" w:rsidP="00101C8D">
      <w:pPr>
        <w:autoSpaceDE w:val="0"/>
        <w:autoSpaceDN w:val="0"/>
        <w:adjustRightInd w:val="0"/>
        <w:spacing w:after="0" w:line="360" w:lineRule="auto"/>
        <w:ind w:left="576" w:hanging="576"/>
        <w:jc w:val="both"/>
        <w:rPr>
          <w:rFonts w:asciiTheme="majorBidi" w:hAnsiTheme="majorBidi" w:cstheme="majorBidi"/>
          <w:sz w:val="24"/>
          <w:szCs w:val="24"/>
          <w:shd w:val="clear" w:color="auto" w:fill="FFFFFF"/>
        </w:rPr>
      </w:pPr>
      <w:r w:rsidRPr="003D47EC">
        <w:rPr>
          <w:rFonts w:asciiTheme="majorBidi" w:hAnsiTheme="majorBidi" w:cstheme="majorBidi"/>
          <w:sz w:val="24"/>
          <w:szCs w:val="24"/>
          <w:shd w:val="clear" w:color="auto" w:fill="FFFFFF"/>
        </w:rPr>
        <w:t>De Rivera, J., &amp; Páez, D. (2007). Emotional climate, human security, and cultures of peace. </w:t>
      </w:r>
      <w:r>
        <w:rPr>
          <w:rFonts w:asciiTheme="majorBidi" w:hAnsiTheme="majorBidi" w:cstheme="majorBidi"/>
          <w:i/>
          <w:iCs/>
          <w:sz w:val="24"/>
          <w:szCs w:val="24"/>
          <w:shd w:val="clear" w:color="auto" w:fill="FFFFFF"/>
        </w:rPr>
        <w:t>Journal of Social I</w:t>
      </w:r>
      <w:r w:rsidRPr="003D47EC">
        <w:rPr>
          <w:rFonts w:asciiTheme="majorBidi" w:hAnsiTheme="majorBidi" w:cstheme="majorBidi"/>
          <w:i/>
          <w:iCs/>
          <w:sz w:val="24"/>
          <w:szCs w:val="24"/>
          <w:shd w:val="clear" w:color="auto" w:fill="FFFFFF"/>
        </w:rPr>
        <w:t>ssues</w:t>
      </w:r>
      <w:r w:rsidRPr="003D47EC">
        <w:rPr>
          <w:rFonts w:asciiTheme="majorBidi" w:hAnsiTheme="majorBidi" w:cstheme="majorBidi"/>
          <w:sz w:val="24"/>
          <w:szCs w:val="24"/>
          <w:shd w:val="clear" w:color="auto" w:fill="FFFFFF"/>
        </w:rPr>
        <w:t>, </w:t>
      </w:r>
      <w:r w:rsidRPr="003D47EC">
        <w:rPr>
          <w:rFonts w:asciiTheme="majorBidi" w:hAnsiTheme="majorBidi" w:cstheme="majorBidi"/>
          <w:i/>
          <w:iCs/>
          <w:sz w:val="24"/>
          <w:szCs w:val="24"/>
          <w:shd w:val="clear" w:color="auto" w:fill="FFFFFF"/>
        </w:rPr>
        <w:t>63</w:t>
      </w:r>
      <w:r w:rsidRPr="003D47EC">
        <w:rPr>
          <w:rFonts w:asciiTheme="majorBidi" w:hAnsiTheme="majorBidi" w:cstheme="majorBidi"/>
          <w:sz w:val="24"/>
          <w:szCs w:val="24"/>
          <w:shd w:val="clear" w:color="auto" w:fill="FFFFFF"/>
        </w:rPr>
        <w:t>(2), 233-253.</w:t>
      </w:r>
    </w:p>
    <w:p w14:paraId="4288C090" w14:textId="77777777" w:rsidR="00101C8D" w:rsidRDefault="00101C8D" w:rsidP="00101C8D">
      <w:pPr>
        <w:autoSpaceDE w:val="0"/>
        <w:autoSpaceDN w:val="0"/>
        <w:adjustRightInd w:val="0"/>
        <w:spacing w:after="0" w:line="360" w:lineRule="auto"/>
        <w:ind w:left="576" w:hanging="576"/>
        <w:jc w:val="both"/>
        <w:rPr>
          <w:rFonts w:asciiTheme="majorBidi" w:hAnsiTheme="majorBidi" w:cstheme="majorBidi"/>
          <w:sz w:val="24"/>
          <w:szCs w:val="24"/>
          <w:shd w:val="clear" w:color="auto" w:fill="FFFFFF"/>
        </w:rPr>
      </w:pPr>
      <w:r w:rsidRPr="001D604E">
        <w:rPr>
          <w:rFonts w:asciiTheme="majorBidi" w:hAnsiTheme="majorBidi" w:cstheme="majorBidi"/>
          <w:sz w:val="24"/>
          <w:szCs w:val="24"/>
          <w:shd w:val="clear" w:color="auto" w:fill="FFFFFF"/>
        </w:rPr>
        <w:t>Elfering, A., Grebner, S., &amp; Ebener, C. (2015). Workflow interruptions, cognitive failure and near-accidents in health care. </w:t>
      </w:r>
      <w:r w:rsidRPr="001D604E">
        <w:rPr>
          <w:rFonts w:asciiTheme="majorBidi" w:hAnsiTheme="majorBidi" w:cstheme="majorBidi"/>
          <w:i/>
          <w:iCs/>
          <w:sz w:val="24"/>
          <w:szCs w:val="24"/>
          <w:shd w:val="clear" w:color="auto" w:fill="FFFFFF"/>
        </w:rPr>
        <w:t>Psychology, health &amp; medicine</w:t>
      </w:r>
      <w:r w:rsidRPr="001D604E">
        <w:rPr>
          <w:rFonts w:asciiTheme="majorBidi" w:hAnsiTheme="majorBidi" w:cstheme="majorBidi"/>
          <w:sz w:val="24"/>
          <w:szCs w:val="24"/>
          <w:shd w:val="clear" w:color="auto" w:fill="FFFFFF"/>
        </w:rPr>
        <w:t>, </w:t>
      </w:r>
      <w:r w:rsidRPr="001D604E">
        <w:rPr>
          <w:rFonts w:asciiTheme="majorBidi" w:hAnsiTheme="majorBidi" w:cstheme="majorBidi"/>
          <w:i/>
          <w:iCs/>
          <w:sz w:val="24"/>
          <w:szCs w:val="24"/>
          <w:shd w:val="clear" w:color="auto" w:fill="FFFFFF"/>
        </w:rPr>
        <w:t>20</w:t>
      </w:r>
      <w:r w:rsidRPr="001D604E">
        <w:rPr>
          <w:rFonts w:asciiTheme="majorBidi" w:hAnsiTheme="majorBidi" w:cstheme="majorBidi"/>
          <w:sz w:val="24"/>
          <w:szCs w:val="24"/>
          <w:shd w:val="clear" w:color="auto" w:fill="FFFFFF"/>
        </w:rPr>
        <w:t>(2), 139-147.</w:t>
      </w:r>
    </w:p>
    <w:p w14:paraId="13503F63" w14:textId="77777777" w:rsidR="00101C8D" w:rsidRDefault="00101C8D" w:rsidP="00101C8D">
      <w:pPr>
        <w:autoSpaceDE w:val="0"/>
        <w:autoSpaceDN w:val="0"/>
        <w:adjustRightInd w:val="0"/>
        <w:spacing w:after="0" w:line="360" w:lineRule="auto"/>
        <w:ind w:left="576" w:hanging="576"/>
        <w:jc w:val="both"/>
        <w:rPr>
          <w:rFonts w:asciiTheme="majorBidi" w:eastAsia="TTE3E67D78t00" w:hAnsiTheme="majorBidi" w:cstheme="majorBidi"/>
          <w:sz w:val="24"/>
          <w:szCs w:val="24"/>
        </w:rPr>
      </w:pPr>
      <w:r w:rsidRPr="003D47EC">
        <w:rPr>
          <w:rFonts w:asciiTheme="majorBidi" w:eastAsia="TTE3E67D78t00" w:hAnsiTheme="majorBidi" w:cstheme="majorBidi"/>
          <w:sz w:val="24"/>
          <w:szCs w:val="24"/>
        </w:rPr>
        <w:t>Evans, I. M., Harvey, S. T., Buckley, L., &amp; Yan, E. (2009). Differentiating classroom climate concepts: Academic, management, and emotional environments. </w:t>
      </w:r>
      <w:r w:rsidRPr="003D47EC">
        <w:rPr>
          <w:rFonts w:asciiTheme="majorBidi" w:eastAsia="TTE3E67D78t00" w:hAnsiTheme="majorBidi" w:cstheme="majorBidi"/>
          <w:i/>
          <w:iCs/>
          <w:sz w:val="24"/>
          <w:szCs w:val="24"/>
        </w:rPr>
        <w:t>Kōtuitui: New Zealand Journal of Social Sciences Online</w:t>
      </w:r>
      <w:r w:rsidRPr="003D47EC">
        <w:rPr>
          <w:rFonts w:asciiTheme="majorBidi" w:eastAsia="TTE3E67D78t00" w:hAnsiTheme="majorBidi" w:cstheme="majorBidi"/>
          <w:sz w:val="24"/>
          <w:szCs w:val="24"/>
        </w:rPr>
        <w:t>, </w:t>
      </w:r>
      <w:r w:rsidRPr="003D47EC">
        <w:rPr>
          <w:rFonts w:asciiTheme="majorBidi" w:eastAsia="TTE3E67D78t00" w:hAnsiTheme="majorBidi" w:cstheme="majorBidi"/>
          <w:i/>
          <w:iCs/>
          <w:sz w:val="24"/>
          <w:szCs w:val="24"/>
        </w:rPr>
        <w:t>4</w:t>
      </w:r>
      <w:r w:rsidRPr="003D47EC">
        <w:rPr>
          <w:rFonts w:asciiTheme="majorBidi" w:eastAsia="TTE3E67D78t00" w:hAnsiTheme="majorBidi" w:cstheme="majorBidi"/>
          <w:sz w:val="24"/>
          <w:szCs w:val="24"/>
        </w:rPr>
        <w:t>(2), 131-146.</w:t>
      </w:r>
    </w:p>
    <w:p w14:paraId="089C8219" w14:textId="77777777" w:rsidR="00101C8D" w:rsidRPr="001D604E" w:rsidRDefault="00101C8D" w:rsidP="00101C8D">
      <w:pPr>
        <w:autoSpaceDE w:val="0"/>
        <w:autoSpaceDN w:val="0"/>
        <w:adjustRightInd w:val="0"/>
        <w:spacing w:after="0" w:line="360" w:lineRule="auto"/>
        <w:ind w:left="576" w:hanging="576"/>
        <w:jc w:val="both"/>
        <w:rPr>
          <w:rFonts w:asciiTheme="majorBidi" w:hAnsiTheme="majorBidi" w:cstheme="majorBidi"/>
          <w:sz w:val="24"/>
          <w:szCs w:val="24"/>
        </w:rPr>
      </w:pPr>
      <w:r w:rsidRPr="003D47EC">
        <w:rPr>
          <w:rFonts w:asciiTheme="majorBidi" w:hAnsiTheme="majorBidi" w:cstheme="majorBidi"/>
          <w:sz w:val="24"/>
          <w:szCs w:val="24"/>
        </w:rPr>
        <w:t>Fairbrother, K., &amp; Warn, J. (2003). Workplace dimensions, stress and job satisfaction. </w:t>
      </w:r>
      <w:r w:rsidRPr="003D47EC">
        <w:rPr>
          <w:rFonts w:asciiTheme="majorBidi" w:hAnsiTheme="majorBidi" w:cstheme="majorBidi"/>
          <w:i/>
          <w:iCs/>
          <w:sz w:val="24"/>
          <w:szCs w:val="24"/>
        </w:rPr>
        <w:t>Journal of managerial psychology</w:t>
      </w:r>
      <w:r w:rsidRPr="003D47EC">
        <w:rPr>
          <w:rFonts w:asciiTheme="majorBidi" w:hAnsiTheme="majorBidi" w:cstheme="majorBidi"/>
          <w:sz w:val="24"/>
          <w:szCs w:val="24"/>
        </w:rPr>
        <w:t>, </w:t>
      </w:r>
      <w:r w:rsidRPr="003D47EC">
        <w:rPr>
          <w:rFonts w:asciiTheme="majorBidi" w:hAnsiTheme="majorBidi" w:cstheme="majorBidi"/>
          <w:i/>
          <w:iCs/>
          <w:sz w:val="24"/>
          <w:szCs w:val="24"/>
        </w:rPr>
        <w:t>18</w:t>
      </w:r>
      <w:r w:rsidRPr="003D47EC">
        <w:rPr>
          <w:rFonts w:asciiTheme="majorBidi" w:hAnsiTheme="majorBidi" w:cstheme="majorBidi"/>
          <w:sz w:val="24"/>
          <w:szCs w:val="24"/>
        </w:rPr>
        <w:t>(1), 8-21.</w:t>
      </w:r>
    </w:p>
    <w:p w14:paraId="7737B758" w14:textId="77777777" w:rsidR="00101C8D" w:rsidRPr="003D1842" w:rsidRDefault="00101C8D" w:rsidP="00101C8D">
      <w:pPr>
        <w:autoSpaceDE w:val="0"/>
        <w:autoSpaceDN w:val="0"/>
        <w:adjustRightInd w:val="0"/>
        <w:spacing w:after="0" w:line="360" w:lineRule="auto"/>
        <w:ind w:left="576" w:hanging="576"/>
        <w:jc w:val="both"/>
        <w:rPr>
          <w:rFonts w:asciiTheme="majorBidi" w:hAnsiTheme="majorBidi" w:cstheme="majorBidi"/>
          <w:sz w:val="24"/>
          <w:szCs w:val="24"/>
        </w:rPr>
      </w:pPr>
      <w:r w:rsidRPr="003D1842">
        <w:rPr>
          <w:rFonts w:asciiTheme="majorBidi" w:hAnsiTheme="majorBidi" w:cstheme="majorBidi"/>
          <w:sz w:val="24"/>
          <w:szCs w:val="24"/>
        </w:rPr>
        <w:t xml:space="preserve">Greenberg, J. S. (1990). Comprehensive Stress Management (3rd Ed.). </w:t>
      </w:r>
      <w:r w:rsidRPr="004F5505">
        <w:rPr>
          <w:rFonts w:asciiTheme="majorBidi" w:hAnsiTheme="majorBidi" w:cstheme="majorBidi"/>
          <w:sz w:val="24"/>
          <w:szCs w:val="24"/>
        </w:rPr>
        <w:t>Dubuque, IA. : Brown &amp;​ Benchmark</w:t>
      </w:r>
      <w:r>
        <w:rPr>
          <w:rFonts w:asciiTheme="majorBidi" w:hAnsiTheme="majorBidi" w:cstheme="majorBidi"/>
          <w:sz w:val="24"/>
          <w:szCs w:val="24"/>
        </w:rPr>
        <w:t xml:space="preserve"> </w:t>
      </w:r>
      <w:r w:rsidRPr="003D1842">
        <w:rPr>
          <w:rFonts w:asciiTheme="majorBidi" w:hAnsiTheme="majorBidi" w:cstheme="majorBidi"/>
          <w:sz w:val="24"/>
          <w:szCs w:val="24"/>
        </w:rPr>
        <w:t>Publishers.</w:t>
      </w:r>
    </w:p>
    <w:p w14:paraId="2F81A900" w14:textId="77777777" w:rsidR="00101C8D" w:rsidRPr="003D1842" w:rsidRDefault="00101C8D" w:rsidP="00101C8D">
      <w:pPr>
        <w:autoSpaceDE w:val="0"/>
        <w:autoSpaceDN w:val="0"/>
        <w:adjustRightInd w:val="0"/>
        <w:spacing w:after="0" w:line="360" w:lineRule="auto"/>
        <w:ind w:left="576" w:hanging="576"/>
        <w:jc w:val="both"/>
        <w:rPr>
          <w:rFonts w:asciiTheme="majorBidi" w:hAnsiTheme="majorBidi" w:cstheme="majorBidi"/>
          <w:sz w:val="24"/>
          <w:szCs w:val="24"/>
          <w:shd w:val="clear" w:color="auto" w:fill="FFFFFF"/>
        </w:rPr>
      </w:pPr>
      <w:r w:rsidRPr="00122881">
        <w:rPr>
          <w:rFonts w:asciiTheme="majorBidi" w:hAnsiTheme="majorBidi" w:cstheme="majorBidi"/>
          <w:sz w:val="24"/>
          <w:szCs w:val="24"/>
          <w:shd w:val="clear" w:color="auto" w:fill="FFFFFF"/>
        </w:rPr>
        <w:t>Hohman, T. J., Beason-Held, L. L., Lamar, M., &amp; Resnick, S. M. (2011). Subjective cognitive complaints and longitudinal changes in memory and brain function. </w:t>
      </w:r>
      <w:r w:rsidRPr="00122881">
        <w:rPr>
          <w:rFonts w:asciiTheme="majorBidi" w:hAnsiTheme="majorBidi" w:cstheme="majorBidi"/>
          <w:i/>
          <w:iCs/>
          <w:sz w:val="24"/>
          <w:szCs w:val="24"/>
          <w:shd w:val="clear" w:color="auto" w:fill="FFFFFF"/>
        </w:rPr>
        <w:t>Neuropsychology</w:t>
      </w:r>
      <w:r w:rsidRPr="00122881">
        <w:rPr>
          <w:rFonts w:asciiTheme="majorBidi" w:hAnsiTheme="majorBidi" w:cstheme="majorBidi"/>
          <w:sz w:val="24"/>
          <w:szCs w:val="24"/>
          <w:shd w:val="clear" w:color="auto" w:fill="FFFFFF"/>
        </w:rPr>
        <w:t>, </w:t>
      </w:r>
      <w:r w:rsidRPr="00122881">
        <w:rPr>
          <w:rFonts w:asciiTheme="majorBidi" w:hAnsiTheme="majorBidi" w:cstheme="majorBidi"/>
          <w:i/>
          <w:iCs/>
          <w:sz w:val="24"/>
          <w:szCs w:val="24"/>
          <w:shd w:val="clear" w:color="auto" w:fill="FFFFFF"/>
        </w:rPr>
        <w:t>25</w:t>
      </w:r>
      <w:r w:rsidRPr="00122881">
        <w:rPr>
          <w:rFonts w:asciiTheme="majorBidi" w:hAnsiTheme="majorBidi" w:cstheme="majorBidi"/>
          <w:sz w:val="24"/>
          <w:szCs w:val="24"/>
          <w:shd w:val="clear" w:color="auto" w:fill="FFFFFF"/>
        </w:rPr>
        <w:t>(1), 125</w:t>
      </w:r>
      <w:r>
        <w:rPr>
          <w:rFonts w:asciiTheme="majorBidi" w:hAnsiTheme="majorBidi" w:cstheme="majorBidi"/>
          <w:sz w:val="24"/>
          <w:szCs w:val="24"/>
          <w:shd w:val="clear" w:color="auto" w:fill="FFFFFF"/>
        </w:rPr>
        <w:t>-130</w:t>
      </w:r>
      <w:r w:rsidRPr="00122881">
        <w:rPr>
          <w:rFonts w:asciiTheme="majorBidi" w:hAnsiTheme="majorBidi" w:cstheme="majorBidi"/>
          <w:sz w:val="24"/>
          <w:szCs w:val="24"/>
          <w:shd w:val="clear" w:color="auto" w:fill="FFFFFF"/>
        </w:rPr>
        <w:t>.</w:t>
      </w:r>
    </w:p>
    <w:p w14:paraId="1C3D2C8F" w14:textId="77777777" w:rsidR="00101C8D" w:rsidRDefault="00101C8D" w:rsidP="00101C8D">
      <w:pPr>
        <w:autoSpaceDE w:val="0"/>
        <w:autoSpaceDN w:val="0"/>
        <w:adjustRightInd w:val="0"/>
        <w:spacing w:after="0" w:line="360" w:lineRule="auto"/>
        <w:ind w:left="576" w:hanging="576"/>
        <w:jc w:val="both"/>
        <w:rPr>
          <w:rFonts w:asciiTheme="majorBidi" w:hAnsiTheme="majorBidi" w:cstheme="majorBidi"/>
          <w:sz w:val="24"/>
          <w:szCs w:val="24"/>
        </w:rPr>
      </w:pPr>
      <w:r w:rsidRPr="00122881">
        <w:rPr>
          <w:rFonts w:asciiTheme="majorBidi" w:hAnsiTheme="majorBidi" w:cstheme="majorBidi"/>
          <w:sz w:val="24"/>
          <w:szCs w:val="24"/>
        </w:rPr>
        <w:t>Holmlund-Rytkönen, M., &amp; Strandvik, T. (2005). Stress in business relationships. </w:t>
      </w:r>
      <w:r w:rsidRPr="00122881">
        <w:rPr>
          <w:rFonts w:asciiTheme="majorBidi" w:hAnsiTheme="majorBidi" w:cstheme="majorBidi"/>
          <w:i/>
          <w:iCs/>
          <w:sz w:val="24"/>
          <w:szCs w:val="24"/>
        </w:rPr>
        <w:t>Journal of Business &amp; Industrial Marketing</w:t>
      </w:r>
      <w:r w:rsidRPr="00122881">
        <w:rPr>
          <w:rFonts w:asciiTheme="majorBidi" w:hAnsiTheme="majorBidi" w:cstheme="majorBidi"/>
          <w:sz w:val="24"/>
          <w:szCs w:val="24"/>
        </w:rPr>
        <w:t>, </w:t>
      </w:r>
      <w:r w:rsidRPr="00122881">
        <w:rPr>
          <w:rFonts w:asciiTheme="majorBidi" w:hAnsiTheme="majorBidi" w:cstheme="majorBidi"/>
          <w:i/>
          <w:iCs/>
          <w:sz w:val="24"/>
          <w:szCs w:val="24"/>
        </w:rPr>
        <w:t>20</w:t>
      </w:r>
      <w:r w:rsidRPr="00122881">
        <w:rPr>
          <w:rFonts w:asciiTheme="majorBidi" w:hAnsiTheme="majorBidi" w:cstheme="majorBidi"/>
          <w:sz w:val="24"/>
          <w:szCs w:val="24"/>
        </w:rPr>
        <w:t>(1), 12-22.</w:t>
      </w:r>
    </w:p>
    <w:p w14:paraId="71E32F55" w14:textId="77777777" w:rsidR="00101C8D" w:rsidRPr="003D1842" w:rsidRDefault="00101C8D" w:rsidP="00101C8D">
      <w:pPr>
        <w:autoSpaceDE w:val="0"/>
        <w:autoSpaceDN w:val="0"/>
        <w:adjustRightInd w:val="0"/>
        <w:spacing w:after="0" w:line="360" w:lineRule="auto"/>
        <w:ind w:left="576" w:hanging="576"/>
        <w:jc w:val="both"/>
        <w:rPr>
          <w:rFonts w:asciiTheme="majorBidi" w:hAnsiTheme="majorBidi" w:cstheme="majorBidi"/>
          <w:sz w:val="24"/>
          <w:szCs w:val="24"/>
        </w:rPr>
      </w:pPr>
      <w:r w:rsidRPr="008C70F0">
        <w:rPr>
          <w:rFonts w:asciiTheme="majorBidi" w:hAnsiTheme="majorBidi" w:cstheme="majorBidi"/>
          <w:sz w:val="24"/>
          <w:szCs w:val="24"/>
        </w:rPr>
        <w:lastRenderedPageBreak/>
        <w:t>Kahn, R.L. &amp; Byosiere, P. (1992). Stress in organizations. In M.D. Dunnette &amp; L.M. Hough (eds) Handbook of Industrial and Organizational Psychology, vol. 3 Palo Alto, CA: Consulting Psychologists Press, pp. 571–650</w:t>
      </w:r>
      <w:r>
        <w:rPr>
          <w:rFonts w:asciiTheme="majorBidi" w:hAnsiTheme="majorBidi" w:cstheme="majorBidi"/>
          <w:sz w:val="24"/>
          <w:szCs w:val="24"/>
        </w:rPr>
        <w:t>.</w:t>
      </w:r>
    </w:p>
    <w:p w14:paraId="339BB15D" w14:textId="77777777" w:rsidR="00101C8D" w:rsidRDefault="00101C8D" w:rsidP="00101C8D">
      <w:pPr>
        <w:spacing w:after="0" w:line="360" w:lineRule="auto"/>
        <w:ind w:left="576" w:hanging="576"/>
        <w:jc w:val="both"/>
        <w:rPr>
          <w:rFonts w:asciiTheme="majorBidi" w:eastAsia="TTE3E67D78t00" w:hAnsiTheme="majorBidi" w:cstheme="majorBidi"/>
          <w:sz w:val="24"/>
          <w:szCs w:val="24"/>
        </w:rPr>
      </w:pPr>
      <w:r w:rsidRPr="008C70F0">
        <w:rPr>
          <w:rFonts w:asciiTheme="majorBidi" w:eastAsia="TTE3E67D78t00" w:hAnsiTheme="majorBidi" w:cstheme="majorBidi"/>
          <w:sz w:val="24"/>
          <w:szCs w:val="24"/>
        </w:rPr>
        <w:t>Koys, D. J., &amp; DeCotiis, T. A. (1991). Inductive measures of psychological climate. </w:t>
      </w:r>
      <w:r w:rsidRPr="008C70F0">
        <w:rPr>
          <w:rFonts w:asciiTheme="majorBidi" w:eastAsia="TTE3E67D78t00" w:hAnsiTheme="majorBidi" w:cstheme="majorBidi"/>
          <w:i/>
          <w:iCs/>
          <w:sz w:val="24"/>
          <w:szCs w:val="24"/>
        </w:rPr>
        <w:t>Human relations</w:t>
      </w:r>
      <w:r w:rsidRPr="008C70F0">
        <w:rPr>
          <w:rFonts w:asciiTheme="majorBidi" w:eastAsia="TTE3E67D78t00" w:hAnsiTheme="majorBidi" w:cstheme="majorBidi"/>
          <w:sz w:val="24"/>
          <w:szCs w:val="24"/>
        </w:rPr>
        <w:t>, </w:t>
      </w:r>
      <w:r w:rsidRPr="008C70F0">
        <w:rPr>
          <w:rFonts w:asciiTheme="majorBidi" w:eastAsia="TTE3E67D78t00" w:hAnsiTheme="majorBidi" w:cstheme="majorBidi"/>
          <w:i/>
          <w:iCs/>
          <w:sz w:val="24"/>
          <w:szCs w:val="24"/>
        </w:rPr>
        <w:t>44</w:t>
      </w:r>
      <w:r w:rsidRPr="008C70F0">
        <w:rPr>
          <w:rFonts w:asciiTheme="majorBidi" w:eastAsia="TTE3E67D78t00" w:hAnsiTheme="majorBidi" w:cstheme="majorBidi"/>
          <w:sz w:val="24"/>
          <w:szCs w:val="24"/>
        </w:rPr>
        <w:t>(3), 265-285.</w:t>
      </w:r>
    </w:p>
    <w:p w14:paraId="76EFFC65" w14:textId="77777777" w:rsidR="00101C8D" w:rsidRDefault="00101C8D" w:rsidP="00101C8D">
      <w:pPr>
        <w:autoSpaceDE w:val="0"/>
        <w:autoSpaceDN w:val="0"/>
        <w:adjustRightInd w:val="0"/>
        <w:spacing w:after="0" w:line="360" w:lineRule="auto"/>
        <w:ind w:left="576" w:hanging="576"/>
        <w:jc w:val="both"/>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O'Hare, D</w:t>
      </w:r>
      <w:r w:rsidRPr="008C70F0">
        <w:rPr>
          <w:rFonts w:asciiTheme="majorBidi" w:hAnsiTheme="majorBidi" w:cstheme="majorBidi"/>
          <w:sz w:val="24"/>
          <w:szCs w:val="24"/>
          <w:shd w:val="clear" w:color="auto" w:fill="FFFFFF"/>
        </w:rPr>
        <w:t>., Wiggins, M., Batt, R., &amp; Morrison, D. (1994). Cognitive failure analysis for aircraft accident investigation. </w:t>
      </w:r>
      <w:r w:rsidRPr="008C70F0">
        <w:rPr>
          <w:rFonts w:asciiTheme="majorBidi" w:hAnsiTheme="majorBidi" w:cstheme="majorBidi"/>
          <w:i/>
          <w:iCs/>
          <w:sz w:val="24"/>
          <w:szCs w:val="24"/>
          <w:shd w:val="clear" w:color="auto" w:fill="FFFFFF"/>
        </w:rPr>
        <w:t>Ergonomics</w:t>
      </w:r>
      <w:r w:rsidRPr="008C70F0">
        <w:rPr>
          <w:rFonts w:asciiTheme="majorBidi" w:hAnsiTheme="majorBidi" w:cstheme="majorBidi"/>
          <w:sz w:val="24"/>
          <w:szCs w:val="24"/>
          <w:shd w:val="clear" w:color="auto" w:fill="FFFFFF"/>
        </w:rPr>
        <w:t>, </w:t>
      </w:r>
      <w:r w:rsidRPr="008C70F0">
        <w:rPr>
          <w:rFonts w:asciiTheme="majorBidi" w:hAnsiTheme="majorBidi" w:cstheme="majorBidi"/>
          <w:i/>
          <w:iCs/>
          <w:sz w:val="24"/>
          <w:szCs w:val="24"/>
          <w:shd w:val="clear" w:color="auto" w:fill="FFFFFF"/>
        </w:rPr>
        <w:t>37</w:t>
      </w:r>
      <w:r w:rsidRPr="008C70F0">
        <w:rPr>
          <w:rFonts w:asciiTheme="majorBidi" w:hAnsiTheme="majorBidi" w:cstheme="majorBidi"/>
          <w:sz w:val="24"/>
          <w:szCs w:val="24"/>
          <w:shd w:val="clear" w:color="auto" w:fill="FFFFFF"/>
        </w:rPr>
        <w:t>(11), 1855-1869.</w:t>
      </w:r>
    </w:p>
    <w:p w14:paraId="6FB2B70F" w14:textId="77777777" w:rsidR="00101C8D" w:rsidRDefault="00101C8D" w:rsidP="00101C8D">
      <w:pPr>
        <w:autoSpaceDE w:val="0"/>
        <w:autoSpaceDN w:val="0"/>
        <w:adjustRightInd w:val="0"/>
        <w:spacing w:after="0" w:line="360" w:lineRule="auto"/>
        <w:ind w:left="576" w:hanging="576"/>
        <w:jc w:val="both"/>
        <w:rPr>
          <w:rFonts w:asciiTheme="majorBidi" w:hAnsiTheme="majorBidi" w:cstheme="majorBidi"/>
          <w:sz w:val="24"/>
          <w:szCs w:val="24"/>
          <w:shd w:val="clear" w:color="auto" w:fill="FFFFFF"/>
        </w:rPr>
      </w:pPr>
      <w:r w:rsidRPr="008C70F0">
        <w:rPr>
          <w:rFonts w:asciiTheme="majorBidi" w:hAnsiTheme="majorBidi" w:cstheme="majorBidi"/>
          <w:sz w:val="24"/>
          <w:szCs w:val="24"/>
          <w:shd w:val="clear" w:color="auto" w:fill="FFFFFF"/>
        </w:rPr>
        <w:t>Park, Y. M., &amp; Kim, S. Y. (2013). Impacts of job stress and cognitive failure on patient safety incidents among hospital nurses. </w:t>
      </w:r>
      <w:r w:rsidRPr="008C70F0">
        <w:rPr>
          <w:rFonts w:asciiTheme="majorBidi" w:hAnsiTheme="majorBidi" w:cstheme="majorBidi"/>
          <w:i/>
          <w:iCs/>
          <w:sz w:val="24"/>
          <w:szCs w:val="24"/>
          <w:shd w:val="clear" w:color="auto" w:fill="FFFFFF"/>
        </w:rPr>
        <w:t>Safety and health at work</w:t>
      </w:r>
      <w:r w:rsidRPr="008C70F0">
        <w:rPr>
          <w:rFonts w:asciiTheme="majorBidi" w:hAnsiTheme="majorBidi" w:cstheme="majorBidi"/>
          <w:sz w:val="24"/>
          <w:szCs w:val="24"/>
          <w:shd w:val="clear" w:color="auto" w:fill="FFFFFF"/>
        </w:rPr>
        <w:t>, </w:t>
      </w:r>
      <w:r w:rsidRPr="008C70F0">
        <w:rPr>
          <w:rFonts w:asciiTheme="majorBidi" w:hAnsiTheme="majorBidi" w:cstheme="majorBidi"/>
          <w:i/>
          <w:iCs/>
          <w:sz w:val="24"/>
          <w:szCs w:val="24"/>
          <w:shd w:val="clear" w:color="auto" w:fill="FFFFFF"/>
        </w:rPr>
        <w:t>4</w:t>
      </w:r>
      <w:r w:rsidRPr="008C70F0">
        <w:rPr>
          <w:rFonts w:asciiTheme="majorBidi" w:hAnsiTheme="majorBidi" w:cstheme="majorBidi"/>
          <w:sz w:val="24"/>
          <w:szCs w:val="24"/>
          <w:shd w:val="clear" w:color="auto" w:fill="FFFFFF"/>
        </w:rPr>
        <w:t>(4), 210-215.</w:t>
      </w:r>
    </w:p>
    <w:p w14:paraId="3625AAC5" w14:textId="77777777" w:rsidR="00101C8D" w:rsidRDefault="00101C8D" w:rsidP="00101C8D">
      <w:pPr>
        <w:autoSpaceDE w:val="0"/>
        <w:autoSpaceDN w:val="0"/>
        <w:adjustRightInd w:val="0"/>
        <w:spacing w:after="0" w:line="360" w:lineRule="auto"/>
        <w:ind w:left="576" w:hanging="576"/>
        <w:jc w:val="both"/>
        <w:rPr>
          <w:rFonts w:asciiTheme="majorBidi" w:eastAsia="TTE3E67D78t00" w:hAnsiTheme="majorBidi" w:cstheme="majorBidi"/>
          <w:sz w:val="24"/>
          <w:szCs w:val="24"/>
        </w:rPr>
      </w:pPr>
      <w:r w:rsidRPr="00DA6E74">
        <w:rPr>
          <w:rFonts w:asciiTheme="majorBidi" w:eastAsia="TTE3E67D78t00" w:hAnsiTheme="majorBidi" w:cstheme="majorBidi"/>
          <w:sz w:val="24"/>
          <w:szCs w:val="24"/>
        </w:rPr>
        <w:t>Schneider, B., Parkington, J. J., &amp; Buxton, V. M. (1980). Employee and customer perceptions of service in banks. </w:t>
      </w:r>
      <w:r w:rsidRPr="00DA6E74">
        <w:rPr>
          <w:rFonts w:asciiTheme="majorBidi" w:eastAsia="TTE3E67D78t00" w:hAnsiTheme="majorBidi" w:cstheme="majorBidi"/>
          <w:i/>
          <w:iCs/>
          <w:sz w:val="24"/>
          <w:szCs w:val="24"/>
        </w:rPr>
        <w:t>Administrative science quarterly</w:t>
      </w:r>
      <w:r w:rsidRPr="00DA6E74">
        <w:rPr>
          <w:rFonts w:asciiTheme="majorBidi" w:eastAsia="TTE3E67D78t00" w:hAnsiTheme="majorBidi" w:cstheme="majorBidi"/>
          <w:sz w:val="24"/>
          <w:szCs w:val="24"/>
        </w:rPr>
        <w:t>, 252-267.</w:t>
      </w:r>
    </w:p>
    <w:p w14:paraId="5E1505D5" w14:textId="77777777" w:rsidR="00101C8D" w:rsidRDefault="00101C8D" w:rsidP="00101C8D">
      <w:pPr>
        <w:autoSpaceDE w:val="0"/>
        <w:autoSpaceDN w:val="0"/>
        <w:adjustRightInd w:val="0"/>
        <w:spacing w:after="0" w:line="360" w:lineRule="auto"/>
        <w:ind w:left="576" w:hanging="576"/>
        <w:jc w:val="both"/>
        <w:rPr>
          <w:rFonts w:asciiTheme="majorBidi" w:hAnsiTheme="majorBidi" w:cstheme="majorBidi"/>
          <w:color w:val="222222"/>
          <w:sz w:val="24"/>
          <w:szCs w:val="24"/>
          <w:shd w:val="clear" w:color="auto" w:fill="FFFFFF"/>
        </w:rPr>
      </w:pPr>
      <w:r w:rsidRPr="002A4566">
        <w:rPr>
          <w:rFonts w:asciiTheme="majorBidi" w:hAnsiTheme="majorBidi" w:cstheme="majorBidi"/>
          <w:color w:val="222222"/>
          <w:sz w:val="24"/>
          <w:szCs w:val="24"/>
          <w:shd w:val="clear" w:color="auto" w:fill="FFFFFF"/>
        </w:rPr>
        <w:t>Turner, J. H. (2007). </w:t>
      </w:r>
      <w:r w:rsidRPr="002A4566">
        <w:rPr>
          <w:rFonts w:asciiTheme="majorBidi" w:hAnsiTheme="majorBidi" w:cstheme="majorBidi"/>
          <w:i/>
          <w:iCs/>
          <w:color w:val="222222"/>
          <w:sz w:val="24"/>
          <w:szCs w:val="24"/>
          <w:shd w:val="clear" w:color="auto" w:fill="FFFFFF"/>
        </w:rPr>
        <w:t>Human emotions: A sociological theory</w:t>
      </w:r>
      <w:r w:rsidRPr="002A4566">
        <w:rPr>
          <w:rFonts w:asciiTheme="majorBidi" w:hAnsiTheme="majorBidi" w:cstheme="majorBidi"/>
          <w:color w:val="222222"/>
          <w:sz w:val="24"/>
          <w:szCs w:val="24"/>
          <w:shd w:val="clear" w:color="auto" w:fill="FFFFFF"/>
        </w:rPr>
        <w:t>. Routledge.</w:t>
      </w:r>
    </w:p>
    <w:p w14:paraId="678D940B" w14:textId="77777777" w:rsidR="00101C8D" w:rsidRDefault="00101C8D" w:rsidP="00101C8D">
      <w:pPr>
        <w:spacing w:after="0" w:line="360" w:lineRule="auto"/>
        <w:ind w:left="576" w:hanging="576"/>
        <w:jc w:val="both"/>
        <w:rPr>
          <w:rFonts w:asciiTheme="majorBidi" w:hAnsiTheme="majorBidi" w:cstheme="majorBidi"/>
          <w:color w:val="222222"/>
          <w:sz w:val="24"/>
          <w:szCs w:val="24"/>
          <w:shd w:val="clear" w:color="auto" w:fill="FFFFFF"/>
        </w:rPr>
      </w:pPr>
      <w:r w:rsidRPr="002A4566">
        <w:rPr>
          <w:rFonts w:asciiTheme="majorBidi" w:hAnsiTheme="majorBidi" w:cstheme="majorBidi"/>
          <w:color w:val="222222"/>
          <w:sz w:val="24"/>
          <w:szCs w:val="24"/>
          <w:shd w:val="clear" w:color="auto" w:fill="FFFFFF"/>
        </w:rPr>
        <w:t>Wadsworth, E. J. K., Simpson, S. A., Moss, S. C., &amp; Smith, A. P. (2003). The Bristol Stress and Health Study: accidents, minor injuries and cognitive failures at work. </w:t>
      </w:r>
      <w:r w:rsidRPr="002A4566">
        <w:rPr>
          <w:rFonts w:asciiTheme="majorBidi" w:hAnsiTheme="majorBidi" w:cstheme="majorBidi"/>
          <w:i/>
          <w:iCs/>
          <w:color w:val="222222"/>
          <w:sz w:val="24"/>
          <w:szCs w:val="24"/>
          <w:shd w:val="clear" w:color="auto" w:fill="FFFFFF"/>
        </w:rPr>
        <w:t>Occupational Medicine</w:t>
      </w:r>
      <w:r w:rsidRPr="002A4566">
        <w:rPr>
          <w:rFonts w:asciiTheme="majorBidi" w:hAnsiTheme="majorBidi" w:cstheme="majorBidi"/>
          <w:color w:val="222222"/>
          <w:sz w:val="24"/>
          <w:szCs w:val="24"/>
          <w:shd w:val="clear" w:color="auto" w:fill="FFFFFF"/>
        </w:rPr>
        <w:t>, </w:t>
      </w:r>
      <w:r w:rsidRPr="002A4566">
        <w:rPr>
          <w:rFonts w:asciiTheme="majorBidi" w:hAnsiTheme="majorBidi" w:cstheme="majorBidi"/>
          <w:i/>
          <w:iCs/>
          <w:color w:val="222222"/>
          <w:sz w:val="24"/>
          <w:szCs w:val="24"/>
          <w:shd w:val="clear" w:color="auto" w:fill="FFFFFF"/>
        </w:rPr>
        <w:t>53</w:t>
      </w:r>
      <w:r w:rsidRPr="002A4566">
        <w:rPr>
          <w:rFonts w:asciiTheme="majorBidi" w:hAnsiTheme="majorBidi" w:cstheme="majorBidi"/>
          <w:color w:val="222222"/>
          <w:sz w:val="24"/>
          <w:szCs w:val="24"/>
          <w:shd w:val="clear" w:color="auto" w:fill="FFFFFF"/>
        </w:rPr>
        <w:t>(6), 392-397.</w:t>
      </w:r>
    </w:p>
    <w:p w14:paraId="3D7557C4" w14:textId="77777777" w:rsidR="00101C8D" w:rsidRDefault="00101C8D" w:rsidP="00101C8D">
      <w:pPr>
        <w:spacing w:after="0" w:line="360" w:lineRule="auto"/>
        <w:ind w:left="576" w:hanging="576"/>
        <w:jc w:val="both"/>
        <w:rPr>
          <w:rFonts w:asciiTheme="majorBidi" w:hAnsiTheme="majorBidi" w:cstheme="majorBidi"/>
          <w:sz w:val="24"/>
          <w:szCs w:val="24"/>
        </w:rPr>
      </w:pPr>
      <w:r w:rsidRPr="002A4566">
        <w:rPr>
          <w:rFonts w:asciiTheme="majorBidi" w:hAnsiTheme="majorBidi" w:cstheme="majorBidi"/>
          <w:sz w:val="24"/>
          <w:szCs w:val="24"/>
        </w:rPr>
        <w:t>Wallace, J. C., &amp; Chen, G. (2005). Development and validation of a work</w:t>
      </w:r>
      <w:r w:rsidRPr="002A4566">
        <w:rPr>
          <w:rFonts w:ascii="Cambria Math" w:hAnsi="Cambria Math" w:cs="Cambria Math"/>
          <w:sz w:val="24"/>
          <w:szCs w:val="24"/>
        </w:rPr>
        <w:t>‐</w:t>
      </w:r>
      <w:r w:rsidRPr="002A4566">
        <w:rPr>
          <w:rFonts w:ascii="Times New Roman" w:hAnsi="Times New Roman" w:cs="Times New Roman"/>
          <w:sz w:val="24"/>
          <w:szCs w:val="24"/>
        </w:rPr>
        <w:t>specific measure of cognitive failure: Implications for occupational safety. </w:t>
      </w:r>
      <w:r w:rsidRPr="002A4566">
        <w:rPr>
          <w:rFonts w:asciiTheme="majorBidi" w:hAnsiTheme="majorBidi" w:cstheme="majorBidi"/>
          <w:i/>
          <w:iCs/>
          <w:sz w:val="24"/>
          <w:szCs w:val="24"/>
        </w:rPr>
        <w:t>Journal of Occupational and Organizational Psychology</w:t>
      </w:r>
      <w:r w:rsidRPr="002A4566">
        <w:rPr>
          <w:rFonts w:asciiTheme="majorBidi" w:hAnsiTheme="majorBidi" w:cstheme="majorBidi"/>
          <w:sz w:val="24"/>
          <w:szCs w:val="24"/>
        </w:rPr>
        <w:t>, </w:t>
      </w:r>
      <w:r w:rsidRPr="002A4566">
        <w:rPr>
          <w:rFonts w:asciiTheme="majorBidi" w:hAnsiTheme="majorBidi" w:cstheme="majorBidi"/>
          <w:i/>
          <w:iCs/>
          <w:sz w:val="24"/>
          <w:szCs w:val="24"/>
        </w:rPr>
        <w:t>78</w:t>
      </w:r>
      <w:r w:rsidRPr="002A4566">
        <w:rPr>
          <w:rFonts w:asciiTheme="majorBidi" w:hAnsiTheme="majorBidi" w:cstheme="majorBidi"/>
          <w:sz w:val="24"/>
          <w:szCs w:val="24"/>
        </w:rPr>
        <w:t>(4), 615-632.</w:t>
      </w:r>
    </w:p>
    <w:p w14:paraId="59B4D803" w14:textId="77777777" w:rsidR="00101C8D" w:rsidRDefault="00101C8D" w:rsidP="00101C8D">
      <w:pPr>
        <w:spacing w:after="0" w:line="360" w:lineRule="auto"/>
        <w:ind w:left="576" w:hanging="576"/>
        <w:jc w:val="both"/>
        <w:rPr>
          <w:rFonts w:asciiTheme="majorBidi" w:hAnsiTheme="majorBidi" w:cstheme="majorBidi"/>
          <w:sz w:val="24"/>
          <w:szCs w:val="24"/>
          <w:shd w:val="clear" w:color="auto" w:fill="FFFFFF"/>
        </w:rPr>
      </w:pPr>
      <w:r w:rsidRPr="002A4566">
        <w:rPr>
          <w:rFonts w:asciiTheme="majorBidi" w:hAnsiTheme="majorBidi" w:cstheme="majorBidi"/>
          <w:sz w:val="24"/>
          <w:szCs w:val="24"/>
          <w:shd w:val="clear" w:color="auto" w:fill="FFFFFF"/>
        </w:rPr>
        <w:t>Wickens, C. M., Toplak, M. E., &amp; Wiesenthal, D. L. (2008). Cognitive failures as predictors of driving errors, lapses, and violations. </w:t>
      </w:r>
      <w:r w:rsidRPr="002A4566">
        <w:rPr>
          <w:rFonts w:asciiTheme="majorBidi" w:hAnsiTheme="majorBidi" w:cstheme="majorBidi"/>
          <w:i/>
          <w:iCs/>
          <w:sz w:val="24"/>
          <w:szCs w:val="24"/>
          <w:shd w:val="clear" w:color="auto" w:fill="FFFFFF"/>
        </w:rPr>
        <w:t>Accident Analysis &amp; Prevention</w:t>
      </w:r>
      <w:r w:rsidRPr="002A4566">
        <w:rPr>
          <w:rFonts w:asciiTheme="majorBidi" w:hAnsiTheme="majorBidi" w:cstheme="majorBidi"/>
          <w:sz w:val="24"/>
          <w:szCs w:val="24"/>
          <w:shd w:val="clear" w:color="auto" w:fill="FFFFFF"/>
        </w:rPr>
        <w:t>, </w:t>
      </w:r>
      <w:r w:rsidRPr="002A4566">
        <w:rPr>
          <w:rFonts w:asciiTheme="majorBidi" w:hAnsiTheme="majorBidi" w:cstheme="majorBidi"/>
          <w:i/>
          <w:iCs/>
          <w:sz w:val="24"/>
          <w:szCs w:val="24"/>
          <w:shd w:val="clear" w:color="auto" w:fill="FFFFFF"/>
        </w:rPr>
        <w:t>40</w:t>
      </w:r>
      <w:r w:rsidRPr="002A4566">
        <w:rPr>
          <w:rFonts w:asciiTheme="majorBidi" w:hAnsiTheme="majorBidi" w:cstheme="majorBidi"/>
          <w:sz w:val="24"/>
          <w:szCs w:val="24"/>
          <w:shd w:val="clear" w:color="auto" w:fill="FFFFFF"/>
        </w:rPr>
        <w:t>(3), 1223-1233.</w:t>
      </w:r>
    </w:p>
    <w:p w14:paraId="09CFD4D1" w14:textId="77777777" w:rsidR="00101C8D" w:rsidRDefault="00101C8D" w:rsidP="00101C8D">
      <w:pPr>
        <w:spacing w:line="360" w:lineRule="auto"/>
        <w:jc w:val="both"/>
      </w:pPr>
      <w:r w:rsidRPr="002A4566">
        <w:rPr>
          <w:rFonts w:asciiTheme="majorBidi" w:hAnsiTheme="majorBidi" w:cstheme="majorBidi"/>
          <w:sz w:val="24"/>
          <w:szCs w:val="24"/>
          <w:shd w:val="clear" w:color="auto" w:fill="FFFFFF"/>
        </w:rPr>
        <w:t>Yurtsever, G., &amp; de Rivera, J. (2010). Measuring the emotional climate of an organization. </w:t>
      </w:r>
      <w:r w:rsidRPr="002A4566">
        <w:rPr>
          <w:rFonts w:asciiTheme="majorBidi" w:hAnsiTheme="majorBidi" w:cstheme="majorBidi"/>
          <w:i/>
          <w:iCs/>
          <w:sz w:val="24"/>
          <w:szCs w:val="24"/>
          <w:shd w:val="clear" w:color="auto" w:fill="FFFFFF"/>
        </w:rPr>
        <w:t>Perceptual and motor skills</w:t>
      </w:r>
      <w:r w:rsidRPr="002A4566">
        <w:rPr>
          <w:rFonts w:asciiTheme="majorBidi" w:hAnsiTheme="majorBidi" w:cstheme="majorBidi"/>
          <w:sz w:val="24"/>
          <w:szCs w:val="24"/>
          <w:shd w:val="clear" w:color="auto" w:fill="FFFFFF"/>
        </w:rPr>
        <w:t>, </w:t>
      </w:r>
      <w:r w:rsidRPr="002A4566">
        <w:rPr>
          <w:rFonts w:asciiTheme="majorBidi" w:hAnsiTheme="majorBidi" w:cstheme="majorBidi"/>
          <w:i/>
          <w:iCs/>
          <w:sz w:val="24"/>
          <w:szCs w:val="24"/>
          <w:shd w:val="clear" w:color="auto" w:fill="FFFFFF"/>
        </w:rPr>
        <w:t>110</w:t>
      </w:r>
      <w:r w:rsidR="00EC5BB9">
        <w:rPr>
          <w:rFonts w:asciiTheme="majorBidi" w:hAnsiTheme="majorBidi" w:cstheme="majorBidi"/>
          <w:i/>
          <w:iCs/>
          <w:sz w:val="24"/>
          <w:szCs w:val="24"/>
          <w:shd w:val="clear" w:color="auto" w:fill="FFFFFF"/>
        </w:rPr>
        <w:t xml:space="preserve"> </w:t>
      </w:r>
      <w:r w:rsidRPr="002A4566">
        <w:rPr>
          <w:rFonts w:asciiTheme="majorBidi" w:hAnsiTheme="majorBidi" w:cstheme="majorBidi"/>
          <w:sz w:val="24"/>
          <w:szCs w:val="24"/>
          <w:shd w:val="clear" w:color="auto" w:fill="FFFFFF"/>
        </w:rPr>
        <w:t>(2)</w:t>
      </w:r>
      <w:r w:rsidR="00EC5BB9">
        <w:rPr>
          <w:rFonts w:asciiTheme="majorBidi" w:hAnsiTheme="majorBidi" w:cstheme="majorBidi"/>
          <w:sz w:val="24"/>
          <w:szCs w:val="24"/>
          <w:shd w:val="clear" w:color="auto" w:fill="FFFFFF"/>
        </w:rPr>
        <w:t>, 501-516</w:t>
      </w:r>
    </w:p>
    <w:p w14:paraId="052414B8" w14:textId="77777777" w:rsidR="00101C8D" w:rsidRDefault="00101C8D" w:rsidP="00883DC3">
      <w:pPr>
        <w:autoSpaceDE w:val="0"/>
        <w:autoSpaceDN w:val="0"/>
        <w:adjustRightInd w:val="0"/>
        <w:spacing w:line="360" w:lineRule="auto"/>
        <w:ind w:left="144" w:firstLine="720"/>
        <w:jc w:val="both"/>
        <w:rPr>
          <w:rFonts w:ascii="Times New Roman" w:hAnsi="Times New Roman" w:cs="Times New Roman"/>
          <w:sz w:val="24"/>
          <w:szCs w:val="24"/>
        </w:rPr>
      </w:pPr>
    </w:p>
    <w:sectPr w:rsidR="00101C8D" w:rsidSect="00F43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TTE3E67D78t00">
    <w:altName w:val="MS Gothic"/>
    <w:panose1 w:val="00000000000000000000"/>
    <w:charset w:val="80"/>
    <w:family w:val="auto"/>
    <w:notTrueType/>
    <w:pitch w:val="default"/>
    <w:sig w:usb0="00000000" w:usb1="08070000" w:usb2="00000010" w:usb3="00000000" w:csb0="00020000" w:csb1="00000000"/>
  </w:font>
  <w:font w:name="TTE5BD8848t00">
    <w:altName w:val="MS Gothic"/>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1512736"/>
    <w:multiLevelType w:val="hybridMultilevel"/>
    <w:tmpl w:val="9CC4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1A40F71"/>
    <w:multiLevelType w:val="hybridMultilevel"/>
    <w:tmpl w:val="3C888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115C3369"/>
    <w:multiLevelType w:val="hybridMultilevel"/>
    <w:tmpl w:val="BAFC0948"/>
    <w:lvl w:ilvl="0" w:tplc="919EC376">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180B0875"/>
    <w:multiLevelType w:val="hybridMultilevel"/>
    <w:tmpl w:val="8072013C"/>
    <w:lvl w:ilvl="0" w:tplc="CBA07366">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1874C2A"/>
    <w:multiLevelType w:val="hybridMultilevel"/>
    <w:tmpl w:val="C3F89568"/>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1">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3B3E004E"/>
    <w:multiLevelType w:val="hybridMultilevel"/>
    <w:tmpl w:val="EFD2D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C1479F"/>
    <w:multiLevelType w:val="hybridMultilevel"/>
    <w:tmpl w:val="67303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nsid w:val="4C4B2B8F"/>
    <w:multiLevelType w:val="hybridMultilevel"/>
    <w:tmpl w:val="5BE49A44"/>
    <w:lvl w:ilvl="0" w:tplc="D2048DFA">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9D5A6B"/>
    <w:multiLevelType w:val="hybridMultilevel"/>
    <w:tmpl w:val="5392902E"/>
    <w:lvl w:ilvl="0" w:tplc="C9FC6200">
      <w:start w:val="1"/>
      <w:numFmt w:val="decimal"/>
      <w:lvlText w:val="%1."/>
      <w:lvlJc w:val="left"/>
      <w:pPr>
        <w:ind w:left="780" w:hanging="360"/>
      </w:pPr>
      <w:rPr>
        <w:rFonts w:ascii="Times New Roman" w:eastAsiaTheme="minorHAnsi" w:hAnsi="Times New Roman" w:cs="Times New Roman"/>
      </w:r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28">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num>
  <w:num w:numId="4">
    <w:abstractNumId w:val="14"/>
  </w:num>
  <w:num w:numId="5">
    <w:abstractNumId w:val="12"/>
  </w:num>
  <w:num w:numId="6">
    <w:abstractNumId w:val="30"/>
  </w:num>
  <w:num w:numId="7">
    <w:abstractNumId w:val="16"/>
  </w:num>
  <w:num w:numId="8">
    <w:abstractNumId w:val="21"/>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8"/>
  </w:num>
  <w:num w:numId="21">
    <w:abstractNumId w:val="19"/>
  </w:num>
  <w:num w:numId="22">
    <w:abstractNumId w:val="29"/>
  </w:num>
  <w:num w:numId="23">
    <w:abstractNumId w:val="24"/>
  </w:num>
  <w:num w:numId="24">
    <w:abstractNumId w:val="13"/>
  </w:num>
  <w:num w:numId="25">
    <w:abstractNumId w:val="31"/>
  </w:num>
  <w:num w:numId="26">
    <w:abstractNumId w:val="15"/>
  </w:num>
  <w:num w:numId="27">
    <w:abstractNumId w:val="22"/>
  </w:num>
  <w:num w:numId="28">
    <w:abstractNumId w:val="20"/>
  </w:num>
  <w:num w:numId="29">
    <w:abstractNumId w:val="10"/>
  </w:num>
  <w:num w:numId="30">
    <w:abstractNumId w:val="23"/>
  </w:num>
  <w:num w:numId="31">
    <w:abstractNumId w:val="26"/>
  </w:num>
  <w:num w:numId="32">
    <w:abstractNumId w:val="11"/>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3C30B3"/>
    <w:rsid w:val="000000F9"/>
    <w:rsid w:val="00002205"/>
    <w:rsid w:val="00005A89"/>
    <w:rsid w:val="000075A8"/>
    <w:rsid w:val="0001036D"/>
    <w:rsid w:val="000112A3"/>
    <w:rsid w:val="0002469C"/>
    <w:rsid w:val="0002724C"/>
    <w:rsid w:val="0003715F"/>
    <w:rsid w:val="000542DF"/>
    <w:rsid w:val="00063957"/>
    <w:rsid w:val="00066A15"/>
    <w:rsid w:val="00067B11"/>
    <w:rsid w:val="00071233"/>
    <w:rsid w:val="00082B4D"/>
    <w:rsid w:val="00097E5B"/>
    <w:rsid w:val="000A0EBD"/>
    <w:rsid w:val="000A4CC3"/>
    <w:rsid w:val="000A5B35"/>
    <w:rsid w:val="000A79E2"/>
    <w:rsid w:val="000B20F2"/>
    <w:rsid w:val="000B56AE"/>
    <w:rsid w:val="000B6296"/>
    <w:rsid w:val="000B683F"/>
    <w:rsid w:val="000C349D"/>
    <w:rsid w:val="000D3BCD"/>
    <w:rsid w:val="000E20AE"/>
    <w:rsid w:val="000E739D"/>
    <w:rsid w:val="000F14DE"/>
    <w:rsid w:val="00101C8D"/>
    <w:rsid w:val="00104666"/>
    <w:rsid w:val="00120D61"/>
    <w:rsid w:val="001227E0"/>
    <w:rsid w:val="00122881"/>
    <w:rsid w:val="001235D4"/>
    <w:rsid w:val="00133E8B"/>
    <w:rsid w:val="00136178"/>
    <w:rsid w:val="00136982"/>
    <w:rsid w:val="00136B1C"/>
    <w:rsid w:val="00136B21"/>
    <w:rsid w:val="00143BB0"/>
    <w:rsid w:val="001462B3"/>
    <w:rsid w:val="00154CC3"/>
    <w:rsid w:val="00155650"/>
    <w:rsid w:val="00160CF3"/>
    <w:rsid w:val="00170E35"/>
    <w:rsid w:val="001728C2"/>
    <w:rsid w:val="001827CE"/>
    <w:rsid w:val="0018414E"/>
    <w:rsid w:val="00187A08"/>
    <w:rsid w:val="0019008C"/>
    <w:rsid w:val="001A28B4"/>
    <w:rsid w:val="001A4D05"/>
    <w:rsid w:val="001B36AA"/>
    <w:rsid w:val="001C0E56"/>
    <w:rsid w:val="001D696D"/>
    <w:rsid w:val="001E6B7F"/>
    <w:rsid w:val="00236D36"/>
    <w:rsid w:val="00245F51"/>
    <w:rsid w:val="002466E8"/>
    <w:rsid w:val="00253763"/>
    <w:rsid w:val="00295269"/>
    <w:rsid w:val="002A2D4C"/>
    <w:rsid w:val="002A4566"/>
    <w:rsid w:val="002B405A"/>
    <w:rsid w:val="002B5B7D"/>
    <w:rsid w:val="002D20E9"/>
    <w:rsid w:val="002D642E"/>
    <w:rsid w:val="002E2838"/>
    <w:rsid w:val="002F04BB"/>
    <w:rsid w:val="002F1016"/>
    <w:rsid w:val="00303069"/>
    <w:rsid w:val="003039F1"/>
    <w:rsid w:val="00315155"/>
    <w:rsid w:val="003349C3"/>
    <w:rsid w:val="00346557"/>
    <w:rsid w:val="003569C0"/>
    <w:rsid w:val="00357413"/>
    <w:rsid w:val="00366E82"/>
    <w:rsid w:val="00370022"/>
    <w:rsid w:val="0038213F"/>
    <w:rsid w:val="003832F8"/>
    <w:rsid w:val="0039055B"/>
    <w:rsid w:val="00390CD1"/>
    <w:rsid w:val="0039628B"/>
    <w:rsid w:val="003A1AA5"/>
    <w:rsid w:val="003A5FD7"/>
    <w:rsid w:val="003A70EF"/>
    <w:rsid w:val="003C30B3"/>
    <w:rsid w:val="003D47EC"/>
    <w:rsid w:val="003D6F28"/>
    <w:rsid w:val="003E45EF"/>
    <w:rsid w:val="003E6B9C"/>
    <w:rsid w:val="003F56FC"/>
    <w:rsid w:val="003F710B"/>
    <w:rsid w:val="0040131F"/>
    <w:rsid w:val="00412792"/>
    <w:rsid w:val="00416F00"/>
    <w:rsid w:val="00417840"/>
    <w:rsid w:val="00422121"/>
    <w:rsid w:val="004273A9"/>
    <w:rsid w:val="00433B04"/>
    <w:rsid w:val="00437FED"/>
    <w:rsid w:val="0044641E"/>
    <w:rsid w:val="0045281A"/>
    <w:rsid w:val="004564A5"/>
    <w:rsid w:val="004620A2"/>
    <w:rsid w:val="00467FAA"/>
    <w:rsid w:val="004744D1"/>
    <w:rsid w:val="00491BC1"/>
    <w:rsid w:val="00493666"/>
    <w:rsid w:val="00494D55"/>
    <w:rsid w:val="004960DE"/>
    <w:rsid w:val="004D3B7B"/>
    <w:rsid w:val="004E0D2F"/>
    <w:rsid w:val="004F3CCA"/>
    <w:rsid w:val="004F48CE"/>
    <w:rsid w:val="004F5505"/>
    <w:rsid w:val="00526D68"/>
    <w:rsid w:val="005337E5"/>
    <w:rsid w:val="0054792F"/>
    <w:rsid w:val="00553896"/>
    <w:rsid w:val="00556840"/>
    <w:rsid w:val="00563DD6"/>
    <w:rsid w:val="00567E92"/>
    <w:rsid w:val="0057204F"/>
    <w:rsid w:val="005762EE"/>
    <w:rsid w:val="005834D3"/>
    <w:rsid w:val="00583C7C"/>
    <w:rsid w:val="00584EBB"/>
    <w:rsid w:val="005871A3"/>
    <w:rsid w:val="005A2508"/>
    <w:rsid w:val="005A327D"/>
    <w:rsid w:val="005A542B"/>
    <w:rsid w:val="005B3E93"/>
    <w:rsid w:val="005B70FD"/>
    <w:rsid w:val="005D46FC"/>
    <w:rsid w:val="00606F8F"/>
    <w:rsid w:val="00610763"/>
    <w:rsid w:val="00613156"/>
    <w:rsid w:val="0061455F"/>
    <w:rsid w:val="0062165B"/>
    <w:rsid w:val="006468EF"/>
    <w:rsid w:val="0065372B"/>
    <w:rsid w:val="00667231"/>
    <w:rsid w:val="00696F6F"/>
    <w:rsid w:val="006C5294"/>
    <w:rsid w:val="006E6F19"/>
    <w:rsid w:val="00703341"/>
    <w:rsid w:val="00711593"/>
    <w:rsid w:val="00715E04"/>
    <w:rsid w:val="00721A94"/>
    <w:rsid w:val="00735231"/>
    <w:rsid w:val="007361A9"/>
    <w:rsid w:val="0074031F"/>
    <w:rsid w:val="00740AF9"/>
    <w:rsid w:val="00751811"/>
    <w:rsid w:val="007537AF"/>
    <w:rsid w:val="007652AC"/>
    <w:rsid w:val="00767286"/>
    <w:rsid w:val="007731F9"/>
    <w:rsid w:val="0078178D"/>
    <w:rsid w:val="00785587"/>
    <w:rsid w:val="00787697"/>
    <w:rsid w:val="0079068B"/>
    <w:rsid w:val="007B1CA5"/>
    <w:rsid w:val="007C3559"/>
    <w:rsid w:val="007E0781"/>
    <w:rsid w:val="007F3997"/>
    <w:rsid w:val="00801E33"/>
    <w:rsid w:val="0081455B"/>
    <w:rsid w:val="008200A4"/>
    <w:rsid w:val="00830BA2"/>
    <w:rsid w:val="008378C1"/>
    <w:rsid w:val="0084694F"/>
    <w:rsid w:val="00856878"/>
    <w:rsid w:val="0086020C"/>
    <w:rsid w:val="00870A99"/>
    <w:rsid w:val="0087253D"/>
    <w:rsid w:val="00881E5F"/>
    <w:rsid w:val="00883DC3"/>
    <w:rsid w:val="00884276"/>
    <w:rsid w:val="008936AC"/>
    <w:rsid w:val="008963AD"/>
    <w:rsid w:val="008A0472"/>
    <w:rsid w:val="008B06FA"/>
    <w:rsid w:val="008B3A4A"/>
    <w:rsid w:val="008C70F0"/>
    <w:rsid w:val="008E1600"/>
    <w:rsid w:val="008E2FB7"/>
    <w:rsid w:val="008F2F29"/>
    <w:rsid w:val="00915EAE"/>
    <w:rsid w:val="009232F5"/>
    <w:rsid w:val="00930BBD"/>
    <w:rsid w:val="00937ED7"/>
    <w:rsid w:val="00940551"/>
    <w:rsid w:val="0095633E"/>
    <w:rsid w:val="0096066A"/>
    <w:rsid w:val="00974A3C"/>
    <w:rsid w:val="009918FF"/>
    <w:rsid w:val="00994D5E"/>
    <w:rsid w:val="009A37F3"/>
    <w:rsid w:val="009E3050"/>
    <w:rsid w:val="009E4528"/>
    <w:rsid w:val="009F1D93"/>
    <w:rsid w:val="00A01935"/>
    <w:rsid w:val="00A34631"/>
    <w:rsid w:val="00A36C0E"/>
    <w:rsid w:val="00A36E34"/>
    <w:rsid w:val="00A37CB5"/>
    <w:rsid w:val="00A4611D"/>
    <w:rsid w:val="00A503C6"/>
    <w:rsid w:val="00A51254"/>
    <w:rsid w:val="00A51DB0"/>
    <w:rsid w:val="00A52EE5"/>
    <w:rsid w:val="00A5325A"/>
    <w:rsid w:val="00A54472"/>
    <w:rsid w:val="00A728EB"/>
    <w:rsid w:val="00A769CD"/>
    <w:rsid w:val="00A85A69"/>
    <w:rsid w:val="00AA06D4"/>
    <w:rsid w:val="00AA0BA9"/>
    <w:rsid w:val="00AC3699"/>
    <w:rsid w:val="00AC4BCB"/>
    <w:rsid w:val="00AD0323"/>
    <w:rsid w:val="00AD7A51"/>
    <w:rsid w:val="00AE49C2"/>
    <w:rsid w:val="00AF00F1"/>
    <w:rsid w:val="00AF1DC9"/>
    <w:rsid w:val="00AF6603"/>
    <w:rsid w:val="00B0255A"/>
    <w:rsid w:val="00B05C92"/>
    <w:rsid w:val="00B1469B"/>
    <w:rsid w:val="00B3721F"/>
    <w:rsid w:val="00B42554"/>
    <w:rsid w:val="00B475C7"/>
    <w:rsid w:val="00B53EF9"/>
    <w:rsid w:val="00B571A0"/>
    <w:rsid w:val="00B62FA2"/>
    <w:rsid w:val="00B74D9C"/>
    <w:rsid w:val="00B87C88"/>
    <w:rsid w:val="00B90EED"/>
    <w:rsid w:val="00B93EEA"/>
    <w:rsid w:val="00BA057C"/>
    <w:rsid w:val="00BA1511"/>
    <w:rsid w:val="00BA190D"/>
    <w:rsid w:val="00BA6144"/>
    <w:rsid w:val="00BB16F5"/>
    <w:rsid w:val="00BD640C"/>
    <w:rsid w:val="00BE14AB"/>
    <w:rsid w:val="00BE1A06"/>
    <w:rsid w:val="00BF574C"/>
    <w:rsid w:val="00BF76A2"/>
    <w:rsid w:val="00C06FC4"/>
    <w:rsid w:val="00C406A2"/>
    <w:rsid w:val="00C40873"/>
    <w:rsid w:val="00C5482D"/>
    <w:rsid w:val="00C600CF"/>
    <w:rsid w:val="00C72D17"/>
    <w:rsid w:val="00C72DB9"/>
    <w:rsid w:val="00C81E03"/>
    <w:rsid w:val="00C90799"/>
    <w:rsid w:val="00CA1F98"/>
    <w:rsid w:val="00CA59B1"/>
    <w:rsid w:val="00CA72CA"/>
    <w:rsid w:val="00CB459E"/>
    <w:rsid w:val="00CB594A"/>
    <w:rsid w:val="00CC2EE6"/>
    <w:rsid w:val="00CC7E93"/>
    <w:rsid w:val="00CD194F"/>
    <w:rsid w:val="00CD266F"/>
    <w:rsid w:val="00CD7370"/>
    <w:rsid w:val="00CE4CA1"/>
    <w:rsid w:val="00CE7E64"/>
    <w:rsid w:val="00CF333B"/>
    <w:rsid w:val="00CF4332"/>
    <w:rsid w:val="00D16015"/>
    <w:rsid w:val="00D51520"/>
    <w:rsid w:val="00D73155"/>
    <w:rsid w:val="00D755E8"/>
    <w:rsid w:val="00D76AF9"/>
    <w:rsid w:val="00D8113D"/>
    <w:rsid w:val="00D87681"/>
    <w:rsid w:val="00DA30A4"/>
    <w:rsid w:val="00DA6E74"/>
    <w:rsid w:val="00DE4111"/>
    <w:rsid w:val="00DE59AA"/>
    <w:rsid w:val="00DF2E95"/>
    <w:rsid w:val="00DF5DA2"/>
    <w:rsid w:val="00E03532"/>
    <w:rsid w:val="00E06F7A"/>
    <w:rsid w:val="00E13D16"/>
    <w:rsid w:val="00E14790"/>
    <w:rsid w:val="00E17464"/>
    <w:rsid w:val="00E31197"/>
    <w:rsid w:val="00E455D9"/>
    <w:rsid w:val="00E60885"/>
    <w:rsid w:val="00E60DE0"/>
    <w:rsid w:val="00E73BF7"/>
    <w:rsid w:val="00E8076E"/>
    <w:rsid w:val="00E96239"/>
    <w:rsid w:val="00EA43F5"/>
    <w:rsid w:val="00EA53E6"/>
    <w:rsid w:val="00EA546F"/>
    <w:rsid w:val="00EB22FE"/>
    <w:rsid w:val="00EC4E59"/>
    <w:rsid w:val="00EC5BB9"/>
    <w:rsid w:val="00ED42E9"/>
    <w:rsid w:val="00ED4B65"/>
    <w:rsid w:val="00EE2538"/>
    <w:rsid w:val="00EF5DFB"/>
    <w:rsid w:val="00F237E3"/>
    <w:rsid w:val="00F3329C"/>
    <w:rsid w:val="00F41A0C"/>
    <w:rsid w:val="00F432BB"/>
    <w:rsid w:val="00F61B19"/>
    <w:rsid w:val="00F711B8"/>
    <w:rsid w:val="00F71A79"/>
    <w:rsid w:val="00F73978"/>
    <w:rsid w:val="00F7414E"/>
    <w:rsid w:val="00F74D75"/>
    <w:rsid w:val="00F85FD5"/>
    <w:rsid w:val="00FA64ED"/>
    <w:rsid w:val="00FB0061"/>
    <w:rsid w:val="00FB6867"/>
    <w:rsid w:val="00FF09B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F4D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0B3"/>
    <w:pPr>
      <w:spacing w:line="480" w:lineRule="auto"/>
      <w:jc w:val="center"/>
    </w:pPr>
  </w:style>
  <w:style w:type="paragraph" w:styleId="Heading1">
    <w:name w:val="heading 1"/>
    <w:basedOn w:val="Normal"/>
    <w:next w:val="Normal"/>
    <w:link w:val="Heading1Char"/>
    <w:uiPriority w:val="9"/>
    <w:qFormat/>
    <w:rsid w:val="00B87C88"/>
    <w:pPr>
      <w:autoSpaceDE w:val="0"/>
      <w:autoSpaceDN w:val="0"/>
      <w:adjustRightInd w:val="0"/>
      <w:spacing w:after="0" w:line="240" w:lineRule="auto"/>
      <w:jc w:val="left"/>
      <w:outlineLvl w:val="0"/>
    </w:pPr>
    <w:rPr>
      <w:rFonts w:ascii="Courier New" w:hAnsi="Courier New" w:cs="Courier New"/>
      <w:b/>
      <w:bCs/>
      <w:color w:val="000000"/>
      <w:sz w:val="32"/>
      <w:szCs w:val="32"/>
    </w:rPr>
  </w:style>
  <w:style w:type="paragraph" w:styleId="Heading2">
    <w:name w:val="heading 2"/>
    <w:basedOn w:val="Normal"/>
    <w:next w:val="Normal"/>
    <w:link w:val="Heading2Char"/>
    <w:uiPriority w:val="9"/>
    <w:qFormat/>
    <w:rsid w:val="00B87C88"/>
    <w:pPr>
      <w:autoSpaceDE w:val="0"/>
      <w:autoSpaceDN w:val="0"/>
      <w:adjustRightInd w:val="0"/>
      <w:spacing w:after="0" w:line="240" w:lineRule="auto"/>
      <w:jc w:val="left"/>
      <w:outlineLvl w:val="1"/>
    </w:pPr>
    <w:rPr>
      <w:rFonts w:ascii="Courier New" w:hAnsi="Courier New" w:cs="Courier New"/>
      <w:b/>
      <w:bCs/>
      <w:i/>
      <w:iCs/>
      <w:color w:val="000000"/>
      <w:sz w:val="28"/>
      <w:szCs w:val="28"/>
    </w:rPr>
  </w:style>
  <w:style w:type="paragraph" w:styleId="Heading3">
    <w:name w:val="heading 3"/>
    <w:basedOn w:val="Normal"/>
    <w:next w:val="Normal"/>
    <w:link w:val="Heading3Char"/>
    <w:uiPriority w:val="9"/>
    <w:qFormat/>
    <w:rsid w:val="00B87C88"/>
    <w:pPr>
      <w:autoSpaceDE w:val="0"/>
      <w:autoSpaceDN w:val="0"/>
      <w:adjustRightInd w:val="0"/>
      <w:spacing w:after="0" w:line="240" w:lineRule="auto"/>
      <w:jc w:val="left"/>
      <w:outlineLvl w:val="2"/>
    </w:pPr>
    <w:rPr>
      <w:rFonts w:ascii="Courier New" w:hAnsi="Courier New" w:cs="Courier New"/>
      <w:b/>
      <w:bCs/>
      <w:color w:val="000000"/>
      <w:sz w:val="26"/>
      <w:szCs w:val="26"/>
    </w:rPr>
  </w:style>
  <w:style w:type="paragraph" w:styleId="Heading4">
    <w:name w:val="heading 4"/>
    <w:basedOn w:val="Normal"/>
    <w:next w:val="Normal"/>
    <w:link w:val="Heading4Char"/>
    <w:uiPriority w:val="9"/>
    <w:unhideWhenUsed/>
    <w:qFormat/>
    <w:rsid w:val="00B87C88"/>
    <w:pPr>
      <w:keepNext/>
      <w:keepLines/>
      <w:spacing w:before="40" w:after="0" w:line="240" w:lineRule="auto"/>
      <w:jc w:val="left"/>
      <w:outlineLvl w:val="3"/>
    </w:pPr>
    <w:rPr>
      <w:rFonts w:asciiTheme="majorHAnsi" w:eastAsiaTheme="majorEastAsia" w:hAnsiTheme="majorHAnsi" w:cstheme="majorBidi"/>
      <w:i/>
      <w:iCs/>
      <w:color w:val="244061" w:themeColor="accent1" w:themeShade="80"/>
    </w:rPr>
  </w:style>
  <w:style w:type="paragraph" w:styleId="Heading5">
    <w:name w:val="heading 5"/>
    <w:basedOn w:val="Normal"/>
    <w:next w:val="Normal"/>
    <w:link w:val="Heading5Char"/>
    <w:uiPriority w:val="9"/>
    <w:unhideWhenUsed/>
    <w:qFormat/>
    <w:rsid w:val="00B87C88"/>
    <w:pPr>
      <w:keepNext/>
      <w:keepLines/>
      <w:spacing w:before="40" w:after="0" w:line="240" w:lineRule="auto"/>
      <w:jc w:val="left"/>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unhideWhenUsed/>
    <w:qFormat/>
    <w:rsid w:val="00B87C88"/>
    <w:pPr>
      <w:keepNext/>
      <w:keepLines/>
      <w:spacing w:before="40" w:after="0" w:line="240" w:lineRule="auto"/>
      <w:jc w:val="left"/>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B87C88"/>
    <w:pPr>
      <w:keepNext/>
      <w:keepLines/>
      <w:spacing w:before="40" w:after="0" w:line="240" w:lineRule="auto"/>
      <w:jc w:val="left"/>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B87C88"/>
    <w:pPr>
      <w:keepNext/>
      <w:keepLines/>
      <w:spacing w:before="40" w:after="0" w:line="240" w:lineRule="auto"/>
      <w:jc w:val="left"/>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B87C88"/>
    <w:pPr>
      <w:keepNext/>
      <w:keepLines/>
      <w:spacing w:before="40" w:after="0" w:line="240" w:lineRule="auto"/>
      <w:jc w:val="left"/>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C88"/>
    <w:rPr>
      <w:rFonts w:ascii="Courier New" w:hAnsi="Courier New" w:cs="Courier New"/>
      <w:b/>
      <w:bCs/>
      <w:color w:val="000000"/>
      <w:sz w:val="32"/>
      <w:szCs w:val="32"/>
    </w:rPr>
  </w:style>
  <w:style w:type="character" w:customStyle="1" w:styleId="Heading2Char">
    <w:name w:val="Heading 2 Char"/>
    <w:basedOn w:val="DefaultParagraphFont"/>
    <w:link w:val="Heading2"/>
    <w:uiPriority w:val="9"/>
    <w:rsid w:val="00B87C88"/>
    <w:rPr>
      <w:rFonts w:ascii="Courier New" w:hAnsi="Courier New" w:cs="Courier New"/>
      <w:b/>
      <w:bCs/>
      <w:i/>
      <w:iCs/>
      <w:color w:val="000000"/>
      <w:sz w:val="28"/>
      <w:szCs w:val="28"/>
    </w:rPr>
  </w:style>
  <w:style w:type="character" w:customStyle="1" w:styleId="Heading3Char">
    <w:name w:val="Heading 3 Char"/>
    <w:basedOn w:val="DefaultParagraphFont"/>
    <w:link w:val="Heading3"/>
    <w:uiPriority w:val="9"/>
    <w:rsid w:val="00B87C88"/>
    <w:rPr>
      <w:rFonts w:ascii="Courier New" w:hAnsi="Courier New" w:cs="Courier New"/>
      <w:b/>
      <w:bCs/>
      <w:color w:val="000000"/>
      <w:sz w:val="26"/>
      <w:szCs w:val="26"/>
    </w:rPr>
  </w:style>
  <w:style w:type="character" w:customStyle="1" w:styleId="Heading4Char">
    <w:name w:val="Heading 4 Char"/>
    <w:basedOn w:val="DefaultParagraphFont"/>
    <w:link w:val="Heading4"/>
    <w:uiPriority w:val="9"/>
    <w:rsid w:val="00B87C88"/>
    <w:rPr>
      <w:rFonts w:asciiTheme="majorHAnsi" w:eastAsiaTheme="majorEastAsia" w:hAnsiTheme="majorHAnsi" w:cstheme="majorBidi"/>
      <w:i/>
      <w:iCs/>
      <w:color w:val="244061" w:themeColor="accent1" w:themeShade="80"/>
    </w:rPr>
  </w:style>
  <w:style w:type="character" w:customStyle="1" w:styleId="Heading5Char">
    <w:name w:val="Heading 5 Char"/>
    <w:basedOn w:val="DefaultParagraphFont"/>
    <w:link w:val="Heading5"/>
    <w:uiPriority w:val="9"/>
    <w:rsid w:val="00B87C88"/>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rsid w:val="00B87C8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B87C8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B87C88"/>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B87C88"/>
    <w:rPr>
      <w:rFonts w:asciiTheme="majorHAnsi" w:eastAsiaTheme="majorEastAsia" w:hAnsiTheme="majorHAnsi" w:cstheme="majorBidi"/>
      <w:i/>
      <w:iCs/>
      <w:color w:val="272727" w:themeColor="text1" w:themeTint="D8"/>
      <w:szCs w:val="21"/>
    </w:rPr>
  </w:style>
  <w:style w:type="paragraph" w:styleId="ListParagraph">
    <w:name w:val="List Paragraph"/>
    <w:basedOn w:val="Normal"/>
    <w:uiPriority w:val="34"/>
    <w:qFormat/>
    <w:rsid w:val="003C30B3"/>
    <w:pPr>
      <w:spacing w:after="0" w:line="240" w:lineRule="auto"/>
      <w:ind w:left="720"/>
      <w:contextualSpacing/>
      <w:jc w:val="left"/>
    </w:pPr>
  </w:style>
  <w:style w:type="paragraph" w:styleId="BodyTextIndent2">
    <w:name w:val="Body Text Indent 2"/>
    <w:basedOn w:val="Normal"/>
    <w:link w:val="BodyTextIndent2Char"/>
    <w:uiPriority w:val="99"/>
    <w:unhideWhenUsed/>
    <w:rsid w:val="003C30B3"/>
    <w:pPr>
      <w:spacing w:after="120"/>
      <w:ind w:left="360"/>
      <w:jc w:val="left"/>
    </w:pPr>
  </w:style>
  <w:style w:type="character" w:customStyle="1" w:styleId="BodyTextIndent2Char">
    <w:name w:val="Body Text Indent 2 Char"/>
    <w:basedOn w:val="DefaultParagraphFont"/>
    <w:link w:val="BodyTextIndent2"/>
    <w:uiPriority w:val="99"/>
    <w:rsid w:val="003C30B3"/>
  </w:style>
  <w:style w:type="table" w:styleId="TableGrid">
    <w:name w:val="Table Grid"/>
    <w:basedOn w:val="TableNormal"/>
    <w:uiPriority w:val="59"/>
    <w:rsid w:val="00B87C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87C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C88"/>
  </w:style>
  <w:style w:type="paragraph" w:styleId="Footer">
    <w:name w:val="footer"/>
    <w:basedOn w:val="Normal"/>
    <w:link w:val="FooterChar"/>
    <w:uiPriority w:val="99"/>
    <w:unhideWhenUsed/>
    <w:rsid w:val="00B87C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C88"/>
  </w:style>
  <w:style w:type="character" w:customStyle="1" w:styleId="BalloonTextChar">
    <w:name w:val="Balloon Text Char"/>
    <w:basedOn w:val="DefaultParagraphFont"/>
    <w:link w:val="BalloonText"/>
    <w:uiPriority w:val="99"/>
    <w:semiHidden/>
    <w:rsid w:val="00B87C88"/>
    <w:rPr>
      <w:rFonts w:ascii="Tahoma" w:hAnsi="Tahoma" w:cs="Tahoma"/>
      <w:sz w:val="16"/>
      <w:szCs w:val="16"/>
    </w:rPr>
  </w:style>
  <w:style w:type="paragraph" w:styleId="BalloonText">
    <w:name w:val="Balloon Text"/>
    <w:basedOn w:val="Normal"/>
    <w:link w:val="BalloonTextChar"/>
    <w:uiPriority w:val="99"/>
    <w:semiHidden/>
    <w:unhideWhenUsed/>
    <w:rsid w:val="00B87C88"/>
    <w:pPr>
      <w:spacing w:after="0" w:line="240" w:lineRule="auto"/>
    </w:pPr>
    <w:rPr>
      <w:rFonts w:ascii="Tahoma" w:hAnsi="Tahoma" w:cs="Tahoma"/>
      <w:sz w:val="16"/>
      <w:szCs w:val="16"/>
    </w:rPr>
  </w:style>
  <w:style w:type="character" w:customStyle="1" w:styleId="HeadingChar">
    <w:name w:val="Heading Char"/>
    <w:link w:val="Heading"/>
    <w:locked/>
    <w:rsid w:val="00B87C88"/>
    <w:rPr>
      <w:rFonts w:ascii="Times New Roman" w:eastAsia="Times New Roman" w:hAnsi="Times New Roman" w:cs="Times New Roman"/>
      <w:bCs/>
      <w:noProof/>
      <w:kern w:val="28"/>
      <w:sz w:val="24"/>
      <w:szCs w:val="24"/>
    </w:rPr>
  </w:style>
  <w:style w:type="paragraph" w:customStyle="1" w:styleId="Heading">
    <w:name w:val="Heading"/>
    <w:basedOn w:val="Title"/>
    <w:next w:val="Title"/>
    <w:link w:val="HeadingChar"/>
    <w:autoRedefine/>
    <w:rsid w:val="00B87C88"/>
    <w:rPr>
      <w:rFonts w:ascii="Times New Roman" w:eastAsia="Times New Roman" w:hAnsi="Times New Roman" w:cs="Times New Roman"/>
      <w:bCs/>
      <w:noProof/>
      <w:color w:val="auto"/>
      <w:spacing w:val="0"/>
      <w:sz w:val="24"/>
      <w:szCs w:val="24"/>
    </w:rPr>
  </w:style>
  <w:style w:type="paragraph" w:styleId="Title">
    <w:name w:val="Title"/>
    <w:basedOn w:val="Normal"/>
    <w:next w:val="Normal"/>
    <w:link w:val="TitleChar"/>
    <w:uiPriority w:val="10"/>
    <w:qFormat/>
    <w:rsid w:val="00B87C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7C8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87C88"/>
    <w:pPr>
      <w:numPr>
        <w:ilvl w:val="1"/>
      </w:numPr>
      <w:spacing w:after="0" w:line="240" w:lineRule="auto"/>
      <w:jc w:val="left"/>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87C88"/>
    <w:rPr>
      <w:rFonts w:eastAsiaTheme="minorEastAsia"/>
      <w:color w:val="5A5A5A" w:themeColor="text1" w:themeTint="A5"/>
      <w:spacing w:val="15"/>
    </w:rPr>
  </w:style>
  <w:style w:type="character" w:styleId="SubtleEmphasis">
    <w:name w:val="Subtle Emphasis"/>
    <w:basedOn w:val="DefaultParagraphFont"/>
    <w:uiPriority w:val="19"/>
    <w:qFormat/>
    <w:rsid w:val="00B87C88"/>
    <w:rPr>
      <w:i/>
      <w:iCs/>
      <w:color w:val="404040" w:themeColor="text1" w:themeTint="BF"/>
    </w:rPr>
  </w:style>
  <w:style w:type="character" w:styleId="Emphasis">
    <w:name w:val="Emphasis"/>
    <w:basedOn w:val="DefaultParagraphFont"/>
    <w:uiPriority w:val="20"/>
    <w:qFormat/>
    <w:rsid w:val="00B87C88"/>
    <w:rPr>
      <w:i/>
      <w:iCs/>
    </w:rPr>
  </w:style>
  <w:style w:type="character" w:styleId="IntenseEmphasis">
    <w:name w:val="Intense Emphasis"/>
    <w:basedOn w:val="DefaultParagraphFont"/>
    <w:uiPriority w:val="21"/>
    <w:qFormat/>
    <w:rsid w:val="00B87C88"/>
    <w:rPr>
      <w:i/>
      <w:iCs/>
      <w:color w:val="244061" w:themeColor="accent1" w:themeShade="80"/>
    </w:rPr>
  </w:style>
  <w:style w:type="character" w:styleId="Strong">
    <w:name w:val="Strong"/>
    <w:basedOn w:val="DefaultParagraphFont"/>
    <w:uiPriority w:val="22"/>
    <w:qFormat/>
    <w:rsid w:val="00B87C88"/>
    <w:rPr>
      <w:b/>
      <w:bCs/>
    </w:rPr>
  </w:style>
  <w:style w:type="paragraph" w:styleId="Quote">
    <w:name w:val="Quote"/>
    <w:basedOn w:val="Normal"/>
    <w:next w:val="Normal"/>
    <w:link w:val="QuoteChar"/>
    <w:uiPriority w:val="29"/>
    <w:qFormat/>
    <w:rsid w:val="00B87C88"/>
    <w:pPr>
      <w:spacing w:before="200" w:after="0" w:line="240" w:lineRule="auto"/>
      <w:ind w:left="864" w:right="864"/>
    </w:pPr>
    <w:rPr>
      <w:i/>
      <w:iCs/>
      <w:color w:val="404040" w:themeColor="text1" w:themeTint="BF"/>
    </w:rPr>
  </w:style>
  <w:style w:type="character" w:customStyle="1" w:styleId="QuoteChar">
    <w:name w:val="Quote Char"/>
    <w:basedOn w:val="DefaultParagraphFont"/>
    <w:link w:val="Quote"/>
    <w:uiPriority w:val="29"/>
    <w:rsid w:val="00B87C88"/>
    <w:rPr>
      <w:i/>
      <w:iCs/>
      <w:color w:val="404040" w:themeColor="text1" w:themeTint="BF"/>
    </w:rPr>
  </w:style>
  <w:style w:type="paragraph" w:styleId="IntenseQuote">
    <w:name w:val="Intense Quote"/>
    <w:basedOn w:val="Normal"/>
    <w:next w:val="Normal"/>
    <w:link w:val="IntenseQuoteChar"/>
    <w:uiPriority w:val="30"/>
    <w:qFormat/>
    <w:rsid w:val="00B87C88"/>
    <w:pPr>
      <w:pBdr>
        <w:top w:val="single" w:sz="4" w:space="10" w:color="244061" w:themeColor="accent1" w:themeShade="80"/>
        <w:bottom w:val="single" w:sz="4" w:space="10" w:color="244061" w:themeColor="accent1" w:themeShade="80"/>
      </w:pBdr>
      <w:spacing w:before="360" w:after="360" w:line="240" w:lineRule="auto"/>
      <w:ind w:left="864" w:right="864"/>
    </w:pPr>
    <w:rPr>
      <w:i/>
      <w:iCs/>
      <w:color w:val="244061" w:themeColor="accent1" w:themeShade="80"/>
    </w:rPr>
  </w:style>
  <w:style w:type="character" w:customStyle="1" w:styleId="IntenseQuoteChar">
    <w:name w:val="Intense Quote Char"/>
    <w:basedOn w:val="DefaultParagraphFont"/>
    <w:link w:val="IntenseQuote"/>
    <w:uiPriority w:val="30"/>
    <w:rsid w:val="00B87C88"/>
    <w:rPr>
      <w:i/>
      <w:iCs/>
      <w:color w:val="244061" w:themeColor="accent1" w:themeShade="80"/>
    </w:rPr>
  </w:style>
  <w:style w:type="character" w:styleId="SubtleReference">
    <w:name w:val="Subtle Reference"/>
    <w:basedOn w:val="DefaultParagraphFont"/>
    <w:uiPriority w:val="31"/>
    <w:qFormat/>
    <w:rsid w:val="00B87C88"/>
    <w:rPr>
      <w:smallCaps/>
      <w:color w:val="5A5A5A" w:themeColor="text1" w:themeTint="A5"/>
    </w:rPr>
  </w:style>
  <w:style w:type="character" w:styleId="IntenseReference">
    <w:name w:val="Intense Reference"/>
    <w:basedOn w:val="DefaultParagraphFont"/>
    <w:uiPriority w:val="32"/>
    <w:qFormat/>
    <w:rsid w:val="00B87C88"/>
    <w:rPr>
      <w:b/>
      <w:bCs/>
      <w:caps w:val="0"/>
      <w:smallCaps/>
      <w:color w:val="244061" w:themeColor="accent1" w:themeShade="80"/>
      <w:spacing w:val="5"/>
    </w:rPr>
  </w:style>
  <w:style w:type="character" w:styleId="BookTitle">
    <w:name w:val="Book Title"/>
    <w:basedOn w:val="DefaultParagraphFont"/>
    <w:uiPriority w:val="33"/>
    <w:qFormat/>
    <w:rsid w:val="00B87C88"/>
    <w:rPr>
      <w:b/>
      <w:bCs/>
      <w:i/>
      <w:iCs/>
      <w:spacing w:val="5"/>
    </w:rPr>
  </w:style>
  <w:style w:type="character" w:styleId="Hyperlink">
    <w:name w:val="Hyperlink"/>
    <w:basedOn w:val="DefaultParagraphFont"/>
    <w:uiPriority w:val="99"/>
    <w:unhideWhenUsed/>
    <w:rsid w:val="00B87C88"/>
    <w:rPr>
      <w:color w:val="244061" w:themeColor="accent1" w:themeShade="80"/>
      <w:u w:val="single"/>
    </w:rPr>
  </w:style>
  <w:style w:type="character" w:styleId="FollowedHyperlink">
    <w:name w:val="FollowedHyperlink"/>
    <w:basedOn w:val="DefaultParagraphFont"/>
    <w:uiPriority w:val="99"/>
    <w:unhideWhenUsed/>
    <w:rsid w:val="00B87C88"/>
    <w:rPr>
      <w:color w:val="800080" w:themeColor="followedHyperlink"/>
      <w:u w:val="single"/>
    </w:rPr>
  </w:style>
  <w:style w:type="paragraph" w:styleId="Caption">
    <w:name w:val="caption"/>
    <w:basedOn w:val="Normal"/>
    <w:next w:val="Normal"/>
    <w:uiPriority w:val="35"/>
    <w:unhideWhenUsed/>
    <w:qFormat/>
    <w:rsid w:val="00B87C88"/>
    <w:pPr>
      <w:spacing w:line="240" w:lineRule="auto"/>
      <w:jc w:val="left"/>
    </w:pPr>
    <w:rPr>
      <w:i/>
      <w:iCs/>
      <w:color w:val="1F497D" w:themeColor="text2"/>
      <w:szCs w:val="18"/>
    </w:rPr>
  </w:style>
  <w:style w:type="character" w:customStyle="1" w:styleId="BodyText3Char">
    <w:name w:val="Body Text 3 Char"/>
    <w:basedOn w:val="DefaultParagraphFont"/>
    <w:link w:val="BodyText3"/>
    <w:uiPriority w:val="99"/>
    <w:semiHidden/>
    <w:rsid w:val="00B87C88"/>
    <w:rPr>
      <w:szCs w:val="16"/>
    </w:rPr>
  </w:style>
  <w:style w:type="paragraph" w:styleId="BodyText3">
    <w:name w:val="Body Text 3"/>
    <w:basedOn w:val="Normal"/>
    <w:link w:val="BodyText3Char"/>
    <w:uiPriority w:val="99"/>
    <w:semiHidden/>
    <w:unhideWhenUsed/>
    <w:rsid w:val="00B87C88"/>
    <w:pPr>
      <w:spacing w:after="120" w:line="240" w:lineRule="auto"/>
      <w:jc w:val="left"/>
    </w:pPr>
    <w:rPr>
      <w:szCs w:val="16"/>
    </w:rPr>
  </w:style>
  <w:style w:type="character" w:customStyle="1" w:styleId="BodyText3Char1">
    <w:name w:val="Body Text 3 Char1"/>
    <w:basedOn w:val="DefaultParagraphFont"/>
    <w:uiPriority w:val="99"/>
    <w:semiHidden/>
    <w:rsid w:val="00B87C88"/>
    <w:rPr>
      <w:sz w:val="16"/>
      <w:szCs w:val="16"/>
    </w:rPr>
  </w:style>
  <w:style w:type="character" w:customStyle="1" w:styleId="BodyTextIndent3Char">
    <w:name w:val="Body Text Indent 3 Char"/>
    <w:basedOn w:val="DefaultParagraphFont"/>
    <w:link w:val="BodyTextIndent3"/>
    <w:uiPriority w:val="99"/>
    <w:semiHidden/>
    <w:rsid w:val="00B87C88"/>
    <w:rPr>
      <w:szCs w:val="16"/>
    </w:rPr>
  </w:style>
  <w:style w:type="paragraph" w:styleId="BodyTextIndent3">
    <w:name w:val="Body Text Indent 3"/>
    <w:basedOn w:val="Normal"/>
    <w:link w:val="BodyTextIndent3Char"/>
    <w:uiPriority w:val="99"/>
    <w:semiHidden/>
    <w:unhideWhenUsed/>
    <w:rsid w:val="00B87C88"/>
    <w:pPr>
      <w:spacing w:after="120" w:line="240" w:lineRule="auto"/>
      <w:ind w:left="360"/>
      <w:jc w:val="left"/>
    </w:pPr>
    <w:rPr>
      <w:szCs w:val="16"/>
    </w:rPr>
  </w:style>
  <w:style w:type="character" w:customStyle="1" w:styleId="BodyTextIndent3Char1">
    <w:name w:val="Body Text Indent 3 Char1"/>
    <w:basedOn w:val="DefaultParagraphFont"/>
    <w:uiPriority w:val="99"/>
    <w:semiHidden/>
    <w:rsid w:val="00B87C88"/>
    <w:rPr>
      <w:sz w:val="16"/>
      <w:szCs w:val="16"/>
    </w:rPr>
  </w:style>
  <w:style w:type="character" w:customStyle="1" w:styleId="CommentTextChar">
    <w:name w:val="Comment Text Char"/>
    <w:basedOn w:val="DefaultParagraphFont"/>
    <w:link w:val="CommentText"/>
    <w:uiPriority w:val="99"/>
    <w:semiHidden/>
    <w:rsid w:val="00B87C88"/>
    <w:rPr>
      <w:szCs w:val="20"/>
    </w:rPr>
  </w:style>
  <w:style w:type="paragraph" w:styleId="CommentText">
    <w:name w:val="annotation text"/>
    <w:basedOn w:val="Normal"/>
    <w:link w:val="CommentTextChar"/>
    <w:uiPriority w:val="99"/>
    <w:semiHidden/>
    <w:unhideWhenUsed/>
    <w:rsid w:val="00B87C88"/>
    <w:pPr>
      <w:spacing w:after="0" w:line="240" w:lineRule="auto"/>
      <w:jc w:val="left"/>
    </w:pPr>
    <w:rPr>
      <w:szCs w:val="20"/>
    </w:rPr>
  </w:style>
  <w:style w:type="character" w:customStyle="1" w:styleId="CommentTextChar1">
    <w:name w:val="Comment Text Char1"/>
    <w:basedOn w:val="DefaultParagraphFont"/>
    <w:uiPriority w:val="99"/>
    <w:semiHidden/>
    <w:rsid w:val="00B87C88"/>
    <w:rPr>
      <w:sz w:val="20"/>
      <w:szCs w:val="20"/>
    </w:rPr>
  </w:style>
  <w:style w:type="character" w:customStyle="1" w:styleId="CommentSubjectChar">
    <w:name w:val="Comment Subject Char"/>
    <w:basedOn w:val="CommentTextChar"/>
    <w:link w:val="CommentSubject"/>
    <w:uiPriority w:val="99"/>
    <w:semiHidden/>
    <w:rsid w:val="00B87C88"/>
    <w:rPr>
      <w:b/>
      <w:bCs/>
      <w:szCs w:val="20"/>
    </w:rPr>
  </w:style>
  <w:style w:type="paragraph" w:styleId="CommentSubject">
    <w:name w:val="annotation subject"/>
    <w:basedOn w:val="CommentText"/>
    <w:next w:val="CommentText"/>
    <w:link w:val="CommentSubjectChar"/>
    <w:uiPriority w:val="99"/>
    <w:semiHidden/>
    <w:unhideWhenUsed/>
    <w:rsid w:val="00B87C88"/>
    <w:rPr>
      <w:b/>
      <w:bCs/>
    </w:rPr>
  </w:style>
  <w:style w:type="character" w:customStyle="1" w:styleId="CommentSubjectChar1">
    <w:name w:val="Comment Subject Char1"/>
    <w:basedOn w:val="CommentTextChar1"/>
    <w:uiPriority w:val="99"/>
    <w:semiHidden/>
    <w:rsid w:val="00B87C88"/>
    <w:rPr>
      <w:b/>
      <w:bCs/>
      <w:sz w:val="20"/>
      <w:szCs w:val="20"/>
    </w:rPr>
  </w:style>
  <w:style w:type="character" w:customStyle="1" w:styleId="DocumentMapChar">
    <w:name w:val="Document Map Char"/>
    <w:basedOn w:val="DefaultParagraphFont"/>
    <w:link w:val="DocumentMap"/>
    <w:uiPriority w:val="99"/>
    <w:semiHidden/>
    <w:rsid w:val="00B87C88"/>
    <w:rPr>
      <w:rFonts w:ascii="Segoe UI" w:hAnsi="Segoe UI" w:cs="Segoe UI"/>
      <w:szCs w:val="16"/>
    </w:rPr>
  </w:style>
  <w:style w:type="paragraph" w:styleId="DocumentMap">
    <w:name w:val="Document Map"/>
    <w:basedOn w:val="Normal"/>
    <w:link w:val="DocumentMapChar"/>
    <w:uiPriority w:val="99"/>
    <w:semiHidden/>
    <w:unhideWhenUsed/>
    <w:rsid w:val="00B87C88"/>
    <w:pPr>
      <w:spacing w:after="0" w:line="240" w:lineRule="auto"/>
      <w:jc w:val="left"/>
    </w:pPr>
    <w:rPr>
      <w:rFonts w:ascii="Segoe UI" w:hAnsi="Segoe UI" w:cs="Segoe UI"/>
      <w:szCs w:val="16"/>
    </w:rPr>
  </w:style>
  <w:style w:type="character" w:customStyle="1" w:styleId="DocumentMapChar1">
    <w:name w:val="Document Map Char1"/>
    <w:basedOn w:val="DefaultParagraphFont"/>
    <w:uiPriority w:val="99"/>
    <w:semiHidden/>
    <w:rsid w:val="00B87C88"/>
    <w:rPr>
      <w:rFonts w:ascii="Tahoma" w:hAnsi="Tahoma" w:cs="Tahoma"/>
      <w:sz w:val="16"/>
      <w:szCs w:val="16"/>
    </w:rPr>
  </w:style>
  <w:style w:type="character" w:customStyle="1" w:styleId="EndnoteTextChar">
    <w:name w:val="Endnote Text Char"/>
    <w:basedOn w:val="DefaultParagraphFont"/>
    <w:link w:val="EndnoteText"/>
    <w:uiPriority w:val="99"/>
    <w:semiHidden/>
    <w:rsid w:val="00B87C88"/>
    <w:rPr>
      <w:szCs w:val="20"/>
    </w:rPr>
  </w:style>
  <w:style w:type="paragraph" w:styleId="EndnoteText">
    <w:name w:val="endnote text"/>
    <w:basedOn w:val="Normal"/>
    <w:link w:val="EndnoteTextChar"/>
    <w:uiPriority w:val="99"/>
    <w:semiHidden/>
    <w:unhideWhenUsed/>
    <w:rsid w:val="00B87C88"/>
    <w:pPr>
      <w:spacing w:after="0" w:line="240" w:lineRule="auto"/>
      <w:jc w:val="left"/>
    </w:pPr>
    <w:rPr>
      <w:szCs w:val="20"/>
    </w:rPr>
  </w:style>
  <w:style w:type="character" w:customStyle="1" w:styleId="EndnoteTextChar1">
    <w:name w:val="Endnote Text Char1"/>
    <w:basedOn w:val="DefaultParagraphFont"/>
    <w:uiPriority w:val="99"/>
    <w:semiHidden/>
    <w:rsid w:val="00B87C88"/>
    <w:rPr>
      <w:sz w:val="20"/>
      <w:szCs w:val="20"/>
    </w:rPr>
  </w:style>
  <w:style w:type="paragraph" w:styleId="FootnoteText">
    <w:name w:val="footnote text"/>
    <w:basedOn w:val="Normal"/>
    <w:link w:val="FootnoteTextChar"/>
    <w:semiHidden/>
    <w:unhideWhenUsed/>
    <w:rsid w:val="00B87C88"/>
    <w:pPr>
      <w:spacing w:after="0" w:line="240" w:lineRule="auto"/>
      <w:jc w:val="left"/>
    </w:pPr>
    <w:rPr>
      <w:szCs w:val="20"/>
    </w:rPr>
  </w:style>
  <w:style w:type="character" w:customStyle="1" w:styleId="FootnoteTextChar">
    <w:name w:val="Footnote Text Char"/>
    <w:basedOn w:val="DefaultParagraphFont"/>
    <w:link w:val="FootnoteText"/>
    <w:semiHidden/>
    <w:rsid w:val="00B87C88"/>
    <w:rPr>
      <w:szCs w:val="20"/>
    </w:rPr>
  </w:style>
  <w:style w:type="character" w:customStyle="1" w:styleId="HTMLPreformattedChar">
    <w:name w:val="HTML Preformatted Char"/>
    <w:basedOn w:val="DefaultParagraphFont"/>
    <w:link w:val="HTMLPreformatted"/>
    <w:uiPriority w:val="99"/>
    <w:semiHidden/>
    <w:rsid w:val="00B87C88"/>
    <w:rPr>
      <w:rFonts w:ascii="Consolas" w:hAnsi="Consolas"/>
      <w:szCs w:val="20"/>
    </w:rPr>
  </w:style>
  <w:style w:type="paragraph" w:styleId="HTMLPreformatted">
    <w:name w:val="HTML Preformatted"/>
    <w:basedOn w:val="Normal"/>
    <w:link w:val="HTMLPreformattedChar"/>
    <w:uiPriority w:val="99"/>
    <w:semiHidden/>
    <w:unhideWhenUsed/>
    <w:rsid w:val="00B87C88"/>
    <w:pPr>
      <w:spacing w:after="0" w:line="240" w:lineRule="auto"/>
      <w:jc w:val="left"/>
    </w:pPr>
    <w:rPr>
      <w:rFonts w:ascii="Consolas" w:hAnsi="Consolas"/>
      <w:szCs w:val="20"/>
    </w:rPr>
  </w:style>
  <w:style w:type="character" w:customStyle="1" w:styleId="HTMLPreformattedChar1">
    <w:name w:val="HTML Preformatted Char1"/>
    <w:basedOn w:val="DefaultParagraphFont"/>
    <w:uiPriority w:val="99"/>
    <w:semiHidden/>
    <w:rsid w:val="00B87C88"/>
    <w:rPr>
      <w:rFonts w:ascii="Consolas" w:hAnsi="Consolas"/>
      <w:sz w:val="20"/>
      <w:szCs w:val="20"/>
    </w:rPr>
  </w:style>
  <w:style w:type="character" w:customStyle="1" w:styleId="MacroTextChar">
    <w:name w:val="Macro Text Char"/>
    <w:basedOn w:val="DefaultParagraphFont"/>
    <w:link w:val="MacroText"/>
    <w:uiPriority w:val="99"/>
    <w:semiHidden/>
    <w:rsid w:val="00B87C88"/>
    <w:rPr>
      <w:rFonts w:ascii="Consolas" w:hAnsi="Consolas"/>
      <w:szCs w:val="20"/>
    </w:rPr>
  </w:style>
  <w:style w:type="paragraph" w:styleId="MacroText">
    <w:name w:val="macro"/>
    <w:link w:val="MacroTextChar"/>
    <w:uiPriority w:val="99"/>
    <w:semiHidden/>
    <w:unhideWhenUsed/>
    <w:rsid w:val="00B87C8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szCs w:val="20"/>
    </w:rPr>
  </w:style>
  <w:style w:type="character" w:customStyle="1" w:styleId="MacroTextChar1">
    <w:name w:val="Macro Text Char1"/>
    <w:basedOn w:val="DefaultParagraphFont"/>
    <w:uiPriority w:val="99"/>
    <w:semiHidden/>
    <w:rsid w:val="00B87C88"/>
    <w:rPr>
      <w:rFonts w:ascii="Consolas" w:hAnsi="Consolas"/>
      <w:sz w:val="20"/>
      <w:szCs w:val="20"/>
    </w:rPr>
  </w:style>
  <w:style w:type="character" w:customStyle="1" w:styleId="PlainTextChar">
    <w:name w:val="Plain Text Char"/>
    <w:basedOn w:val="DefaultParagraphFont"/>
    <w:link w:val="PlainText"/>
    <w:uiPriority w:val="99"/>
    <w:semiHidden/>
    <w:rsid w:val="00B87C88"/>
    <w:rPr>
      <w:rFonts w:ascii="Consolas" w:hAnsi="Consolas"/>
      <w:szCs w:val="21"/>
    </w:rPr>
  </w:style>
  <w:style w:type="paragraph" w:styleId="PlainText">
    <w:name w:val="Plain Text"/>
    <w:basedOn w:val="Normal"/>
    <w:link w:val="PlainTextChar"/>
    <w:uiPriority w:val="99"/>
    <w:semiHidden/>
    <w:unhideWhenUsed/>
    <w:rsid w:val="00B87C88"/>
    <w:pPr>
      <w:spacing w:after="0" w:line="240" w:lineRule="auto"/>
      <w:jc w:val="left"/>
    </w:pPr>
    <w:rPr>
      <w:rFonts w:ascii="Consolas" w:hAnsi="Consolas"/>
      <w:szCs w:val="21"/>
    </w:rPr>
  </w:style>
  <w:style w:type="character" w:customStyle="1" w:styleId="PlainTextChar1">
    <w:name w:val="Plain Text Char1"/>
    <w:basedOn w:val="DefaultParagraphFont"/>
    <w:uiPriority w:val="99"/>
    <w:semiHidden/>
    <w:rsid w:val="00B87C88"/>
    <w:rPr>
      <w:rFonts w:ascii="Consolas" w:hAnsi="Consolas"/>
      <w:sz w:val="21"/>
      <w:szCs w:val="21"/>
    </w:rPr>
  </w:style>
  <w:style w:type="paragraph" w:customStyle="1" w:styleId="Default">
    <w:name w:val="Default"/>
    <w:rsid w:val="00B87C8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B87C88"/>
  </w:style>
  <w:style w:type="character" w:customStyle="1" w:styleId="nlmstring-name">
    <w:name w:val="nlm_string-name"/>
    <w:basedOn w:val="DefaultParagraphFont"/>
    <w:rsid w:val="00B87C88"/>
  </w:style>
  <w:style w:type="character" w:customStyle="1" w:styleId="nlmyear">
    <w:name w:val="nlm_year"/>
    <w:basedOn w:val="DefaultParagraphFont"/>
    <w:rsid w:val="00B87C88"/>
  </w:style>
  <w:style w:type="character" w:customStyle="1" w:styleId="nlmarticle-title">
    <w:name w:val="nlm_article-title"/>
    <w:basedOn w:val="DefaultParagraphFont"/>
    <w:rsid w:val="00B87C88"/>
  </w:style>
  <w:style w:type="paragraph" w:customStyle="1" w:styleId="Pa8">
    <w:name w:val="Pa8"/>
    <w:basedOn w:val="Default"/>
    <w:next w:val="Default"/>
    <w:uiPriority w:val="99"/>
    <w:rsid w:val="00B87C88"/>
    <w:pPr>
      <w:spacing w:line="201" w:lineRule="atLeast"/>
    </w:pPr>
    <w:rPr>
      <w:rFonts w:ascii="Palatino Linotype" w:hAnsi="Palatino Linotype" w:cstheme="minorBidi"/>
      <w:color w:val="auto"/>
    </w:rPr>
  </w:style>
  <w:style w:type="paragraph" w:customStyle="1" w:styleId="Pa9">
    <w:name w:val="Pa9"/>
    <w:basedOn w:val="Default"/>
    <w:next w:val="Default"/>
    <w:uiPriority w:val="99"/>
    <w:rsid w:val="00B87C88"/>
    <w:pPr>
      <w:spacing w:line="201" w:lineRule="atLeast"/>
    </w:pPr>
    <w:rPr>
      <w:rFonts w:ascii="Palatino Linotype" w:hAnsi="Palatino Linotype" w:cstheme="minorBidi"/>
      <w:color w:val="auto"/>
    </w:rPr>
  </w:style>
  <w:style w:type="paragraph" w:styleId="NormalWeb">
    <w:name w:val="Normal (Web)"/>
    <w:basedOn w:val="Normal"/>
    <w:uiPriority w:val="99"/>
    <w:unhideWhenUsed/>
    <w:rsid w:val="00B87C88"/>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689</TotalTime>
  <Pages>15</Pages>
  <Words>4014</Words>
  <Characters>22883</Characters>
  <Application>Microsoft Macintosh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Shaukat Hussain</dc:creator>
  <cp:lastModifiedBy>Microsoft Office User</cp:lastModifiedBy>
  <cp:revision>13</cp:revision>
  <dcterms:created xsi:type="dcterms:W3CDTF">2018-07-03T14:09:00Z</dcterms:created>
  <dcterms:modified xsi:type="dcterms:W3CDTF">2018-09-03T18:27:00Z</dcterms:modified>
</cp:coreProperties>
</file>